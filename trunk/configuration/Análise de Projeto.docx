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default" w:ascii="Museo" w:hAnsi="Museo" w:cs="Museo"/>
          <w:sz w:val="32"/>
          <w:szCs w:val="32"/>
        </w:rPr>
      </w:pPr>
    </w:p>
    <w:p>
      <w:pPr>
        <w:jc w:val="center"/>
        <w:rPr>
          <w:rFonts w:hint="default" w:ascii="Museo" w:hAnsi="Museo" w:cs="Museo"/>
          <w:b/>
          <w:sz w:val="52"/>
          <w:szCs w:val="40"/>
        </w:rPr>
      </w:pPr>
      <w:r>
        <w:rPr>
          <w:rFonts w:hint="default" w:ascii="Museo" w:hAnsi="Museo" w:cs="Museo"/>
          <w:b/>
          <w:sz w:val="52"/>
          <w:szCs w:val="40"/>
        </w:rPr>
        <w:t>Análise de Projetos</w:t>
      </w:r>
    </w:p>
    <w:p>
      <w:pPr>
        <w:jc w:val="center"/>
        <w:rPr>
          <w:rFonts w:hint="default" w:ascii="Museo" w:hAnsi="Museo" w:cs="Museo"/>
          <w:sz w:val="20"/>
          <w:szCs w:val="40"/>
        </w:rPr>
      </w:pPr>
      <w:r>
        <w:rPr>
          <w:rFonts w:hint="default" w:ascii="Museo" w:hAnsi="Museo" w:cs="Museo"/>
          <w:sz w:val="20"/>
          <w:szCs w:val="40"/>
        </w:rPr>
        <w:t>(11/09/2014)</w:t>
      </w:r>
    </w:p>
    <w:p>
      <w:pPr>
        <w:jc w:val="center"/>
        <w:rPr>
          <w:rFonts w:hint="default" w:ascii="Museo" w:hAnsi="Museo" w:cs="Museo"/>
          <w:b/>
          <w:sz w:val="52"/>
          <w:szCs w:val="40"/>
        </w:rPr>
      </w:pPr>
      <w:r>
        <w:rPr>
          <w:rFonts w:hint="default" w:ascii="Museo" w:hAnsi="Museo" w:cs="Museo"/>
          <w:b/>
          <w:sz w:val="52"/>
          <w:szCs w:val="40"/>
        </w:rPr>
        <w:t>Quality-Manager</w:t>
      </w:r>
    </w:p>
    <w:p>
      <w:pPr>
        <w:jc w:val="center"/>
        <w:rPr>
          <w:rFonts w:hint="default" w:ascii="Museo" w:hAnsi="Museo" w:cs="Museo"/>
          <w:sz w:val="18"/>
          <w:szCs w:val="40"/>
        </w:rPr>
      </w:pPr>
      <w:r>
        <w:rPr>
          <w:rFonts w:hint="default" w:ascii="Museo" w:hAnsi="Museo" w:cs="Museo"/>
          <w:b/>
          <w:sz w:val="18"/>
          <w:szCs w:val="40"/>
        </w:rPr>
        <w:t>(versão 1.1</w:t>
      </w:r>
      <w:r>
        <w:rPr>
          <w:rFonts w:hint="default" w:ascii="Museo" w:hAnsi="Museo" w:cs="Museo"/>
          <w:sz w:val="18"/>
          <w:szCs w:val="40"/>
        </w:rPr>
        <w:t>)</w:t>
      </w:r>
    </w:p>
    <w:p>
      <w:pPr>
        <w:jc w:val="center"/>
        <w:rPr>
          <w:rFonts w:hint="default" w:ascii="Museo" w:hAnsi="Museo" w:cs="Museo"/>
          <w:sz w:val="18"/>
          <w:szCs w:val="40"/>
        </w:rPr>
      </w:pPr>
    </w:p>
    <w:p>
      <w:pPr>
        <w:jc w:val="center"/>
        <w:rPr>
          <w:rFonts w:hint="default" w:ascii="Museo" w:hAnsi="Museo" w:cs="Museo"/>
          <w:sz w:val="18"/>
          <w:szCs w:val="40"/>
        </w:rPr>
      </w:pPr>
    </w:p>
    <w:p>
      <w:pPr>
        <w:jc w:val="center"/>
        <w:rPr>
          <w:rFonts w:hint="default" w:ascii="Museo" w:hAnsi="Museo" w:cs="Museo"/>
          <w:sz w:val="20"/>
          <w:szCs w:val="40"/>
        </w:rPr>
      </w:pPr>
    </w:p>
    <w:p>
      <w:pPr>
        <w:jc w:val="center"/>
        <w:rPr>
          <w:rFonts w:hint="default" w:ascii="Museo" w:hAnsi="Museo" w:cs="Museo"/>
          <w:sz w:val="20"/>
          <w:szCs w:val="40"/>
        </w:rPr>
      </w:pPr>
      <w:r>
        <w:rPr>
          <w:rFonts w:hint="default" w:ascii="Museo" w:hAnsi="Museo" w:eastAsia="Calibri" w:cs="Museo"/>
          <w:sz w:val="22"/>
          <w:szCs w:val="22"/>
          <w:lang w:val="en-US" w:eastAsia="en-US" w:bidi="ar-SA"/>
        </w:rPr>
        <w:pict>
          <v:shape id="Imagem 1" o:spid="_x0000_s1026" type="#_x0000_t75" style="height:104.8pt;width:29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hint="default" w:ascii="Museo" w:hAnsi="Museo" w:cs="Museo"/>
          <w:sz w:val="20"/>
          <w:szCs w:val="40"/>
        </w:rPr>
      </w:pPr>
    </w:p>
    <w:p>
      <w:pPr>
        <w:jc w:val="center"/>
        <w:rPr>
          <w:rFonts w:hint="default" w:ascii="Museo" w:hAnsi="Museo" w:cs="Museo"/>
          <w:sz w:val="20"/>
          <w:szCs w:val="40"/>
        </w:rPr>
      </w:pPr>
    </w:p>
    <w:p>
      <w:pPr>
        <w:jc w:val="center"/>
        <w:rPr>
          <w:rFonts w:hint="default" w:ascii="Museo" w:hAnsi="Museo" w:cs="Museo"/>
          <w:sz w:val="20"/>
          <w:szCs w:val="40"/>
        </w:rPr>
      </w:pPr>
    </w:p>
    <w:p>
      <w:pPr>
        <w:jc w:val="center"/>
        <w:rPr>
          <w:rFonts w:hint="default" w:ascii="Museo" w:hAnsi="Museo" w:cs="Museo"/>
          <w:sz w:val="20"/>
          <w:szCs w:val="40"/>
        </w:rPr>
      </w:pPr>
    </w:p>
    <w:p>
      <w:pPr>
        <w:jc w:val="center"/>
        <w:rPr>
          <w:rFonts w:hint="default" w:ascii="Museo" w:hAnsi="Museo" w:cs="Museo"/>
          <w:sz w:val="20"/>
          <w:szCs w:val="40"/>
        </w:rPr>
      </w:pPr>
    </w:p>
    <w:p>
      <w:pPr>
        <w:jc w:val="center"/>
        <w:rPr>
          <w:rFonts w:hint="default" w:ascii="Museo" w:hAnsi="Museo" w:cs="Museo"/>
          <w:sz w:val="20"/>
          <w:szCs w:val="40"/>
        </w:rPr>
      </w:pPr>
    </w:p>
    <w:p>
      <w:pPr>
        <w:jc w:val="center"/>
        <w:rPr>
          <w:rFonts w:hint="default" w:ascii="Museo" w:hAnsi="Museo" w:cs="Museo"/>
          <w:sz w:val="20"/>
          <w:szCs w:val="40"/>
        </w:rPr>
      </w:pPr>
    </w:p>
    <w:p>
      <w:pPr>
        <w:jc w:val="center"/>
        <w:rPr>
          <w:rFonts w:hint="default" w:ascii="Museo" w:hAnsi="Museo" w:cs="Museo"/>
          <w:sz w:val="20"/>
          <w:szCs w:val="40"/>
        </w:rPr>
      </w:pPr>
    </w:p>
    <w:p>
      <w:pPr>
        <w:jc w:val="center"/>
        <w:rPr>
          <w:rFonts w:hint="default" w:ascii="Museo" w:hAnsi="Museo" w:cs="Museo"/>
          <w:sz w:val="20"/>
          <w:szCs w:val="40"/>
        </w:rPr>
      </w:pPr>
    </w:p>
    <w:p>
      <w:pPr>
        <w:jc w:val="center"/>
        <w:rPr>
          <w:rFonts w:hint="default" w:ascii="Museo" w:hAnsi="Museo" w:cs="Museo"/>
          <w:sz w:val="20"/>
          <w:szCs w:val="40"/>
        </w:rPr>
      </w:pPr>
    </w:p>
    <w:p>
      <w:pPr>
        <w:jc w:val="center"/>
        <w:rPr>
          <w:rFonts w:hint="default" w:ascii="Museo" w:hAnsi="Museo" w:cs="Museo"/>
          <w:sz w:val="20"/>
          <w:szCs w:val="40"/>
        </w:rPr>
      </w:pPr>
    </w:p>
    <w:p>
      <w:pPr>
        <w:jc w:val="center"/>
        <w:rPr>
          <w:rFonts w:hint="default" w:ascii="Museo" w:hAnsi="Museo" w:cs="Museo"/>
          <w:sz w:val="20"/>
          <w:szCs w:val="40"/>
        </w:rPr>
      </w:pPr>
    </w:p>
    <w:p>
      <w:pPr>
        <w:jc w:val="center"/>
        <w:rPr>
          <w:rFonts w:hint="default" w:ascii="Museo" w:hAnsi="Museo" w:cs="Museo"/>
          <w:sz w:val="20"/>
          <w:szCs w:val="40"/>
        </w:rPr>
      </w:pPr>
    </w:p>
    <w:p>
      <w:pPr>
        <w:jc w:val="right"/>
        <w:rPr>
          <w:rFonts w:hint="default" w:ascii="Museo" w:hAnsi="Museo" w:cs="Museo"/>
          <w:sz w:val="20"/>
          <w:szCs w:val="40"/>
        </w:rPr>
      </w:pPr>
      <w:r>
        <w:rPr>
          <w:rFonts w:hint="default" w:ascii="Museo" w:hAnsi="Museo" w:cs="Museo"/>
          <w:sz w:val="20"/>
          <w:szCs w:val="40"/>
        </w:rPr>
        <w:tab/>
      </w:r>
      <w:r>
        <w:rPr>
          <w:rFonts w:hint="default" w:ascii="Museo" w:hAnsi="Museo" w:cs="Museo"/>
          <w:b/>
          <w:bCs/>
          <w:sz w:val="20"/>
          <w:szCs w:val="40"/>
        </w:rPr>
        <w:t>Emanuel Guimarães</w:t>
      </w:r>
      <w:r>
        <w:rPr>
          <w:rFonts w:hint="default" w:ascii="Museo" w:hAnsi="Museo" w:cs="Museo"/>
          <w:sz w:val="20"/>
          <w:szCs w:val="40"/>
        </w:rPr>
        <w:t xml:space="preserve"> – emanuelguimares23@gmail.com</w:t>
      </w:r>
    </w:p>
    <w:p>
      <w:pPr>
        <w:jc w:val="right"/>
        <w:rPr>
          <w:rFonts w:hint="default" w:ascii="Museo" w:hAnsi="Museo" w:cs="Museo"/>
          <w:sz w:val="20"/>
          <w:szCs w:val="40"/>
        </w:rPr>
      </w:pPr>
      <w:r>
        <w:rPr>
          <w:rFonts w:hint="default" w:ascii="Museo" w:hAnsi="Museo" w:cs="Museo"/>
          <w:sz w:val="20"/>
          <w:szCs w:val="40"/>
        </w:rPr>
        <w:tab/>
      </w:r>
      <w:r>
        <w:rPr>
          <w:rFonts w:hint="default" w:ascii="Museo" w:hAnsi="Museo" w:cs="Museo"/>
          <w:sz w:val="20"/>
          <w:szCs w:val="40"/>
        </w:rPr>
        <w:tab/>
      </w:r>
      <w:r>
        <w:rPr>
          <w:rFonts w:hint="default" w:ascii="Museo" w:hAnsi="Museo" w:cs="Museo"/>
          <w:b/>
          <w:sz w:val="20"/>
          <w:szCs w:val="40"/>
        </w:rPr>
        <w:t xml:space="preserve">  Eri Jonhson </w:t>
      </w:r>
      <w:r>
        <w:rPr>
          <w:rFonts w:hint="default" w:ascii="Museo" w:hAnsi="Museo" w:cs="Museo"/>
          <w:sz w:val="20"/>
          <w:szCs w:val="40"/>
        </w:rPr>
        <w:t>– erijonhson.os@gmail.com</w:t>
      </w:r>
    </w:p>
    <w:p>
      <w:pPr>
        <w:jc w:val="right"/>
        <w:rPr>
          <w:rFonts w:hint="default" w:ascii="Museo" w:hAnsi="Museo" w:cs="Museo"/>
          <w:sz w:val="20"/>
          <w:szCs w:val="40"/>
        </w:rPr>
      </w:pPr>
      <w:r>
        <w:rPr>
          <w:rFonts w:hint="default" w:ascii="Museo" w:hAnsi="Museo" w:cs="Museo"/>
          <w:b/>
          <w:bCs/>
          <w:sz w:val="20"/>
          <w:szCs w:val="40"/>
        </w:rPr>
        <w:t>Felipe Nascimento</w:t>
      </w:r>
      <w:r>
        <w:rPr>
          <w:rFonts w:hint="default" w:ascii="Museo" w:hAnsi="Museo" w:cs="Museo"/>
          <w:sz w:val="20"/>
          <w:szCs w:val="40"/>
        </w:rPr>
        <w:t xml:space="preserve"> – felipe_nsousa@outlook.com</w:t>
      </w:r>
    </w:p>
    <w:p>
      <w:pPr>
        <w:jc w:val="right"/>
        <w:rPr>
          <w:rFonts w:hint="default" w:ascii="Museo" w:hAnsi="Museo" w:cs="Museo"/>
          <w:sz w:val="20"/>
          <w:szCs w:val="40"/>
        </w:rPr>
      </w:pPr>
      <w:r>
        <w:rPr>
          <w:rFonts w:hint="default" w:ascii="Museo" w:hAnsi="Museo" w:cs="Museo"/>
          <w:b/>
          <w:bCs/>
          <w:sz w:val="20"/>
          <w:szCs w:val="40"/>
        </w:rPr>
        <w:t>Ivanildo Terceiro</w:t>
      </w:r>
      <w:r>
        <w:rPr>
          <w:rFonts w:hint="default" w:ascii="Museo" w:hAnsi="Museo" w:cs="Museo"/>
          <w:sz w:val="20"/>
          <w:szCs w:val="40"/>
        </w:rPr>
        <w:t xml:space="preserve"> – iterceiro@epl.org.br</w:t>
      </w:r>
    </w:p>
    <w:p>
      <w:pPr>
        <w:pStyle w:val="2"/>
        <w:spacing w:line="360" w:lineRule="auto"/>
        <w:jc w:val="both"/>
        <w:rPr>
          <w:rFonts w:hint="default" w:ascii="Museo" w:hAnsi="Museo" w:cs="Museo"/>
          <w:b/>
          <w:sz w:val="36"/>
        </w:rPr>
      </w:pPr>
      <w:r>
        <w:rPr>
          <w:rFonts w:hint="default" w:ascii="Museo" w:hAnsi="Museo" w:cs="Museo"/>
          <w:b/>
          <w:sz w:val="36"/>
        </w:rPr>
        <w:t>Objetivo</w:t>
      </w:r>
    </w:p>
    <w:p>
      <w:pPr>
        <w:spacing w:line="360" w:lineRule="auto"/>
        <w:ind w:firstLine="360"/>
        <w:jc w:val="both"/>
        <w:rPr>
          <w:rFonts w:hint="default" w:ascii="Museo" w:hAnsi="Museo" w:cs="Museo"/>
          <w:sz w:val="24"/>
          <w:szCs w:val="24"/>
        </w:rPr>
      </w:pPr>
      <w:r>
        <w:rPr>
          <w:rFonts w:hint="default" w:ascii="Museo" w:hAnsi="Museo" w:cs="Museo"/>
          <w:sz w:val="24"/>
          <w:szCs w:val="24"/>
        </w:rPr>
        <w:t xml:space="preserve">Desenvolver e implementar uma aplicação de gestão para a coordenação de pesquisa e extensão do </w:t>
      </w:r>
      <w:r>
        <w:rPr>
          <w:rFonts w:hint="default" w:ascii="Museo" w:hAnsi="Museo" w:cs="Museo"/>
          <w:i/>
          <w:sz w:val="24"/>
          <w:szCs w:val="24"/>
        </w:rPr>
        <w:t xml:space="preserve">campus </w:t>
      </w:r>
      <w:r>
        <w:rPr>
          <w:rFonts w:hint="default" w:ascii="Museo" w:hAnsi="Museo" w:cs="Museo"/>
          <w:sz w:val="24"/>
          <w:szCs w:val="24"/>
        </w:rPr>
        <w:t>Campina Grande do Instituto Federal da Paraíba.</w:t>
      </w:r>
    </w:p>
    <w:p>
      <w:pPr>
        <w:pStyle w:val="2"/>
        <w:spacing w:line="360" w:lineRule="auto"/>
        <w:rPr>
          <w:rFonts w:hint="default" w:ascii="Museo" w:hAnsi="Museo" w:cs="Museo"/>
          <w:b/>
          <w:sz w:val="36"/>
        </w:rPr>
      </w:pPr>
      <w:r>
        <w:rPr>
          <w:rFonts w:hint="default" w:ascii="Museo" w:hAnsi="Museo" w:cs="Museo"/>
          <w:b/>
          <w:sz w:val="36"/>
        </w:rPr>
        <w:t>Descrição</w:t>
      </w:r>
    </w:p>
    <w:p>
      <w:pPr>
        <w:spacing w:line="360" w:lineRule="auto"/>
        <w:ind w:firstLine="360"/>
        <w:jc w:val="both"/>
        <w:rPr>
          <w:rFonts w:hint="default" w:ascii="Museo" w:hAnsi="Museo" w:cs="Museo"/>
          <w:sz w:val="24"/>
          <w:szCs w:val="24"/>
        </w:rPr>
      </w:pPr>
      <w:r>
        <w:rPr>
          <w:rFonts w:hint="default" w:ascii="Museo" w:hAnsi="Museo" w:cs="Museo"/>
          <w:sz w:val="24"/>
          <w:szCs w:val="24"/>
        </w:rPr>
        <w:t xml:space="preserve">Esta aplicação irá automatizar as tarefas burocráticas da coordenação de pesquisa e extensão do </w:t>
      </w:r>
      <w:r>
        <w:rPr>
          <w:rFonts w:hint="default" w:ascii="Museo" w:hAnsi="Museo" w:cs="Museo"/>
          <w:i/>
          <w:sz w:val="24"/>
          <w:szCs w:val="24"/>
        </w:rPr>
        <w:t xml:space="preserve">campus </w:t>
      </w:r>
      <w:r>
        <w:rPr>
          <w:rFonts w:hint="default" w:ascii="Museo" w:hAnsi="Museo" w:cs="Museo"/>
          <w:sz w:val="24"/>
          <w:szCs w:val="24"/>
        </w:rPr>
        <w:t xml:space="preserve">Campina Grande do Instituto Federal da Paraíba. A aplicação terá uma interface para dispositivos móveis e uma interface web, ambas com capacidade de se comunicar com um banco de dados remoto. </w:t>
      </w:r>
    </w:p>
    <w:p>
      <w:pPr>
        <w:spacing w:line="360" w:lineRule="auto"/>
        <w:ind w:firstLine="360"/>
        <w:jc w:val="both"/>
        <w:rPr>
          <w:rFonts w:hint="default" w:ascii="Museo" w:hAnsi="Museo" w:cs="Museo"/>
          <w:sz w:val="24"/>
          <w:szCs w:val="24"/>
        </w:rPr>
      </w:pPr>
      <w:r>
        <w:rPr>
          <w:rFonts w:hint="default" w:ascii="Museo" w:hAnsi="Museo" w:cs="Museo"/>
          <w:sz w:val="24"/>
          <w:szCs w:val="24"/>
        </w:rPr>
        <w:t>Tem como principais funções as ações que o coordenador realiza hodiernamente de forma manual e laboriosa.</w:t>
      </w:r>
    </w:p>
    <w:p>
      <w:pPr>
        <w:pStyle w:val="2"/>
        <w:spacing w:line="360" w:lineRule="auto"/>
        <w:rPr>
          <w:rFonts w:hint="default" w:ascii="Museo" w:hAnsi="Museo" w:cs="Museo"/>
          <w:b/>
          <w:sz w:val="36"/>
        </w:rPr>
      </w:pPr>
      <w:r>
        <w:rPr>
          <w:rFonts w:hint="default" w:cs="Museo"/>
          <w:b/>
          <w:sz w:val="36"/>
        </w:rPr>
        <w:t xml:space="preserve"> </w:t>
      </w:r>
      <w:r>
        <w:rPr>
          <w:rFonts w:hint="default" w:ascii="Museo" w:hAnsi="Museo" w:cs="Museo"/>
          <w:b/>
          <w:sz w:val="36"/>
        </w:rPr>
        <w:t>Requisitos Funcionais</w:t>
      </w:r>
    </w:p>
    <w:p>
      <w:pPr>
        <w:pStyle w:val="9"/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Museo" w:hAnsi="Museo" w:cs="Museo"/>
          <w:sz w:val="24"/>
          <w:szCs w:val="24"/>
        </w:rPr>
      </w:pPr>
      <w:r>
        <w:rPr>
          <w:rFonts w:hint="default" w:ascii="Museo" w:hAnsi="Museo" w:eastAsia="Ubuntu" w:cs="Ubuntu"/>
          <w:b/>
          <w:bCs/>
          <w:color w:val="auto"/>
          <w:sz w:val="24"/>
          <w:szCs w:val="24"/>
        </w:rPr>
        <w:t xml:space="preserve">autenticar usuário: </w:t>
      </w:r>
      <w:r>
        <w:rPr>
          <w:rFonts w:hint="default" w:ascii="Museo" w:hAnsi="Museo" w:eastAsia="Ubuntu" w:cs="Ubuntu"/>
          <w:b w:val="0"/>
          <w:bCs w:val="0"/>
          <w:color w:val="auto"/>
          <w:sz w:val="24"/>
          <w:szCs w:val="24"/>
        </w:rPr>
        <w:t>os usuários (Coordenador, Orientador e Discente) precisam informar e-mail ou matrícula institucional e senha para utilizar as funções do sistema.</w:t>
      </w:r>
    </w:p>
    <w:p>
      <w:pPr>
        <w:pStyle w:val="9"/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Museo" w:hAnsi="Museo" w:cs="Museo"/>
          <w:sz w:val="24"/>
          <w:szCs w:val="24"/>
        </w:rPr>
      </w:pPr>
      <w:r>
        <w:rPr>
          <w:rFonts w:hint="default" w:ascii="Museo" w:hAnsi="Museo" w:cs="Museo"/>
          <w:b/>
          <w:bCs/>
          <w:sz w:val="24"/>
          <w:szCs w:val="24"/>
        </w:rPr>
        <w:t>trocar mensagens</w:t>
      </w:r>
      <w:r>
        <w:rPr>
          <w:rFonts w:hint="default" w:ascii="Museo" w:hAnsi="Museo" w:cs="Museo"/>
          <w:b/>
          <w:bCs/>
          <w:sz w:val="24"/>
          <w:szCs w:val="24"/>
        </w:rPr>
        <w:t xml:space="preserve">: </w:t>
      </w:r>
      <w:r>
        <w:rPr>
          <w:rFonts w:hint="default" w:ascii="Museo" w:hAnsi="Museo" w:cs="Museo"/>
          <w:b w:val="0"/>
          <w:bCs w:val="0"/>
          <w:sz w:val="24"/>
          <w:szCs w:val="24"/>
        </w:rPr>
        <w:t>o sistema deve permitir que os usuários troquem mensagens entre si.</w:t>
      </w:r>
    </w:p>
    <w:p>
      <w:pPr>
        <w:pStyle w:val="9"/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Museo" w:hAnsi="Museo" w:cs="Museo"/>
          <w:sz w:val="24"/>
          <w:szCs w:val="24"/>
        </w:rPr>
      </w:pPr>
      <w:r>
        <w:rPr>
          <w:rFonts w:hint="default" w:ascii="Museo" w:hAnsi="Museo" w:eastAsia="Ubuntu" w:cs="Ubuntu"/>
          <w:b/>
          <w:bCs/>
          <w:sz w:val="24"/>
          <w:szCs w:val="24"/>
        </w:rPr>
        <w:t>manipular dados de</w:t>
      </w:r>
      <w:r>
        <w:rPr>
          <w:rFonts w:ascii="Museo" w:hAnsi="Museo" w:eastAsia="Ubuntu" w:cs="Ubuntu"/>
          <w:b/>
          <w:bCs/>
          <w:sz w:val="24"/>
          <w:szCs w:val="24"/>
        </w:rPr>
        <w:t xml:space="preserve"> </w:t>
      </w:r>
      <w:r>
        <w:rPr>
          <w:rFonts w:hint="default" w:ascii="Museo" w:hAnsi="Museo" w:eastAsia="Ubuntu" w:cs="Ubuntu"/>
          <w:b/>
          <w:bCs/>
          <w:sz w:val="24"/>
          <w:szCs w:val="24"/>
        </w:rPr>
        <w:t>i</w:t>
      </w:r>
      <w:r>
        <w:rPr>
          <w:rFonts w:ascii="Museo" w:hAnsi="Museo" w:eastAsia="Ubuntu" w:cs="Ubuntu"/>
          <w:b/>
          <w:bCs/>
          <w:sz w:val="24"/>
          <w:szCs w:val="24"/>
        </w:rPr>
        <w:t>nstituiç</w:t>
      </w:r>
      <w:r>
        <w:rPr>
          <w:rFonts w:hint="default" w:ascii="Museo" w:hAnsi="Museo" w:eastAsia="Ubuntu" w:cs="Ubuntu"/>
          <w:b/>
          <w:bCs/>
          <w:sz w:val="24"/>
          <w:szCs w:val="24"/>
        </w:rPr>
        <w:t>ões</w:t>
      </w:r>
      <w:r>
        <w:rPr>
          <w:rFonts w:hint="default" w:ascii="Museo" w:hAnsi="Museo" w:eastAsia="Ubuntu" w:cs="Ubuntu"/>
          <w:b/>
          <w:bCs/>
          <w:sz w:val="24"/>
          <w:szCs w:val="24"/>
        </w:rPr>
        <w:t xml:space="preserve"> financiadora</w:t>
      </w:r>
      <w:r>
        <w:rPr>
          <w:rFonts w:hint="default" w:ascii="Museo" w:hAnsi="Museo" w:eastAsia="Ubuntu" w:cs="Ubuntu"/>
          <w:b/>
          <w:bCs/>
          <w:sz w:val="24"/>
          <w:szCs w:val="24"/>
        </w:rPr>
        <w:t>s</w:t>
      </w:r>
      <w:r>
        <w:rPr>
          <w:rFonts w:hint="default" w:ascii="Museo" w:hAnsi="Museo" w:eastAsia="Ubuntu" w:cs="Ubuntu"/>
          <w:b/>
          <w:bCs/>
          <w:sz w:val="24"/>
          <w:szCs w:val="24"/>
        </w:rPr>
        <w:t xml:space="preserve">: </w:t>
      </w:r>
      <w:r>
        <w:rPr>
          <w:rFonts w:hint="default" w:ascii="Museo" w:hAnsi="Museo" w:eastAsia="Ubuntu" w:cs="Ubuntu"/>
          <w:b w:val="0"/>
          <w:bCs w:val="0"/>
          <w:sz w:val="24"/>
          <w:szCs w:val="24"/>
        </w:rPr>
        <w:t>o sistema deve permitir que o Coordenador inclua, altere e visualize informações de Instituições Financiadoras em uma base de dados.</w:t>
      </w:r>
    </w:p>
    <w:p>
      <w:pPr>
        <w:pStyle w:val="9"/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Museo" w:hAnsi="Museo" w:cs="Museo"/>
          <w:b/>
          <w:bCs/>
          <w:sz w:val="24"/>
          <w:szCs w:val="24"/>
        </w:rPr>
      </w:pPr>
      <w:r>
        <w:rPr>
          <w:rFonts w:hint="default" w:ascii="Museo" w:hAnsi="Museo" w:eastAsia="Ubuntu" w:cs="Ubuntu"/>
          <w:b/>
          <w:bCs/>
          <w:sz w:val="24"/>
          <w:szCs w:val="24"/>
        </w:rPr>
        <w:t>manipular</w:t>
      </w:r>
      <w:r>
        <w:rPr>
          <w:rFonts w:hint="default" w:ascii="Museo" w:hAnsi="Museo" w:eastAsia="Ubuntu" w:cs="Ubuntu"/>
          <w:b/>
          <w:bCs/>
          <w:sz w:val="24"/>
          <w:szCs w:val="24"/>
        </w:rPr>
        <w:t xml:space="preserve"> </w:t>
      </w:r>
      <w:r>
        <w:rPr>
          <w:rFonts w:hint="default" w:ascii="Museo" w:hAnsi="Museo" w:eastAsia="Ubuntu" w:cs="Ubuntu"/>
          <w:b/>
          <w:bCs/>
          <w:sz w:val="24"/>
          <w:szCs w:val="24"/>
        </w:rPr>
        <w:t>dados de</w:t>
      </w:r>
      <w:r>
        <w:rPr>
          <w:rFonts w:hint="default" w:ascii="Museo" w:hAnsi="Museo" w:cs="Museo"/>
          <w:b/>
          <w:bCs/>
          <w:sz w:val="24"/>
          <w:szCs w:val="24"/>
        </w:rPr>
        <w:t xml:space="preserve"> </w:t>
      </w:r>
      <w:r>
        <w:rPr>
          <w:rFonts w:hint="default" w:ascii="Museo" w:hAnsi="Museo" w:cs="Museo"/>
          <w:b/>
          <w:bCs/>
          <w:sz w:val="24"/>
          <w:szCs w:val="24"/>
        </w:rPr>
        <w:t>p</w:t>
      </w:r>
      <w:r>
        <w:rPr>
          <w:rFonts w:hint="default" w:ascii="Museo" w:hAnsi="Museo" w:cs="Museo"/>
          <w:b/>
          <w:bCs/>
          <w:sz w:val="24"/>
          <w:szCs w:val="24"/>
        </w:rPr>
        <w:t>rograma</w:t>
      </w:r>
      <w:r>
        <w:rPr>
          <w:rFonts w:hint="default" w:ascii="Museo" w:hAnsi="Museo" w:cs="Museo"/>
          <w:b/>
          <w:bCs/>
          <w:sz w:val="24"/>
          <w:szCs w:val="24"/>
        </w:rPr>
        <w:t>s</w:t>
      </w:r>
      <w:r>
        <w:rPr>
          <w:rFonts w:hint="default" w:ascii="Museo" w:hAnsi="Museo" w:cs="Museo"/>
          <w:b/>
          <w:bCs/>
          <w:sz w:val="24"/>
          <w:szCs w:val="24"/>
        </w:rPr>
        <w:t xml:space="preserve"> </w:t>
      </w:r>
      <w:r>
        <w:rPr>
          <w:rFonts w:hint="default" w:ascii="Museo" w:hAnsi="Museo" w:cs="Museo"/>
          <w:b/>
          <w:bCs/>
          <w:sz w:val="24"/>
          <w:szCs w:val="24"/>
        </w:rPr>
        <w:t>i</w:t>
      </w:r>
      <w:r>
        <w:rPr>
          <w:rFonts w:hint="default" w:ascii="Museo" w:hAnsi="Museo" w:cs="Museo"/>
          <w:b/>
          <w:bCs/>
          <w:sz w:val="24"/>
          <w:szCs w:val="24"/>
        </w:rPr>
        <w:t>nstituciona</w:t>
      </w:r>
      <w:r>
        <w:rPr>
          <w:rFonts w:hint="default" w:ascii="Museo" w:hAnsi="Museo" w:cs="Museo"/>
          <w:b/>
          <w:bCs/>
          <w:sz w:val="24"/>
          <w:szCs w:val="24"/>
        </w:rPr>
        <w:t xml:space="preserve">is: </w:t>
      </w:r>
      <w:r>
        <w:rPr>
          <w:rFonts w:hint="default" w:ascii="Museo" w:hAnsi="Museo" w:eastAsia="Ubuntu" w:cs="Ubuntu"/>
          <w:b w:val="0"/>
          <w:bCs w:val="0"/>
          <w:sz w:val="24"/>
          <w:szCs w:val="24"/>
        </w:rPr>
        <w:t xml:space="preserve">o sistema deve permitir que o Coordenador inclua, altere e visualize informações de </w:t>
      </w:r>
      <w:r>
        <w:rPr>
          <w:rFonts w:hint="default" w:ascii="Museo" w:hAnsi="Museo" w:eastAsia="Ubuntu" w:cs="Ubuntu"/>
          <w:b w:val="0"/>
          <w:bCs w:val="0"/>
          <w:sz w:val="24"/>
          <w:szCs w:val="24"/>
        </w:rPr>
        <w:t>Programas Institucionais</w:t>
      </w:r>
      <w:r>
        <w:rPr>
          <w:rFonts w:hint="default" w:ascii="Museo" w:hAnsi="Museo" w:eastAsia="Ubuntu" w:cs="Ubuntu"/>
          <w:b w:val="0"/>
          <w:bCs w:val="0"/>
          <w:sz w:val="24"/>
          <w:szCs w:val="24"/>
        </w:rPr>
        <w:t xml:space="preserve"> em uma base de dados.</w:t>
      </w:r>
    </w:p>
    <w:p>
      <w:pPr>
        <w:pStyle w:val="9"/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Museo" w:hAnsi="Museo" w:cs="Museo"/>
          <w:b/>
          <w:bCs/>
          <w:sz w:val="24"/>
          <w:szCs w:val="24"/>
        </w:rPr>
      </w:pPr>
      <w:r>
        <w:rPr>
          <w:rFonts w:hint="default" w:ascii="Museo" w:hAnsi="Museo" w:eastAsia="Ubuntu" w:cs="Ubuntu"/>
          <w:b/>
          <w:bCs/>
          <w:sz w:val="24"/>
          <w:szCs w:val="24"/>
        </w:rPr>
        <w:t>manipular</w:t>
      </w:r>
      <w:r>
        <w:rPr>
          <w:rFonts w:hint="default" w:ascii="Museo" w:hAnsi="Museo" w:eastAsia="Ubuntu" w:cs="Ubuntu"/>
          <w:b/>
          <w:bCs/>
          <w:sz w:val="24"/>
          <w:szCs w:val="24"/>
        </w:rPr>
        <w:t xml:space="preserve"> </w:t>
      </w:r>
      <w:r>
        <w:rPr>
          <w:rFonts w:hint="default" w:ascii="Museo" w:hAnsi="Museo" w:eastAsia="Ubuntu" w:cs="Ubuntu"/>
          <w:b/>
          <w:bCs/>
          <w:sz w:val="24"/>
          <w:szCs w:val="24"/>
        </w:rPr>
        <w:t>dados de</w:t>
      </w:r>
      <w:r>
        <w:rPr>
          <w:rFonts w:hint="default" w:ascii="Museo" w:hAnsi="Museo" w:cs="Museo"/>
          <w:b/>
          <w:bCs/>
          <w:sz w:val="24"/>
          <w:szCs w:val="24"/>
        </w:rPr>
        <w:t xml:space="preserve"> </w:t>
      </w:r>
      <w:r>
        <w:rPr>
          <w:rFonts w:hint="default" w:ascii="Museo" w:hAnsi="Museo" w:cs="Museo"/>
          <w:b/>
          <w:bCs/>
          <w:sz w:val="24"/>
          <w:szCs w:val="24"/>
        </w:rPr>
        <w:t>e</w:t>
      </w:r>
      <w:r>
        <w:rPr>
          <w:rFonts w:hint="default" w:ascii="Museo" w:hAnsi="Museo" w:cs="Museo"/>
          <w:b/>
          <w:bCs/>
          <w:sz w:val="24"/>
          <w:szCs w:val="24"/>
        </w:rPr>
        <w:t>dita</w:t>
      </w:r>
      <w:r>
        <w:rPr>
          <w:rFonts w:hint="default" w:ascii="Museo" w:hAnsi="Museo" w:cs="Museo"/>
          <w:b/>
          <w:bCs/>
          <w:sz w:val="24"/>
          <w:szCs w:val="24"/>
        </w:rPr>
        <w:t xml:space="preserve">is: </w:t>
      </w:r>
      <w:r>
        <w:rPr>
          <w:rFonts w:hint="default" w:ascii="Museo" w:hAnsi="Museo" w:eastAsia="Ubuntu" w:cs="Ubuntu"/>
          <w:b w:val="0"/>
          <w:bCs w:val="0"/>
          <w:sz w:val="24"/>
          <w:szCs w:val="24"/>
        </w:rPr>
        <w:t xml:space="preserve">o sistema deve permitir que o Coordenador inclua, altere e visualize informações de </w:t>
      </w:r>
      <w:r>
        <w:rPr>
          <w:rFonts w:hint="default" w:ascii="Museo" w:hAnsi="Museo" w:eastAsia="Ubuntu" w:cs="Ubuntu"/>
          <w:b w:val="0"/>
          <w:bCs w:val="0"/>
          <w:sz w:val="24"/>
          <w:szCs w:val="24"/>
        </w:rPr>
        <w:t>Editais</w:t>
      </w:r>
      <w:r>
        <w:rPr>
          <w:rFonts w:hint="default" w:ascii="Museo" w:hAnsi="Museo" w:eastAsia="Ubuntu" w:cs="Ubuntu"/>
          <w:b w:val="0"/>
          <w:bCs w:val="0"/>
          <w:sz w:val="24"/>
          <w:szCs w:val="24"/>
        </w:rPr>
        <w:t xml:space="preserve"> em uma base de dados.</w:t>
      </w:r>
    </w:p>
    <w:p>
      <w:pPr>
        <w:pStyle w:val="9"/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Museo" w:hAnsi="Museo" w:cs="Museo"/>
          <w:b/>
          <w:bCs/>
          <w:sz w:val="24"/>
          <w:szCs w:val="24"/>
        </w:rPr>
      </w:pPr>
      <w:r>
        <w:rPr>
          <w:rFonts w:hint="default" w:ascii="Museo" w:hAnsi="Museo" w:eastAsia="Ubuntu" w:cs="Ubuntu"/>
          <w:b/>
          <w:bCs/>
          <w:sz w:val="24"/>
          <w:szCs w:val="24"/>
        </w:rPr>
        <w:t>manipular</w:t>
      </w:r>
      <w:r>
        <w:rPr>
          <w:rFonts w:hint="default" w:ascii="Museo" w:hAnsi="Museo" w:cs="Museo"/>
          <w:b/>
          <w:bCs/>
          <w:sz w:val="24"/>
          <w:szCs w:val="24"/>
        </w:rPr>
        <w:t xml:space="preserve"> </w:t>
      </w:r>
      <w:r>
        <w:rPr>
          <w:rFonts w:hint="default" w:ascii="Museo" w:hAnsi="Museo" w:eastAsia="Ubuntu" w:cs="Ubuntu"/>
          <w:b/>
          <w:bCs/>
          <w:sz w:val="24"/>
          <w:szCs w:val="24"/>
        </w:rPr>
        <w:t>dados de</w:t>
      </w:r>
      <w:r>
        <w:rPr>
          <w:rFonts w:hint="default" w:ascii="Museo" w:hAnsi="Museo" w:cs="Museo"/>
          <w:b/>
          <w:bCs/>
          <w:sz w:val="24"/>
          <w:szCs w:val="24"/>
        </w:rPr>
        <w:t xml:space="preserve"> p</w:t>
      </w:r>
      <w:r>
        <w:rPr>
          <w:rFonts w:hint="default" w:ascii="Museo" w:hAnsi="Museo" w:cs="Museo"/>
          <w:b/>
          <w:bCs/>
          <w:sz w:val="24"/>
          <w:szCs w:val="24"/>
        </w:rPr>
        <w:t>rojeto</w:t>
      </w:r>
      <w:r>
        <w:rPr>
          <w:rFonts w:hint="default" w:ascii="Museo" w:hAnsi="Museo" w:cs="Museo"/>
          <w:b/>
          <w:bCs/>
          <w:sz w:val="24"/>
          <w:szCs w:val="24"/>
        </w:rPr>
        <w:t xml:space="preserve">s: </w:t>
      </w:r>
      <w:r>
        <w:rPr>
          <w:rFonts w:hint="default" w:ascii="Museo" w:hAnsi="Museo" w:eastAsia="Ubuntu" w:cs="Ubuntu"/>
          <w:b w:val="0"/>
          <w:bCs w:val="0"/>
          <w:sz w:val="24"/>
          <w:szCs w:val="24"/>
        </w:rPr>
        <w:t xml:space="preserve">o sistema deve permitir que o </w:t>
      </w:r>
      <w:r>
        <w:rPr>
          <w:rFonts w:hint="default" w:ascii="Museo" w:hAnsi="Museo" w:eastAsia="Ubuntu" w:cs="Ubuntu"/>
          <w:b w:val="0"/>
          <w:bCs w:val="0"/>
          <w:sz w:val="24"/>
          <w:szCs w:val="24"/>
        </w:rPr>
        <w:t>Orientador</w:t>
      </w:r>
      <w:r>
        <w:rPr>
          <w:rFonts w:hint="default" w:ascii="Museo" w:hAnsi="Museo" w:eastAsia="Ubuntu" w:cs="Ubuntu"/>
          <w:b w:val="0"/>
          <w:bCs w:val="0"/>
          <w:sz w:val="24"/>
          <w:szCs w:val="24"/>
        </w:rPr>
        <w:t xml:space="preserve"> inclua, altere e visualize informações de </w:t>
      </w:r>
      <w:r>
        <w:rPr>
          <w:rFonts w:hint="default" w:ascii="Museo" w:hAnsi="Museo" w:eastAsia="Ubuntu" w:cs="Ubuntu"/>
          <w:b w:val="0"/>
          <w:bCs w:val="0"/>
          <w:sz w:val="24"/>
          <w:szCs w:val="24"/>
        </w:rPr>
        <w:t>Projetos</w:t>
      </w:r>
      <w:r>
        <w:rPr>
          <w:rFonts w:hint="default" w:ascii="Museo" w:hAnsi="Museo" w:eastAsia="Ubuntu" w:cs="Ubuntu"/>
          <w:b w:val="0"/>
          <w:bCs w:val="0"/>
          <w:sz w:val="24"/>
          <w:szCs w:val="24"/>
        </w:rPr>
        <w:t xml:space="preserve"> em uma base de dados.</w:t>
      </w:r>
    </w:p>
    <w:p>
      <w:pPr>
        <w:pStyle w:val="9"/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Museo" w:hAnsi="Museo" w:cs="Museo"/>
          <w:b/>
          <w:bCs/>
          <w:sz w:val="24"/>
          <w:szCs w:val="24"/>
        </w:rPr>
      </w:pPr>
      <w:r>
        <w:rPr>
          <w:rFonts w:hint="default" w:ascii="Museo" w:hAnsi="Museo" w:eastAsia="Ubuntu" w:cs="Ubuntu"/>
          <w:b/>
          <w:bCs/>
          <w:sz w:val="24"/>
          <w:szCs w:val="24"/>
        </w:rPr>
        <w:t>manipular dados de</w:t>
      </w:r>
      <w:r>
        <w:rPr>
          <w:rFonts w:hint="default" w:ascii="Museo" w:hAnsi="Museo" w:cs="Museo"/>
          <w:b/>
          <w:bCs/>
          <w:sz w:val="24"/>
          <w:szCs w:val="24"/>
        </w:rPr>
        <w:t xml:space="preserve"> o</w:t>
      </w:r>
      <w:r>
        <w:rPr>
          <w:rFonts w:hint="default" w:ascii="Museo" w:hAnsi="Museo" w:cs="Museo"/>
          <w:b/>
          <w:bCs/>
          <w:sz w:val="24"/>
          <w:szCs w:val="24"/>
        </w:rPr>
        <w:t>rientador</w:t>
      </w:r>
      <w:r>
        <w:rPr>
          <w:rFonts w:hint="default" w:ascii="Museo" w:hAnsi="Museo" w:cs="Museo"/>
          <w:b/>
          <w:bCs/>
          <w:sz w:val="24"/>
          <w:szCs w:val="24"/>
        </w:rPr>
        <w:t xml:space="preserve">es: </w:t>
      </w:r>
      <w:r>
        <w:rPr>
          <w:rFonts w:hint="default" w:ascii="Museo" w:hAnsi="Museo" w:eastAsia="Ubuntu" w:cs="Ubuntu"/>
          <w:b w:val="0"/>
          <w:bCs w:val="0"/>
          <w:sz w:val="24"/>
          <w:szCs w:val="24"/>
        </w:rPr>
        <w:t>o sistema deve permitir que</w:t>
      </w:r>
      <w:r>
        <w:rPr>
          <w:rFonts w:hint="default" w:ascii="Museo" w:hAnsi="Museo" w:eastAsia="Ubuntu" w:cs="Ubuntu"/>
          <w:b w:val="0"/>
          <w:bCs w:val="0"/>
          <w:sz w:val="24"/>
          <w:szCs w:val="24"/>
        </w:rPr>
        <w:t xml:space="preserve"> um</w:t>
      </w:r>
      <w:r>
        <w:rPr>
          <w:rFonts w:hint="default" w:ascii="Museo" w:hAnsi="Museo" w:eastAsia="Ubuntu" w:cs="Ubuntu"/>
          <w:b w:val="0"/>
          <w:bCs w:val="0"/>
          <w:sz w:val="24"/>
          <w:szCs w:val="24"/>
        </w:rPr>
        <w:t xml:space="preserve"> </w:t>
      </w:r>
      <w:r>
        <w:rPr>
          <w:rFonts w:hint="default" w:ascii="Museo" w:hAnsi="Museo" w:eastAsia="Ubuntu" w:cs="Ubuntu"/>
          <w:b w:val="0"/>
          <w:bCs w:val="0"/>
          <w:sz w:val="24"/>
          <w:szCs w:val="24"/>
        </w:rPr>
        <w:t>Orientador</w:t>
      </w:r>
      <w:r>
        <w:rPr>
          <w:rFonts w:hint="default" w:ascii="Museo" w:hAnsi="Museo" w:eastAsia="Ubuntu" w:cs="Ubuntu"/>
          <w:b w:val="0"/>
          <w:bCs w:val="0"/>
          <w:sz w:val="24"/>
          <w:szCs w:val="24"/>
        </w:rPr>
        <w:t xml:space="preserve"> inclu</w:t>
      </w:r>
      <w:r>
        <w:rPr>
          <w:rFonts w:hint="default" w:ascii="Museo" w:hAnsi="Museo" w:eastAsia="Ubuntu" w:cs="Ubuntu"/>
          <w:b w:val="0"/>
          <w:bCs w:val="0"/>
          <w:sz w:val="24"/>
          <w:szCs w:val="24"/>
        </w:rPr>
        <w:t xml:space="preserve">a, altere e visualize suas informações </w:t>
      </w:r>
      <w:r>
        <w:rPr>
          <w:rFonts w:hint="default" w:ascii="Museo" w:hAnsi="Museo" w:eastAsia="Ubuntu" w:cs="Ubuntu"/>
          <w:b w:val="0"/>
          <w:bCs w:val="0"/>
          <w:sz w:val="24"/>
          <w:szCs w:val="24"/>
        </w:rPr>
        <w:t>em uma base de dados.</w:t>
      </w:r>
      <w:r>
        <w:rPr>
          <w:rFonts w:hint="default" w:ascii="Museo" w:hAnsi="Museo" w:eastAsia="Ubuntu" w:cs="Ubuntu"/>
          <w:b w:val="0"/>
          <w:bCs w:val="0"/>
          <w:sz w:val="24"/>
          <w:szCs w:val="24"/>
        </w:rPr>
        <w:t xml:space="preserve"> O Coordenador deve confirmar a inclusão e pode visualizar informações de Orientadores no sistema.</w:t>
      </w:r>
    </w:p>
    <w:p>
      <w:pPr>
        <w:pStyle w:val="9"/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Museo" w:hAnsi="Museo" w:cs="Museo"/>
          <w:b/>
          <w:bCs/>
          <w:sz w:val="24"/>
          <w:szCs w:val="24"/>
        </w:rPr>
      </w:pPr>
      <w:r>
        <w:rPr>
          <w:rFonts w:hint="default" w:ascii="Museo" w:hAnsi="Museo" w:eastAsia="Ubuntu" w:cs="Ubuntu"/>
          <w:b/>
          <w:bCs/>
          <w:sz w:val="24"/>
          <w:szCs w:val="24"/>
        </w:rPr>
        <w:t>manipular</w:t>
      </w:r>
      <w:r>
        <w:rPr>
          <w:rFonts w:hint="default" w:ascii="Museo" w:hAnsi="Museo" w:cs="Museo"/>
          <w:b/>
          <w:bCs/>
          <w:sz w:val="24"/>
          <w:szCs w:val="24"/>
        </w:rPr>
        <w:t xml:space="preserve"> </w:t>
      </w:r>
      <w:r>
        <w:rPr>
          <w:rFonts w:hint="default" w:ascii="Museo" w:hAnsi="Museo" w:eastAsia="Ubuntu" w:cs="Ubuntu"/>
          <w:b/>
          <w:bCs/>
          <w:sz w:val="24"/>
          <w:szCs w:val="24"/>
        </w:rPr>
        <w:t>dados de</w:t>
      </w:r>
      <w:r>
        <w:rPr>
          <w:rFonts w:hint="default" w:ascii="Museo" w:hAnsi="Museo" w:cs="Museo"/>
          <w:b/>
          <w:bCs/>
          <w:sz w:val="24"/>
          <w:szCs w:val="24"/>
        </w:rPr>
        <w:t xml:space="preserve"> discentes</w:t>
      </w:r>
      <w:r>
        <w:rPr>
          <w:rFonts w:hint="default" w:ascii="Museo" w:hAnsi="Museo" w:cs="Museo"/>
          <w:b/>
          <w:bCs/>
          <w:sz w:val="24"/>
          <w:szCs w:val="24"/>
        </w:rPr>
        <w:t xml:space="preserve">: </w:t>
      </w:r>
      <w:r>
        <w:rPr>
          <w:rFonts w:hint="default" w:ascii="Museo" w:hAnsi="Museo" w:eastAsia="Ubuntu" w:cs="Ubuntu"/>
          <w:b w:val="0"/>
          <w:bCs w:val="0"/>
          <w:sz w:val="24"/>
          <w:szCs w:val="24"/>
        </w:rPr>
        <w:t>o sistema deve permitir que o</w:t>
      </w:r>
      <w:r>
        <w:rPr>
          <w:rFonts w:hint="default" w:ascii="Museo" w:hAnsi="Museo" w:eastAsia="Ubuntu" w:cs="Ubuntu"/>
          <w:b w:val="0"/>
          <w:bCs w:val="0"/>
          <w:sz w:val="24"/>
          <w:szCs w:val="24"/>
        </w:rPr>
        <w:t xml:space="preserve"> Coordenador ou algum</w:t>
      </w:r>
      <w:r>
        <w:rPr>
          <w:rFonts w:hint="default" w:ascii="Museo" w:hAnsi="Museo" w:eastAsia="Ubuntu" w:cs="Ubuntu"/>
          <w:b w:val="0"/>
          <w:bCs w:val="0"/>
          <w:sz w:val="24"/>
          <w:szCs w:val="24"/>
        </w:rPr>
        <w:t xml:space="preserve"> </w:t>
      </w:r>
      <w:r>
        <w:rPr>
          <w:rFonts w:hint="default" w:ascii="Museo" w:hAnsi="Museo" w:eastAsia="Ubuntu" w:cs="Ubuntu"/>
          <w:b w:val="0"/>
          <w:bCs w:val="0"/>
          <w:sz w:val="24"/>
          <w:szCs w:val="24"/>
        </w:rPr>
        <w:t>Orienta</w:t>
      </w:r>
      <w:r>
        <w:rPr>
          <w:rFonts w:hint="default" w:ascii="Museo" w:hAnsi="Museo" w:eastAsia="Ubuntu" w:cs="Ubuntu"/>
          <w:b w:val="0"/>
          <w:bCs w:val="0"/>
          <w:sz w:val="24"/>
          <w:szCs w:val="24"/>
        </w:rPr>
        <w:t>dor inclua</w:t>
      </w:r>
      <w:r>
        <w:rPr>
          <w:rFonts w:hint="default" w:ascii="Museo" w:hAnsi="Museo" w:eastAsia="Ubuntu" w:cs="Ubuntu"/>
          <w:b w:val="0"/>
          <w:bCs w:val="0"/>
          <w:sz w:val="24"/>
          <w:szCs w:val="24"/>
        </w:rPr>
        <w:t xml:space="preserve"> </w:t>
      </w:r>
      <w:r>
        <w:rPr>
          <w:rFonts w:hint="default" w:ascii="Museo" w:hAnsi="Museo" w:eastAsia="Ubuntu" w:cs="Ubuntu"/>
          <w:b w:val="0"/>
          <w:bCs w:val="0"/>
          <w:sz w:val="24"/>
          <w:szCs w:val="24"/>
        </w:rPr>
        <w:t xml:space="preserve">e visualize informações de </w:t>
      </w:r>
      <w:r>
        <w:rPr>
          <w:rFonts w:hint="default" w:ascii="Museo" w:hAnsi="Museo" w:eastAsia="Ubuntu" w:cs="Ubuntu"/>
          <w:b w:val="0"/>
          <w:bCs w:val="0"/>
          <w:sz w:val="24"/>
          <w:szCs w:val="24"/>
        </w:rPr>
        <w:t>Discentes</w:t>
      </w:r>
      <w:r>
        <w:rPr>
          <w:rFonts w:hint="default" w:ascii="Museo" w:hAnsi="Museo" w:eastAsia="Ubuntu" w:cs="Ubuntu"/>
          <w:b w:val="0"/>
          <w:bCs w:val="0"/>
          <w:sz w:val="24"/>
          <w:szCs w:val="24"/>
        </w:rPr>
        <w:t xml:space="preserve"> em uma base de dados.</w:t>
      </w:r>
      <w:r>
        <w:rPr>
          <w:rFonts w:hint="default" w:ascii="Museo" w:hAnsi="Museo" w:eastAsia="Ubuntu" w:cs="Ubuntu"/>
          <w:b w:val="0"/>
          <w:bCs w:val="0"/>
          <w:sz w:val="24"/>
          <w:szCs w:val="24"/>
        </w:rPr>
        <w:t xml:space="preserve"> Os Discentes podem visualizar seus dados e alterar uma parte deles.</w:t>
      </w:r>
    </w:p>
    <w:p>
      <w:pPr>
        <w:pStyle w:val="9"/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Museo" w:hAnsi="Museo" w:cs="Museo"/>
          <w:sz w:val="24"/>
          <w:szCs w:val="24"/>
        </w:rPr>
      </w:pPr>
      <w:r>
        <w:rPr>
          <w:rFonts w:hint="default" w:ascii="Museo" w:hAnsi="Museo" w:cs="Museo"/>
          <w:b/>
          <w:sz w:val="24"/>
          <w:szCs w:val="24"/>
        </w:rPr>
        <w:t>as entidades deverão obedecer restrições de integridade na sua implementação</w:t>
      </w:r>
      <w:r>
        <w:rPr>
          <w:rFonts w:hint="default" w:ascii="Museo" w:hAnsi="Museo" w:cs="Museo"/>
          <w:sz w:val="24"/>
          <w:szCs w:val="24"/>
        </w:rPr>
        <w:t xml:space="preserve">: por exemplo, não poderá ser permitido </w:t>
      </w:r>
      <w:r>
        <w:rPr>
          <w:rFonts w:hint="default" w:ascii="Museo" w:hAnsi="Museo" w:cs="Museo"/>
          <w:sz w:val="24"/>
          <w:szCs w:val="24"/>
        </w:rPr>
        <w:t>incluir</w:t>
      </w:r>
      <w:r>
        <w:rPr>
          <w:rFonts w:hint="default" w:ascii="Museo" w:hAnsi="Museo" w:cs="Museo"/>
          <w:sz w:val="24"/>
          <w:szCs w:val="24"/>
        </w:rPr>
        <w:t xml:space="preserve"> um Projeto sem que exista </w:t>
      </w:r>
      <w:r>
        <w:rPr>
          <w:rFonts w:hint="default" w:ascii="Museo" w:hAnsi="Museo" w:cs="Museo"/>
          <w:sz w:val="24"/>
          <w:szCs w:val="24"/>
        </w:rPr>
        <w:t>o</w:t>
      </w:r>
      <w:r>
        <w:rPr>
          <w:rFonts w:hint="default" w:ascii="Museo" w:hAnsi="Museo" w:cs="Museo"/>
          <w:sz w:val="24"/>
          <w:szCs w:val="24"/>
        </w:rPr>
        <w:t xml:space="preserve"> Edital ao qual ele se associ</w:t>
      </w:r>
      <w:r>
        <w:rPr>
          <w:rFonts w:hint="default" w:ascii="Museo" w:hAnsi="Museo" w:cs="Museo"/>
          <w:sz w:val="24"/>
          <w:szCs w:val="24"/>
        </w:rPr>
        <w:t>a (observe Modelo Conceitual, na parte 5 desse documento)</w:t>
      </w:r>
      <w:r>
        <w:rPr>
          <w:rFonts w:hint="default" w:ascii="Museo" w:hAnsi="Museo" w:cs="Museo"/>
          <w:sz w:val="24"/>
          <w:szCs w:val="24"/>
        </w:rPr>
        <w:t>;</w:t>
      </w:r>
    </w:p>
    <w:p>
      <w:pPr>
        <w:pStyle w:val="2"/>
        <w:spacing w:line="360" w:lineRule="auto"/>
        <w:rPr>
          <w:rFonts w:hint="default" w:ascii="Museo" w:hAnsi="Museo" w:cs="Museo"/>
          <w:b/>
          <w:sz w:val="36"/>
        </w:rPr>
      </w:pPr>
      <w:r>
        <w:rPr>
          <w:rFonts w:hint="default" w:ascii="Museo" w:hAnsi="Museo" w:cs="Museo"/>
          <w:b/>
          <w:sz w:val="36"/>
        </w:rPr>
        <w:t>Requisitos Não-Funcionais</w:t>
      </w:r>
    </w:p>
    <w:p>
      <w:pPr>
        <w:pStyle w:val="9"/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Museo" w:hAnsi="Museo" w:cs="Museo"/>
        </w:rPr>
      </w:pPr>
      <w:r>
        <w:rPr>
          <w:rFonts w:hint="default" w:ascii="Museo" w:hAnsi="Museo" w:cs="Museo"/>
          <w:b/>
          <w:sz w:val="24"/>
          <w:szCs w:val="24"/>
        </w:rPr>
        <w:t>diferentes interfaces visuais</w:t>
      </w:r>
      <w:r>
        <w:rPr>
          <w:rFonts w:hint="default" w:ascii="Museo" w:hAnsi="Museo" w:cs="Museo"/>
          <w:b/>
          <w:sz w:val="24"/>
          <w:szCs w:val="24"/>
        </w:rPr>
        <w:t xml:space="preserve">: </w:t>
      </w:r>
      <w:r>
        <w:rPr>
          <w:rFonts w:hint="default" w:ascii="Museo" w:hAnsi="Museo" w:cs="Museo"/>
          <w:sz w:val="24"/>
          <w:szCs w:val="24"/>
        </w:rPr>
        <w:t>o</w:t>
      </w:r>
      <w:r>
        <w:rPr>
          <w:rFonts w:hint="default" w:ascii="Museo" w:hAnsi="Museo" w:cs="Museo"/>
          <w:sz w:val="24"/>
          <w:szCs w:val="24"/>
        </w:rPr>
        <w:t xml:space="preserve"> </w:t>
      </w:r>
      <w:r>
        <w:rPr>
          <w:rFonts w:hint="default" w:ascii="Museo" w:hAnsi="Museo" w:cs="Museo"/>
          <w:sz w:val="24"/>
          <w:szCs w:val="24"/>
        </w:rPr>
        <w:t>C</w:t>
      </w:r>
      <w:r>
        <w:rPr>
          <w:rFonts w:hint="default" w:ascii="Museo" w:hAnsi="Museo" w:cs="Museo"/>
          <w:sz w:val="24"/>
          <w:szCs w:val="24"/>
        </w:rPr>
        <w:t>oordenador, o</w:t>
      </w:r>
      <w:r>
        <w:rPr>
          <w:rFonts w:hint="default" w:ascii="Museo" w:hAnsi="Museo" w:cs="Museo"/>
          <w:sz w:val="24"/>
          <w:szCs w:val="24"/>
        </w:rPr>
        <w:t xml:space="preserve"> Orientador e o</w:t>
      </w:r>
      <w:r>
        <w:rPr>
          <w:rFonts w:hint="default" w:ascii="Museo" w:hAnsi="Museo" w:cs="Museo"/>
          <w:sz w:val="24"/>
          <w:szCs w:val="24"/>
        </w:rPr>
        <w:t xml:space="preserve"> </w:t>
      </w:r>
      <w:r>
        <w:rPr>
          <w:rFonts w:hint="default" w:ascii="Museo" w:hAnsi="Museo" w:cs="Museo"/>
          <w:sz w:val="24"/>
          <w:szCs w:val="24"/>
        </w:rPr>
        <w:t>D</w:t>
      </w:r>
      <w:r>
        <w:rPr>
          <w:rFonts w:hint="default" w:ascii="Museo" w:hAnsi="Museo" w:cs="Museo"/>
          <w:sz w:val="24"/>
          <w:szCs w:val="24"/>
        </w:rPr>
        <w:t>iscente deverão lidar com diferentes níveis de abstraçã</w:t>
      </w:r>
      <w:r>
        <w:rPr>
          <w:rFonts w:hint="default" w:ascii="Museo" w:hAnsi="Museo" w:cs="Museo"/>
          <w:sz w:val="24"/>
          <w:szCs w:val="24"/>
        </w:rPr>
        <w:t>o. Nesse sentido, cada um terá sua própria interface de visualização.</w:t>
      </w:r>
    </w:p>
    <w:p>
      <w:pPr>
        <w:pStyle w:val="9"/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Museo" w:hAnsi="Museo" w:cs="Museo"/>
        </w:rPr>
      </w:pPr>
      <w:r>
        <w:rPr>
          <w:rFonts w:hint="default" w:ascii="Museo" w:hAnsi="Museo" w:cs="Museo"/>
          <w:b/>
          <w:bCs/>
          <w:sz w:val="24"/>
          <w:szCs w:val="24"/>
        </w:rPr>
        <w:t>plataforma:</w:t>
      </w:r>
      <w:r>
        <w:rPr>
          <w:rFonts w:hint="default" w:ascii="Museo" w:hAnsi="Museo" w:cs="Museo"/>
          <w:sz w:val="24"/>
          <w:szCs w:val="24"/>
        </w:rPr>
        <w:t xml:space="preserve"> os clientes acessarão os serviços do sistema via browser ou aplicativo para dispositivo móvel. </w:t>
      </w:r>
      <w:r>
        <w:rPr>
          <w:rFonts w:hint="default" w:ascii="Museo" w:hAnsi="Museo" w:cs="Museo"/>
          <w:sz w:val="24"/>
        </w:rPr>
        <w:t>O</w:t>
      </w:r>
      <w:r>
        <w:rPr>
          <w:rFonts w:hint="default" w:ascii="Museo" w:hAnsi="Museo" w:cs="Museo"/>
          <w:sz w:val="24"/>
        </w:rPr>
        <w:t xml:space="preserve"> servidor se encarrega de persistir dados em uma única base de dados</w:t>
      </w:r>
      <w:r>
        <w:rPr>
          <w:rFonts w:hint="default" w:ascii="Museo" w:hAnsi="Museo" w:cs="Museo"/>
          <w:sz w:val="24"/>
        </w:rPr>
        <w:t>.</w:t>
      </w:r>
    </w:p>
    <w:p>
      <w:pPr>
        <w:pStyle w:val="9"/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 w:ascii="Museo" w:hAnsi="Museo" w:cs="Museo"/>
        </w:rPr>
      </w:pPr>
      <w:r>
        <w:rPr>
          <w:rFonts w:hint="default" w:ascii="Museo" w:hAnsi="Museo" w:cs="Museo"/>
          <w:b/>
          <w:sz w:val="24"/>
        </w:rPr>
        <w:t>segurança</w:t>
      </w:r>
      <w:r>
        <w:rPr>
          <w:rFonts w:hint="default" w:ascii="Museo" w:hAnsi="Museo" w:cs="Museo"/>
          <w:b/>
          <w:sz w:val="24"/>
        </w:rPr>
        <w:t xml:space="preserve">: </w:t>
      </w:r>
      <w:r>
        <w:rPr>
          <w:rFonts w:hint="default" w:ascii="Museo" w:hAnsi="Museo" w:cs="Museo"/>
          <w:sz w:val="24"/>
        </w:rPr>
        <w:t xml:space="preserve">dados do </w:t>
      </w:r>
      <w:r>
        <w:rPr>
          <w:rFonts w:hint="default" w:ascii="Museo" w:hAnsi="Museo" w:cs="Museo"/>
          <w:sz w:val="24"/>
        </w:rPr>
        <w:t>Coordenador, Orientador e Discente</w:t>
      </w:r>
      <w:r>
        <w:rPr>
          <w:rFonts w:hint="default" w:ascii="Museo" w:hAnsi="Museo" w:cs="Museo"/>
          <w:sz w:val="24"/>
        </w:rPr>
        <w:t xml:space="preserve"> deve</w:t>
      </w:r>
      <w:r>
        <w:rPr>
          <w:rFonts w:hint="default" w:ascii="Museo" w:hAnsi="Museo" w:cs="Museo"/>
          <w:sz w:val="24"/>
        </w:rPr>
        <w:t xml:space="preserve">m </w:t>
      </w:r>
      <w:r>
        <w:rPr>
          <w:rFonts w:hint="default" w:ascii="Museo" w:hAnsi="Museo" w:cs="Museo"/>
          <w:sz w:val="24"/>
        </w:rPr>
        <w:t>ser criptografados para m</w:t>
      </w:r>
      <w:r>
        <w:rPr>
          <w:rFonts w:hint="default" w:ascii="Museo" w:hAnsi="Museo" w:cs="Museo"/>
          <w:sz w:val="24"/>
        </w:rPr>
        <w:t>aior</w:t>
      </w:r>
      <w:r>
        <w:rPr>
          <w:rFonts w:hint="default" w:ascii="Museo" w:hAnsi="Museo" w:cs="Museo"/>
          <w:sz w:val="24"/>
        </w:rPr>
        <w:t xml:space="preserve"> segurança.</w:t>
      </w:r>
    </w:p>
    <w:p>
      <w:pPr>
        <w:pStyle w:val="9"/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 w:ascii="Museo" w:hAnsi="Museo" w:cs="Museo"/>
        </w:rPr>
      </w:pPr>
      <w:r>
        <w:rPr>
          <w:rFonts w:hint="default" w:ascii="Museo" w:hAnsi="Museo" w:cs="Museo"/>
        </w:rPr>
        <w:br w:type="page"/>
      </w:r>
    </w:p>
    <w:p>
      <w:pPr>
        <w:pStyle w:val="2"/>
        <w:rPr>
          <w:rFonts w:hint="default" w:ascii="Museo" w:hAnsi="Museo" w:cs="Museo"/>
          <w:b/>
          <w:sz w:val="22"/>
          <w:szCs w:val="22"/>
        </w:rPr>
      </w:pPr>
      <w:r>
        <w:rPr>
          <w:rFonts w:hint="default" w:ascii="Museo" w:hAnsi="Museo" w:cs="Museo"/>
          <w:b/>
        </w:rPr>
        <w:t>Modelo Conceitual</w:t>
      </w:r>
    </w:p>
    <w:p>
      <w:pPr>
        <w:rPr>
          <w:rFonts w:hint="default" w:ascii="Museo" w:hAnsi="Museo" w:cs="Museo"/>
          <w:sz w:val="32"/>
          <w:szCs w:val="32"/>
        </w:rPr>
      </w:pPr>
    </w:p>
    <w:p>
      <w:pPr>
        <w:jc w:val="center"/>
        <w:rPr>
          <w:rFonts w:hint="default" w:ascii="Museo" w:hAnsi="Museo" w:cs="Museo"/>
          <w:color w:val="FF0000"/>
          <w:sz w:val="32"/>
          <w:szCs w:val="32"/>
        </w:rPr>
      </w:pPr>
      <w:r>
        <w:rPr>
          <w:rFonts w:hint="default" w:ascii="Museo" w:hAnsi="Museo" w:eastAsia="Calibri" w:cs="Museo"/>
          <w:color w:val="FF0000"/>
          <w:sz w:val="32"/>
          <w:szCs w:val="32"/>
          <w:lang w:eastAsia="en-US" w:bidi="ar-SA"/>
        </w:rPr>
        <w:pict>
          <v:shape id="Picture 11" o:spid="_x0000_s1027" type="#_x0000_t75" style="height:564.2pt;width:424.4pt;rotation:0f;" o:ole="f" fillcolor="#FFFFFF" filled="f" o:preferrelative="t" stroked="f" coordorigin="0,0" coordsize="21600,21600">
            <v:fill on="f" color2="#FFFFFF" focus="0%"/>
            <v:imagedata gain="65536f" blacklevel="0f" gamma="0" o:title="QManager - Modelo Conceitual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both"/>
        <w:rPr>
          <w:rFonts w:hint="default" w:ascii="Museo" w:hAnsi="Museo" w:cs="Museo"/>
          <w:color w:val="FF0000"/>
          <w:sz w:val="32"/>
          <w:szCs w:val="32"/>
          <w:lang w:val="en-US"/>
        </w:rPr>
      </w:pPr>
      <w:r>
        <w:rPr>
          <w:rFonts w:hint="default" w:ascii="Museo" w:hAnsi="Museo" w:cs="Museo"/>
          <w:color w:val="FF0000"/>
          <w:sz w:val="32"/>
          <w:szCs w:val="32"/>
          <w:lang w:val="en-US"/>
        </w:rPr>
        <w:br w:type="page"/>
      </w:r>
    </w:p>
    <w:p>
      <w:pPr>
        <w:pStyle w:val="2"/>
        <w:rPr>
          <w:rFonts w:hint="default" w:ascii="Museo" w:hAnsi="Museo" w:eastAsia="Ubuntu" w:cs="Museo"/>
          <w:b/>
          <w:sz w:val="36"/>
        </w:rPr>
      </w:pPr>
      <w:bookmarkStart w:id="0" w:name="_GoBack"/>
      <w:bookmarkEnd w:id="0"/>
      <w:r>
        <w:rPr>
          <w:rFonts w:hint="default" w:ascii="Museo" w:hAnsi="Museo" w:eastAsia="Ubuntu" w:cs="Museo"/>
          <w:b/>
          <w:sz w:val="36"/>
        </w:rPr>
        <w:t>Casos de Uso</w:t>
      </w:r>
    </w:p>
    <w:p>
      <w:pPr>
        <w:rPr>
          <w:rFonts w:ascii="Museo" w:hAnsi="Museo" w:eastAsia="Ubuntu" w:cs="Ubuntu"/>
          <w:b/>
          <w:bCs/>
          <w:color w:val="auto"/>
          <w:sz w:val="28"/>
          <w:szCs w:val="28"/>
        </w:rPr>
      </w:pPr>
    </w:p>
    <w:p>
      <w:pPr>
        <w:rPr>
          <w:rFonts w:ascii="Museo" w:hAnsi="Museo" w:eastAsia="Ubuntu" w:cs="Ubuntu"/>
          <w:color w:val="auto"/>
          <w:sz w:val="28"/>
          <w:szCs w:val="28"/>
        </w:rPr>
      </w:pPr>
      <w:r>
        <w:rPr>
          <w:rFonts w:ascii="Museo" w:hAnsi="Museo" w:eastAsia="Ubuntu" w:cs="Ubuntu"/>
          <w:b/>
          <w:bCs/>
          <w:color w:val="auto"/>
          <w:sz w:val="28"/>
          <w:szCs w:val="28"/>
        </w:rPr>
        <w:t xml:space="preserve">Caso de Uso CDU1: </w:t>
      </w:r>
      <w:r>
        <w:rPr>
          <w:rFonts w:hint="default" w:ascii="Museo" w:hAnsi="Museo" w:eastAsia="Ubuntu" w:cs="Ubuntu"/>
          <w:b/>
          <w:bCs/>
          <w:color w:val="auto"/>
          <w:sz w:val="28"/>
          <w:szCs w:val="28"/>
        </w:rPr>
        <w:t>Autenticar Usuário</w:t>
      </w:r>
    </w:p>
    <w:tbl>
      <w:tblPr>
        <w:tblW w:w="915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Objetivo do Usuário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- Usuário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: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Autenticar-se para ter direito a usar as funcionalidades do sistema.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Pré-Condições: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-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Ser Coordenador, que é cadastrado por default, ou ter sido Cadastrado previamente.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jc w:val="left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Garantia de sucesso: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Usuário consegue acessar sua conta no sistema com sucesso.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3" w:hRule="atLeast"/>
        </w:trPr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Cenário de sucesso principal:</w:t>
            </w:r>
          </w:p>
          <w:p>
            <w:pPr>
              <w:pStyle w:val="10"/>
              <w:numPr>
                <w:ilvl w:val="0"/>
                <w:numId w:val="4"/>
              </w:numPr>
              <w:spacing w:after="0" w:line="240" w:lineRule="auto"/>
              <w:ind w:left="845" w:leftChars="0" w:hanging="425" w:firstLineChars="0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Usuário solicita fazer login no sistema;</w:t>
            </w:r>
          </w:p>
          <w:p>
            <w:pPr>
              <w:pStyle w:val="10"/>
              <w:numPr>
                <w:ilvl w:val="0"/>
                <w:numId w:val="4"/>
              </w:numPr>
              <w:spacing w:after="0" w:line="240" w:lineRule="auto"/>
              <w:ind w:left="845" w:leftChars="0" w:hanging="425" w:firstLineChars="0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Sistema entrega fomulário de login;</w:t>
            </w:r>
          </w:p>
          <w:p>
            <w:pPr>
              <w:pStyle w:val="10"/>
              <w:numPr>
                <w:ilvl w:val="0"/>
                <w:numId w:val="4"/>
              </w:numPr>
              <w:spacing w:after="0" w:line="240" w:lineRule="auto"/>
              <w:ind w:left="845" w:leftChars="0" w:hanging="425" w:firstLineChars="0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Usuário digita e-mail (ou matrícula) e senha e solicita autenticação;</w:t>
            </w:r>
          </w:p>
          <w:p>
            <w:pPr>
              <w:pStyle w:val="10"/>
              <w:numPr>
                <w:ilvl w:val="0"/>
                <w:numId w:val="4"/>
              </w:numPr>
              <w:spacing w:after="0" w:line="240" w:lineRule="auto"/>
              <w:ind w:left="845" w:leftChars="0" w:hanging="425" w:firstLineChars="0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Sistema autentica Usuário e lhe permite acesso à conta.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Extensões: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*a. A qualquer momento, Usuário cancela a operação de login: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ind w:left="845" w:leftChars="0" w:hanging="425" w:firstLineChars="0"/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Sistema retorna para a página anterior.</w:t>
            </w:r>
          </w:p>
          <w:p>
            <w:pPr>
              <w:pStyle w:val="10"/>
              <w:numPr>
                <w:numId w:val="0"/>
              </w:numPr>
              <w:spacing w:after="0" w:line="240" w:lineRule="auto"/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4a. Autenticação do Usuário falha:</w:t>
            </w:r>
          </w:p>
          <w:p>
            <w:pPr>
              <w:pStyle w:val="10"/>
              <w:numPr>
                <w:ilvl w:val="0"/>
                <w:numId w:val="6"/>
              </w:numPr>
              <w:spacing w:after="0" w:line="240" w:lineRule="auto"/>
              <w:ind w:left="845" w:leftChars="0" w:hanging="425" w:firstLineChars="0"/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Sistema exibe mensagem de erro e solicita que o Usuário redigite suas informações para autenticação.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hint="default" w:ascii="Museo" w:hAnsi="Museo" w:eastAsia="Ubuntu" w:cs="Ubuntu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b w:val="0"/>
                <w:bCs w:val="0"/>
                <w:color w:val="auto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*a. Sistema deve ser capaz de funcionar em Web ou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dispositivo móvel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 e salvar em  banco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Frequência de ocorrência: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 xml:space="preserve"> Pode acontecer várias vezes ao dia.</w:t>
            </w:r>
          </w:p>
        </w:tc>
      </w:tr>
    </w:tbl>
    <w:p>
      <w:pPr>
        <w:rPr>
          <w:rFonts w:ascii="Ubuntu" w:hAnsi="Ubuntu" w:eastAsia="Ubuntu" w:cs="Ubuntu"/>
          <w:color w:val="auto"/>
          <w:sz w:val="24"/>
          <w:szCs w:val="24"/>
        </w:rPr>
      </w:pPr>
    </w:p>
    <w:p>
      <w:pPr>
        <w:rPr>
          <w:rFonts w:ascii="Museo" w:hAnsi="Museo" w:eastAsia="Ubuntu" w:cs="Ubuntu"/>
          <w:sz w:val="28"/>
          <w:szCs w:val="28"/>
        </w:rPr>
      </w:pPr>
      <w:r>
        <w:rPr>
          <w:rFonts w:hint="eastAsia" w:ascii="Ubuntu" w:hAnsi="Ubuntu" w:eastAsia="Ubuntu" w:cs="Ubuntu"/>
          <w:sz w:val="24"/>
          <w:szCs w:val="24"/>
        </w:rPr>
        <w:br w:type="page"/>
      </w:r>
      <w:r>
        <w:rPr>
          <w:rFonts w:ascii="Museo" w:hAnsi="Museo" w:eastAsia="Ubuntu" w:cs="Ubuntu"/>
          <w:b/>
          <w:bCs/>
          <w:sz w:val="28"/>
          <w:szCs w:val="28"/>
        </w:rPr>
        <w:t>Caso de Uso CDU</w:t>
      </w:r>
      <w:r>
        <w:rPr>
          <w:rFonts w:hint="default" w:ascii="Museo" w:hAnsi="Museo" w:eastAsia="Ubuntu" w:cs="Ubuntu"/>
          <w:b/>
          <w:bCs/>
          <w:sz w:val="28"/>
          <w:szCs w:val="28"/>
        </w:rPr>
        <w:t>2</w:t>
      </w:r>
      <w:r>
        <w:rPr>
          <w:rFonts w:ascii="Museo" w:hAnsi="Museo" w:eastAsia="Ubuntu" w:cs="Ubuntu"/>
          <w:b/>
          <w:bCs/>
          <w:sz w:val="28"/>
          <w:szCs w:val="28"/>
        </w:rPr>
        <w:t>: Cadastrar Instituição</w:t>
      </w:r>
      <w:r>
        <w:rPr>
          <w:rFonts w:hint="default" w:ascii="Museo" w:hAnsi="Museo" w:eastAsia="Ubuntu" w:cs="Ubuntu"/>
          <w:b/>
          <w:bCs/>
          <w:sz w:val="28"/>
          <w:szCs w:val="28"/>
        </w:rPr>
        <w:t xml:space="preserve"> Financiadora</w:t>
      </w:r>
    </w:p>
    <w:tbl>
      <w:tblPr>
        <w:tblW w:w="915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Objetivo do Coordenador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Coordenador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- Coordenador: deseja cadastrar uma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I</w:t>
            </w:r>
            <w:r>
              <w:rPr>
                <w:rFonts w:ascii="Museo" w:hAnsi="Museo" w:eastAsia="Ubuntu" w:cs="Ubuntu"/>
                <w:sz w:val="24"/>
                <w:szCs w:val="24"/>
              </w:rPr>
              <w:t>nstituição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Financiadora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de maneira fácil e eficiente.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Pré-Condições: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Coordenador está identificado e autenticado.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Garantia de sucesso: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Informações da Instituição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Financiadora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estarão salvas no banco de dados corretamente e o Coordenador receberá uma mensagem de Confirmação de Cadastro da Instituição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Financiadora</w:t>
            </w:r>
            <w:r>
              <w:rPr>
                <w:rFonts w:ascii="Museo" w:hAnsi="Museo" w:eastAsia="Ubuntu" w:cs="Ubuntu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Cenário de sucesso principal:</w:t>
            </w:r>
          </w:p>
          <w:p>
            <w:pPr>
              <w:pStyle w:val="10"/>
              <w:numPr>
                <w:ilvl w:val="0"/>
                <w:numId w:val="7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Coordenador solicita Cadastrar Instituição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Financiadora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ao sistema.</w:t>
            </w:r>
          </w:p>
          <w:p>
            <w:pPr>
              <w:pStyle w:val="10"/>
              <w:numPr>
                <w:ilvl w:val="0"/>
                <w:numId w:val="7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abre Formulário de Cadastro da Instituição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Financiadora</w:t>
            </w:r>
            <w:r>
              <w:rPr>
                <w:rFonts w:ascii="Museo" w:hAnsi="Museo" w:eastAsia="Ubuntu" w:cs="Ubuntu"/>
                <w:sz w:val="24"/>
                <w:szCs w:val="24"/>
              </w:rPr>
              <w:t>.</w:t>
            </w:r>
          </w:p>
          <w:p>
            <w:pPr>
              <w:pStyle w:val="10"/>
              <w:numPr>
                <w:ilvl w:val="0"/>
                <w:numId w:val="7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Coordenador preenche campos do formulário e submete dados.</w:t>
            </w:r>
          </w:p>
          <w:p>
            <w:pPr>
              <w:pStyle w:val="10"/>
              <w:numPr>
                <w:ilvl w:val="0"/>
                <w:numId w:val="7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valida dados e envia-os para o banco de dados.</w:t>
            </w:r>
          </w:p>
          <w:p>
            <w:pPr>
              <w:pStyle w:val="10"/>
              <w:numPr>
                <w:ilvl w:val="0"/>
                <w:numId w:val="7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apresenta confirmação de cadastro da Instituição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Financiadora</w:t>
            </w:r>
            <w:r>
              <w:rPr>
                <w:rFonts w:ascii="Museo" w:hAnsi="Museo" w:eastAsia="Ubuntu" w:cs="Ubuntu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Extensões: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A qualquer momento, Coordenador cancela operação de cadastro da Instituição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Financiadora</w:t>
            </w:r>
            <w:r>
              <w:rPr>
                <w:rFonts w:ascii="Museo" w:hAnsi="Museo" w:eastAsia="Ubuntu" w:cs="Ubuntu"/>
                <w:sz w:val="24"/>
                <w:szCs w:val="24"/>
              </w:rPr>
              <w:t>:</w:t>
            </w:r>
          </w:p>
          <w:p>
            <w:pPr>
              <w:pStyle w:val="10"/>
              <w:numPr>
                <w:ilvl w:val="0"/>
                <w:numId w:val="8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retorna à página anterior.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4a. Sistema identifica erro no preenchimento dos dados:</w:t>
            </w:r>
          </w:p>
          <w:p>
            <w:pPr>
              <w:pStyle w:val="10"/>
              <w:numPr>
                <w:ilvl w:val="0"/>
                <w:numId w:val="9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solicita ao Coordenador um novo preenchimento do campo inválido e permanece com campos válidos preenchidos.</w:t>
            </w:r>
          </w:p>
          <w:p>
            <w:pPr>
              <w:pStyle w:val="10"/>
              <w:numPr>
                <w:ilvl w:val="0"/>
                <w:numId w:val="9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exemplifica o correto preenchimento do(s) campo(s) inválidos.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4b. Coordenador enviou dados que ferem restrições de integridade do banco de dados:</w:t>
            </w:r>
          </w:p>
          <w:p>
            <w:pPr>
              <w:pStyle w:val="10"/>
              <w:numPr>
                <w:ilvl w:val="0"/>
                <w:numId w:val="10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solicita ao Coordenador um novo preenchimento do campo inválido e permanece com campos válidos preenchidos.</w:t>
            </w:r>
          </w:p>
          <w:p>
            <w:pPr>
              <w:pStyle w:val="10"/>
              <w:numPr>
                <w:ilvl w:val="0"/>
                <w:numId w:val="10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mostra qual a restrição de integridade do banco de dados foi ferida.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Sistema deve ser capaz de funcionar em Web e dispositivo móvel e salvar em  banco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esporadicamente.</w:t>
            </w:r>
          </w:p>
        </w:tc>
      </w:tr>
    </w:tbl>
    <w:p>
      <w:pPr>
        <w:rPr>
          <w:rFonts w:ascii="Museo" w:hAnsi="Museo" w:eastAsia="Ubuntu" w:cs="Ubuntu"/>
          <w:sz w:val="28"/>
          <w:szCs w:val="28"/>
        </w:rPr>
      </w:pPr>
      <w:r>
        <w:rPr>
          <w:rFonts w:ascii="Museo" w:hAnsi="Museo" w:eastAsia="Ubuntu" w:cs="Ubuntu"/>
          <w:sz w:val="24"/>
          <w:szCs w:val="24"/>
        </w:rPr>
        <w:br w:type="page"/>
      </w:r>
      <w:r>
        <w:rPr>
          <w:rFonts w:ascii="Museo" w:hAnsi="Museo" w:eastAsia="Ubuntu" w:cs="Ubuntu"/>
          <w:b/>
          <w:bCs/>
          <w:sz w:val="28"/>
          <w:szCs w:val="28"/>
        </w:rPr>
        <w:t>Caso de Uso CDU</w:t>
      </w:r>
      <w:r>
        <w:rPr>
          <w:rFonts w:hint="default" w:ascii="Museo" w:hAnsi="Museo" w:eastAsia="Ubuntu" w:cs="Ubuntu"/>
          <w:b/>
          <w:bCs/>
          <w:sz w:val="28"/>
          <w:szCs w:val="28"/>
        </w:rPr>
        <w:t>3</w:t>
      </w:r>
      <w:r>
        <w:rPr>
          <w:rFonts w:ascii="Museo" w:hAnsi="Museo" w:eastAsia="Ubuntu" w:cs="Ubuntu"/>
          <w:b/>
          <w:bCs/>
          <w:sz w:val="28"/>
          <w:szCs w:val="28"/>
        </w:rPr>
        <w:t>: Cadastrar Programa Institucional</w:t>
      </w:r>
    </w:p>
    <w:tbl>
      <w:tblPr>
        <w:tblW w:w="915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Objetivo do Coordenador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Coordenador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Coordenador: deseja cadastrar um Programa Institucional de maneira fácil e eficiente.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Pré-Condições: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- Coordenador está identificado e autenticado.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Instituição que fomenta Programa Institucional está salva no banco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Garantia de sucesso: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Informações do Programa Institucional estarão salvas no banco de dados corretamente e o Coordenador receberá uma mensagem de Confirmação de Cadastro de Programa Institucional.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Cenário de sucesso principal:</w:t>
            </w:r>
          </w:p>
          <w:p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Coordenador solicita Cadastrar Programa Institucional ao sistema.</w:t>
            </w:r>
          </w:p>
          <w:p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abre Formulário de Cadastro de Programa Institucional.</w:t>
            </w:r>
          </w:p>
          <w:p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Coordenador preenche campos do formulário e submete dados.</w:t>
            </w:r>
          </w:p>
          <w:p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valida dados e envia-os para o banco de dados.</w:t>
            </w:r>
          </w:p>
          <w:p>
            <w:pPr>
              <w:pStyle w:val="10"/>
              <w:numPr>
                <w:ilvl w:val="0"/>
                <w:numId w:val="11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apresenta confirmação de cadastro do Programa Institucional.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Extensões: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A qualquer momento, Coordenador cancela operação de cadastro do Programa Instituição:</w:t>
            </w:r>
          </w:p>
          <w:p>
            <w:pPr>
              <w:pStyle w:val="10"/>
              <w:numPr>
                <w:ilvl w:val="0"/>
                <w:numId w:val="12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retorna à página anterior.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4a. Sistema identifica erro no preenchimento dos dados:</w:t>
            </w:r>
          </w:p>
          <w:p>
            <w:pPr>
              <w:pStyle w:val="10"/>
              <w:numPr>
                <w:ilvl w:val="0"/>
                <w:numId w:val="13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solicita ao Coordenador um novo preenchimento do campo inválido e permanece com campos válidos preenchidos.</w:t>
            </w:r>
          </w:p>
          <w:p>
            <w:pPr>
              <w:pStyle w:val="10"/>
              <w:numPr>
                <w:ilvl w:val="0"/>
                <w:numId w:val="13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exemplifica o correto preenchimento do(s) campo(s) inválidos.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4b. Coordenador enviou dados que ferem restrições de integridade do banco de dados:</w:t>
            </w:r>
          </w:p>
          <w:p>
            <w:pPr>
              <w:pStyle w:val="10"/>
              <w:numPr>
                <w:ilvl w:val="0"/>
                <w:numId w:val="14"/>
              </w:numPr>
              <w:spacing w:after="0" w:line="240" w:lineRule="auto"/>
              <w:ind w:left="720" w:leftChars="0" w:hanging="360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solicita ao Coordenador um novo preenchimento do campo inválido e permanece com campos válidos preenchidos.</w:t>
            </w:r>
          </w:p>
          <w:p>
            <w:pPr>
              <w:pStyle w:val="10"/>
              <w:numPr>
                <w:ilvl w:val="0"/>
                <w:numId w:val="14"/>
              </w:numPr>
              <w:spacing w:after="0" w:line="240" w:lineRule="auto"/>
              <w:ind w:left="720" w:leftChars="0" w:hanging="360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mostra qual a restrição de integridade do banco de dados foi ferida.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Sistema deve ser capaz de funcionar em Web e dispositivos móveis e salvar em  banco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esporadicamente.</w:t>
            </w:r>
          </w:p>
        </w:tc>
      </w:tr>
    </w:tbl>
    <w:p>
      <w:pPr>
        <w:rPr>
          <w:rFonts w:ascii="Museo" w:hAnsi="Museo" w:eastAsia="Ubuntu" w:cs="Ubuntu"/>
          <w:sz w:val="28"/>
          <w:szCs w:val="28"/>
        </w:rPr>
      </w:pPr>
      <w:r>
        <w:rPr>
          <w:rFonts w:ascii="Museo" w:hAnsi="Museo" w:eastAsia="Ubuntu" w:cs="Ubuntu"/>
          <w:sz w:val="24"/>
          <w:szCs w:val="24"/>
        </w:rPr>
        <w:br w:type="page"/>
      </w:r>
      <w:r>
        <w:rPr>
          <w:rFonts w:ascii="Museo" w:hAnsi="Museo" w:eastAsia="Ubuntu" w:cs="Ubuntu"/>
          <w:b/>
          <w:bCs/>
          <w:sz w:val="28"/>
          <w:szCs w:val="28"/>
        </w:rPr>
        <w:t>Caso de Uso CDU</w:t>
      </w:r>
      <w:r>
        <w:rPr>
          <w:rFonts w:hint="default" w:ascii="Museo" w:hAnsi="Museo" w:eastAsia="Ubuntu" w:cs="Ubuntu"/>
          <w:b/>
          <w:bCs/>
          <w:sz w:val="28"/>
          <w:szCs w:val="28"/>
        </w:rPr>
        <w:t>4</w:t>
      </w:r>
      <w:r>
        <w:rPr>
          <w:rFonts w:ascii="Museo" w:hAnsi="Museo" w:eastAsia="Ubuntu" w:cs="Ubuntu"/>
          <w:b/>
          <w:bCs/>
          <w:sz w:val="28"/>
          <w:szCs w:val="28"/>
        </w:rPr>
        <w:t>: Cadastrar Edital</w:t>
      </w:r>
    </w:p>
    <w:tbl>
      <w:tblPr>
        <w:tblW w:w="915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Objetivo do Coordenador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Coordenador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Coordenador: deseja cadastrar uma Edital de maneira fácil e eficiente.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Pré-Condições: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- Coordenador está identificado e autenticado.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Programa Institucional ao qual Edital está vinculado está salvo no banco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Garantia de sucesso: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Informações do Edital estarão salvas no banco de dados corretamente e o Coordenador receberá uma mensagem de Confirmação de Cadastro de Edital.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Cenário de sucesso principal:</w:t>
            </w:r>
          </w:p>
          <w:p>
            <w:pPr>
              <w:pStyle w:val="10"/>
              <w:numPr>
                <w:ilvl w:val="0"/>
                <w:numId w:val="15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Coordenador solicita Cadastrar Edital ao sistema.</w:t>
            </w:r>
          </w:p>
          <w:p>
            <w:pPr>
              <w:pStyle w:val="10"/>
              <w:numPr>
                <w:ilvl w:val="0"/>
                <w:numId w:val="15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abre Formulário de Cadastro de Edital.</w:t>
            </w:r>
          </w:p>
          <w:p>
            <w:pPr>
              <w:pStyle w:val="10"/>
              <w:numPr>
                <w:ilvl w:val="0"/>
                <w:numId w:val="15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Coordenador preenche campos do formulário e submete dados.</w:t>
            </w:r>
          </w:p>
          <w:p>
            <w:pPr>
              <w:pStyle w:val="10"/>
              <w:numPr>
                <w:ilvl w:val="0"/>
                <w:numId w:val="15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valida dados e envia-os para o banco de dados.</w:t>
            </w:r>
          </w:p>
          <w:p>
            <w:pPr>
              <w:pStyle w:val="10"/>
              <w:numPr>
                <w:ilvl w:val="0"/>
                <w:numId w:val="15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apresenta confirmação de cadastro do Edital.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Extensões: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A qualquer momento, Coordenador cancela operação de cadastro do Edital:</w:t>
            </w:r>
          </w:p>
          <w:p>
            <w:pPr>
              <w:pStyle w:val="10"/>
              <w:numPr>
                <w:ilvl w:val="0"/>
                <w:numId w:val="16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retorna à página anterior.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4a. Sistema identifica erro no preenchimento dos dados:</w:t>
            </w:r>
          </w:p>
          <w:p>
            <w:pPr>
              <w:pStyle w:val="10"/>
              <w:numPr>
                <w:ilvl w:val="0"/>
                <w:numId w:val="17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solicita ao Coordenador um novo preenchimento do campo inválido e permanece com campos válidos preenchidos.</w:t>
            </w:r>
          </w:p>
          <w:p>
            <w:pPr>
              <w:pStyle w:val="10"/>
              <w:numPr>
                <w:ilvl w:val="0"/>
                <w:numId w:val="17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exemplifica o correto preenchimento do(s) campo(s) inválidos.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4b. Coordenador enviou dados que ferem restrições de integridade do banco de dados:</w:t>
            </w:r>
          </w:p>
          <w:p>
            <w:pPr>
              <w:pStyle w:val="10"/>
              <w:numPr>
                <w:ilvl w:val="0"/>
                <w:numId w:val="14"/>
              </w:numPr>
              <w:spacing w:after="0" w:line="240" w:lineRule="auto"/>
              <w:ind w:left="720" w:leftChars="0" w:hanging="360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solicita ao Coordenador um novo preenchimento do campo inválido e permanece com campos válidos preenchidos.</w:t>
            </w:r>
          </w:p>
          <w:p>
            <w:pPr>
              <w:pStyle w:val="10"/>
              <w:numPr>
                <w:ilvl w:val="0"/>
                <w:numId w:val="14"/>
              </w:numPr>
              <w:spacing w:after="0" w:line="240" w:lineRule="auto"/>
              <w:ind w:left="720" w:leftChars="0" w:hanging="360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mostra qual a restrição de integridade do banco de dados foi ferida.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Sistema deve ser capaz de funcionar em Web e dispositivos móveis e salvar em  banco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duas vezes a cada três meses.</w:t>
            </w:r>
          </w:p>
        </w:tc>
      </w:tr>
    </w:tbl>
    <w:p>
      <w:pPr>
        <w:rPr>
          <w:rFonts w:ascii="Museo" w:hAnsi="Museo" w:eastAsia="Ubuntu" w:cs="Ubuntu"/>
          <w:sz w:val="28"/>
          <w:szCs w:val="28"/>
        </w:rPr>
      </w:pPr>
      <w:r>
        <w:rPr>
          <w:rFonts w:ascii="Museo" w:hAnsi="Museo" w:eastAsia="Ubuntu" w:cs="Ubuntu"/>
          <w:sz w:val="24"/>
          <w:szCs w:val="24"/>
        </w:rPr>
        <w:br w:type="page"/>
      </w:r>
      <w:r>
        <w:rPr>
          <w:rFonts w:ascii="Museo" w:hAnsi="Museo" w:eastAsia="Ubuntu" w:cs="Ubuntu"/>
          <w:b/>
          <w:bCs/>
          <w:sz w:val="28"/>
          <w:szCs w:val="28"/>
        </w:rPr>
        <w:t>Caso de Uso CDU</w:t>
      </w:r>
      <w:r>
        <w:rPr>
          <w:rFonts w:hint="default" w:ascii="Museo" w:hAnsi="Museo" w:eastAsia="Ubuntu" w:cs="Ubuntu"/>
          <w:b/>
          <w:bCs/>
          <w:sz w:val="28"/>
          <w:szCs w:val="28"/>
        </w:rPr>
        <w:t>5</w:t>
      </w:r>
      <w:r>
        <w:rPr>
          <w:rFonts w:ascii="Museo" w:hAnsi="Museo" w:eastAsia="Ubuntu" w:cs="Ubuntu"/>
          <w:b/>
          <w:bCs/>
          <w:sz w:val="28"/>
          <w:szCs w:val="28"/>
        </w:rPr>
        <w:t>: Cadastrar Projeto</w:t>
      </w:r>
    </w:p>
    <w:tbl>
      <w:tblPr>
        <w:tblW w:w="915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Objetivo do Docente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Docente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Docente: deseja cadastrar Projetos de maneira fácil e eficiente.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Pré-Condições: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Docente está identificado e autenticado.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Edital ao qual Projeto está vinculado está salvo no banco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Garantia de sucesso: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Informações do Projeto estarão salvas no banco de dados corretamente e o Docente receberá uma mensagem de Confirmação de Cadastro de Projeto.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Cenário de sucesso principal:</w:t>
            </w:r>
          </w:p>
          <w:p>
            <w:pPr>
              <w:pStyle w:val="10"/>
              <w:numPr>
                <w:ilvl w:val="0"/>
                <w:numId w:val="18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Docente solicita Cadastrar Projeto ao sistema;</w:t>
            </w:r>
          </w:p>
          <w:p>
            <w:pPr>
              <w:pStyle w:val="10"/>
              <w:numPr>
                <w:ilvl w:val="0"/>
                <w:numId w:val="18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abre Formulário de Cadastro de Projeto;</w:t>
            </w:r>
          </w:p>
          <w:p>
            <w:pPr>
              <w:pStyle w:val="10"/>
              <w:numPr>
                <w:ilvl w:val="0"/>
                <w:numId w:val="18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Docente preenche campos do formulário e submete dados;</w:t>
            </w:r>
          </w:p>
          <w:p>
            <w:pPr>
              <w:pStyle w:val="10"/>
              <w:numPr>
                <w:ilvl w:val="0"/>
                <w:numId w:val="18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valida dados e envia-os para o banco de dados;</w:t>
            </w:r>
          </w:p>
          <w:p>
            <w:pPr>
              <w:pStyle w:val="10"/>
              <w:numPr>
                <w:ilvl w:val="0"/>
                <w:numId w:val="18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apresenta confirmação de Cadastro do Projeto.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Extensões: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A qualquer momento, Docente cancela operação de Cadastro do Projeto:</w:t>
            </w:r>
          </w:p>
          <w:p>
            <w:pPr>
              <w:pStyle w:val="10"/>
              <w:numPr>
                <w:ilvl w:val="0"/>
                <w:numId w:val="19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retorna à página anterior.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4a. Sistema identifica erro no preenchimento dos dados:</w:t>
            </w:r>
          </w:p>
          <w:p>
            <w:pPr>
              <w:pStyle w:val="10"/>
              <w:numPr>
                <w:ilvl w:val="0"/>
                <w:numId w:val="20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solicita ao Docente um novo preenchimento do(s) campo(s) inválido e permanece com campos válidos preenchidos.</w:t>
            </w:r>
          </w:p>
          <w:p>
            <w:pPr>
              <w:pStyle w:val="10"/>
              <w:numPr>
                <w:ilvl w:val="0"/>
                <w:numId w:val="20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exemplifica o correto preenchimento do(s) campo(s) inválidos.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4b. Docente enviou dados que ferem restrições de integridade do banco de dados:</w:t>
            </w:r>
          </w:p>
          <w:p>
            <w:pPr>
              <w:pStyle w:val="10"/>
              <w:numPr>
                <w:ilvl w:val="0"/>
                <w:numId w:val="21"/>
              </w:numPr>
              <w:spacing w:after="0" w:line="240" w:lineRule="auto"/>
              <w:ind w:left="720" w:leftChars="0" w:hanging="360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solicita ao Docente um novo preenchimento do campo inválido e permanece com campos válidos preenchidos.</w:t>
            </w:r>
          </w:p>
          <w:p>
            <w:pPr>
              <w:pStyle w:val="10"/>
              <w:numPr>
                <w:ilvl w:val="0"/>
                <w:numId w:val="21"/>
              </w:numPr>
              <w:spacing w:after="0" w:line="240" w:lineRule="auto"/>
              <w:ind w:left="720" w:leftChars="0" w:hanging="360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mostra qual a restrição de integridade do banco de dados foi ferida.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Sistema deve ser capaz de funcionar em Web e dispositivos móveis e salvar em  banco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vinte a cada três meses.</w:t>
            </w:r>
          </w:p>
        </w:tc>
      </w:tr>
    </w:tbl>
    <w:p>
      <w:pPr>
        <w:rPr>
          <w:rFonts w:ascii="Museo" w:hAnsi="Museo" w:eastAsia="Ubuntu" w:cs="Ubuntu"/>
          <w:sz w:val="28"/>
          <w:szCs w:val="28"/>
        </w:rPr>
      </w:pPr>
      <w:r>
        <w:rPr>
          <w:rFonts w:ascii="Museo" w:hAnsi="Museo" w:eastAsia="Ubuntu" w:cs="Ubuntu"/>
          <w:sz w:val="24"/>
          <w:szCs w:val="24"/>
        </w:rPr>
        <w:br w:type="page"/>
      </w:r>
      <w:r>
        <w:rPr>
          <w:rFonts w:ascii="Museo" w:hAnsi="Museo" w:eastAsia="Ubuntu" w:cs="Ubuntu"/>
          <w:b/>
          <w:bCs/>
          <w:sz w:val="28"/>
          <w:szCs w:val="28"/>
        </w:rPr>
        <w:t>Caso de Uso CDU</w:t>
      </w:r>
      <w:r>
        <w:rPr>
          <w:rFonts w:hint="default" w:ascii="Museo" w:hAnsi="Museo" w:eastAsia="Ubuntu" w:cs="Ubuntu"/>
          <w:b/>
          <w:bCs/>
          <w:sz w:val="28"/>
          <w:szCs w:val="28"/>
        </w:rPr>
        <w:t>6</w:t>
      </w:r>
      <w:r>
        <w:rPr>
          <w:rFonts w:ascii="Museo" w:hAnsi="Museo" w:eastAsia="Ubuntu" w:cs="Ubuntu"/>
          <w:b/>
          <w:bCs/>
          <w:sz w:val="28"/>
          <w:szCs w:val="28"/>
        </w:rPr>
        <w:t>: Cadastrar Orientador</w:t>
      </w:r>
    </w:p>
    <w:tbl>
      <w:tblPr>
        <w:tblW w:w="915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Objetivo do Orientador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Orientador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Orientador: deseja cadastrar-se de maneira fácil e eficiente.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Coordenador: deseja saber e controlar qual Docente se cadastrou no sistema.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Pré-Condições: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 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Garantia de sucesso: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Informações do Projeto estarão salvas no banco de dados corretamente; Docente receberá uma mensagem de Confirmação do seu cadastro; Coordenador poderá autorizar ou não a vinculação do Docente cadastrado ao sistema;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3" w:hRule="atLeast"/>
        </w:trPr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Cenário de sucesso principal:</w:t>
            </w:r>
          </w:p>
          <w:p>
            <w:pPr>
              <w:pStyle w:val="10"/>
              <w:numPr>
                <w:ilvl w:val="0"/>
                <w:numId w:val="22"/>
              </w:numPr>
              <w:spacing w:after="0" w:line="240" w:lineRule="auto"/>
              <w:ind w:left="660" w:left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Docente solicita cadastrar-se no Sistema; </w:t>
            </w:r>
          </w:p>
          <w:p>
            <w:pPr>
              <w:pStyle w:val="10"/>
              <w:numPr>
                <w:ilvl w:val="0"/>
                <w:numId w:val="22"/>
              </w:numPr>
              <w:spacing w:after="0" w:line="240" w:lineRule="auto"/>
              <w:ind w:left="660" w:left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abre Formulário de Cadastro de Docente.</w:t>
            </w:r>
          </w:p>
          <w:p>
            <w:pPr>
              <w:pStyle w:val="10"/>
              <w:numPr>
                <w:ilvl w:val="0"/>
                <w:numId w:val="22"/>
              </w:numPr>
              <w:spacing w:after="0" w:line="240" w:lineRule="auto"/>
              <w:ind w:left="660" w:left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Docente preenche campos do formulário e submete dados.</w:t>
            </w:r>
          </w:p>
          <w:p>
            <w:pPr>
              <w:pStyle w:val="10"/>
              <w:numPr>
                <w:ilvl w:val="0"/>
                <w:numId w:val="22"/>
              </w:numPr>
              <w:spacing w:after="0" w:line="240" w:lineRule="auto"/>
              <w:ind w:left="660" w:left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valida, criptografa dados e envia-os para o banco de dados;</w:t>
            </w:r>
          </w:p>
          <w:p>
            <w:pPr>
              <w:pStyle w:val="10"/>
              <w:numPr>
                <w:ilvl w:val="0"/>
                <w:numId w:val="22"/>
              </w:numPr>
              <w:spacing w:after="0" w:line="240" w:lineRule="auto"/>
              <w:ind w:left="660" w:left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envia informações ao Coordenador para que este autorize o cadastro;</w:t>
            </w:r>
          </w:p>
          <w:p>
            <w:pPr>
              <w:pStyle w:val="10"/>
              <w:numPr>
                <w:ilvl w:val="0"/>
                <w:numId w:val="22"/>
              </w:numPr>
              <w:spacing w:after="0" w:line="240" w:lineRule="auto"/>
              <w:ind w:left="660" w:left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Sistema envia mensagem de sucesso sobre o cadastro e futuro envio de e-mail sobre a decisão do Coordenador.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Extensões: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*a. A qualquer momento, Docente cancela operação de Cadastro:</w:t>
            </w:r>
          </w:p>
          <w:p>
            <w:pPr>
              <w:pStyle w:val="10"/>
              <w:numPr>
                <w:ilvl w:val="0"/>
                <w:numId w:val="23"/>
              </w:num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Sistema retorna à página anterior.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4a. Sistema identifica erro no preenchimento dos dados:</w:t>
            </w:r>
          </w:p>
          <w:p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Sistema solicita ao Docente um novo preenchimento do(s) campo(s) inválido e permanece com campos válidos preenchidos.</w:t>
            </w:r>
          </w:p>
          <w:p>
            <w:pPr>
              <w:pStyle w:val="10"/>
              <w:numPr>
                <w:ilvl w:val="0"/>
                <w:numId w:val="24"/>
              </w:num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Sistema exemplifica o correto preenchimento do(s) campo(s) inválidos.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4b. Docente enviou dados que ferem restrições de integridade do banco de dados:</w:t>
            </w:r>
          </w:p>
          <w:p>
            <w:pPr>
              <w:pStyle w:val="10"/>
              <w:numPr>
                <w:ilvl w:val="0"/>
                <w:numId w:val="25"/>
              </w:numPr>
              <w:spacing w:after="0" w:line="240" w:lineRule="auto"/>
              <w:ind w:left="720" w:leftChars="0" w:hanging="360" w:firstLineChars="0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Sistema solicita ao Docente um novo preenchimento do campo inválido e permanece com campos válidos preenchidos.</w:t>
            </w:r>
          </w:p>
          <w:p>
            <w:pPr>
              <w:pStyle w:val="10"/>
              <w:numPr>
                <w:ilvl w:val="0"/>
                <w:numId w:val="25"/>
              </w:numPr>
              <w:spacing w:after="0" w:line="240" w:lineRule="auto"/>
              <w:ind w:left="720" w:leftChars="0" w:hanging="360" w:firstLineChars="0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Sistema mostra qual a restrição de integridade do banco de dados foi ferida.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- Sistema deve criptografar dados do Orientador.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Sistema deve ser capaz de funcionar em Web ou dispositivos móveis e salvar em  banco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esporadicamente.</w:t>
            </w:r>
          </w:p>
        </w:tc>
      </w:tr>
    </w:tbl>
    <w:p>
      <w:pPr>
        <w:rPr>
          <w:rFonts w:ascii="Museo" w:hAnsi="Museo" w:eastAsia="Ubuntu" w:cs="Ubuntu"/>
          <w:sz w:val="28"/>
          <w:szCs w:val="28"/>
        </w:rPr>
      </w:pPr>
      <w:r>
        <w:rPr>
          <w:rFonts w:ascii="Museo" w:hAnsi="Museo" w:eastAsia="Ubuntu" w:cs="Ubuntu"/>
          <w:b/>
          <w:bCs/>
          <w:sz w:val="28"/>
          <w:szCs w:val="28"/>
        </w:rPr>
        <w:br w:type="page"/>
      </w:r>
      <w:r>
        <w:rPr>
          <w:rFonts w:ascii="Museo" w:hAnsi="Museo" w:eastAsia="Ubuntu" w:cs="Ubuntu"/>
          <w:b/>
          <w:bCs/>
          <w:sz w:val="28"/>
          <w:szCs w:val="28"/>
        </w:rPr>
        <w:t>Caso de Uso CDU</w:t>
      </w:r>
      <w:r>
        <w:rPr>
          <w:rFonts w:hint="default" w:ascii="Museo" w:hAnsi="Museo" w:eastAsia="Ubuntu" w:cs="Ubuntu"/>
          <w:b/>
          <w:bCs/>
          <w:sz w:val="28"/>
          <w:szCs w:val="28"/>
        </w:rPr>
        <w:t>7</w:t>
      </w:r>
      <w:r>
        <w:rPr>
          <w:rFonts w:ascii="Museo" w:hAnsi="Museo" w:eastAsia="Ubuntu" w:cs="Ubuntu"/>
          <w:b/>
          <w:bCs/>
          <w:sz w:val="28"/>
          <w:szCs w:val="28"/>
        </w:rPr>
        <w:t>: Cadastrar Discente</w:t>
      </w:r>
    </w:p>
    <w:tbl>
      <w:tblPr>
        <w:tblW w:w="915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Objetivo do Orientador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Orientador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Orientador: deseja cadastrar Discente de maneira rápida e prática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Discente: deseja receber mensagem de cadastro bem sucedido e um e-mail  e senha para acesso à sua conta.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Pré-Condições: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-- Orientador está identificado e autenticado.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Garantia de sucesso: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Informações do Projeto estarão salvas no banco de dados corretamente; Orientador receberá uma mensagem de Confirmação do cadastro; Um e-mail será encaminhado para o Discente cadastrado.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3" w:hRule="atLeast"/>
        </w:trPr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Cenário de sucesso principal:</w:t>
            </w:r>
          </w:p>
          <w:p>
            <w:pPr>
              <w:pStyle w:val="10"/>
              <w:numPr>
                <w:ilvl w:val="0"/>
                <w:numId w:val="26"/>
              </w:numPr>
              <w:spacing w:after="0" w:line="240" w:lineRule="auto"/>
              <w:ind w:left="540" w:left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Orientador solicita cadastrar discente ao sistema;</w:t>
            </w:r>
          </w:p>
          <w:p>
            <w:pPr>
              <w:pStyle w:val="10"/>
              <w:numPr>
                <w:ilvl w:val="0"/>
                <w:numId w:val="26"/>
              </w:numPr>
              <w:spacing w:after="0" w:line="240" w:lineRule="auto"/>
              <w:ind w:left="540" w:left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abre Formulário de Cadastro de Discente;</w:t>
            </w:r>
          </w:p>
          <w:p>
            <w:pPr>
              <w:pStyle w:val="10"/>
              <w:numPr>
                <w:ilvl w:val="0"/>
                <w:numId w:val="26"/>
              </w:numPr>
              <w:spacing w:after="0" w:line="240" w:lineRule="auto"/>
              <w:ind w:left="540" w:left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Orientador preenche campos do formulário e submete dados.</w:t>
            </w:r>
          </w:p>
          <w:p>
            <w:pPr>
              <w:pStyle w:val="10"/>
              <w:numPr>
                <w:ilvl w:val="0"/>
                <w:numId w:val="26"/>
              </w:numPr>
              <w:spacing w:after="0" w:line="240" w:lineRule="auto"/>
              <w:ind w:left="540" w:left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valida, criptografa dados e envia-os para o banco de dados;</w:t>
            </w:r>
          </w:p>
          <w:p>
            <w:pPr>
              <w:pStyle w:val="10"/>
              <w:numPr>
                <w:ilvl w:val="0"/>
                <w:numId w:val="26"/>
              </w:numPr>
              <w:spacing w:after="0" w:line="240" w:lineRule="auto"/>
              <w:ind w:left="540" w:left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envia informações ao Coordenador para que este autorize o cadastro;</w:t>
            </w:r>
          </w:p>
          <w:p>
            <w:pPr>
              <w:pStyle w:val="10"/>
              <w:numPr>
                <w:ilvl w:val="0"/>
                <w:numId w:val="26"/>
              </w:numPr>
              <w:spacing w:after="0" w:line="240" w:lineRule="auto"/>
              <w:ind w:left="540" w:left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envia mensagem de sucesso sobre o cadastro e futuro envio de e-mail (tanto para o Orientador, quanto para o Discente) sobre a decisão do Coordenador.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Extensões: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*a A qualquer momento, Docente cancela operação de Cadastro:</w:t>
            </w:r>
          </w:p>
          <w:p>
            <w:pPr>
              <w:numPr>
                <w:ilvl w:val="0"/>
                <w:numId w:val="27"/>
              </w:numPr>
              <w:spacing w:after="0" w:line="240" w:lineRule="auto"/>
              <w:ind w:left="-420" w:leftChars="0" w:firstLine="880" w:firstLineChars="0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Sistema retorna à página anterior.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4a. Sistema identifica erro no preenchimento dos dados:</w:t>
            </w:r>
          </w:p>
          <w:p>
            <w:pPr>
              <w:pStyle w:val="10"/>
              <w:numPr>
                <w:ilvl w:val="0"/>
                <w:numId w:val="28"/>
              </w:numPr>
              <w:spacing w:after="0" w:line="240" w:lineRule="auto"/>
              <w:ind w:left="845" w:leftChars="0" w:hanging="425" w:firstLineChars="0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Sistema solicita ao Discente um novo preenchimento do(s) campo(s) inválido e permanece com campos válidos preenchidos.</w:t>
            </w:r>
          </w:p>
          <w:p>
            <w:pPr>
              <w:pStyle w:val="10"/>
              <w:numPr>
                <w:ilvl w:val="0"/>
                <w:numId w:val="28"/>
              </w:numPr>
              <w:spacing w:after="0" w:line="240" w:lineRule="auto"/>
              <w:ind w:left="845" w:leftChars="0" w:hanging="425" w:firstLineChars="0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Sistema exemplifica o correto preenchimento do(s) campo(s) inválidos. </w:t>
            </w:r>
          </w:p>
          <w:p>
            <w:pPr>
              <w:pStyle w:val="10"/>
              <w:numPr>
                <w:numId w:val="0"/>
              </w:num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4b. Docente enviou dados que ferem restrições de integridade do banco de dados:</w:t>
            </w:r>
          </w:p>
          <w:p>
            <w:pPr>
              <w:pStyle w:val="10"/>
              <w:numPr>
                <w:ilvl w:val="0"/>
                <w:numId w:val="29"/>
              </w:numPr>
              <w:spacing w:after="0" w:line="240" w:lineRule="auto"/>
              <w:ind w:left="845" w:leftChars="0" w:hanging="425" w:firstLineChars="0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Sistema solicita ao Discente um novo preenchimento do campo inválido e permanece com campos válidos preenchidos.</w:t>
            </w:r>
          </w:p>
          <w:p>
            <w:pPr>
              <w:pStyle w:val="10"/>
              <w:numPr>
                <w:ilvl w:val="0"/>
                <w:numId w:val="29"/>
              </w:numPr>
              <w:spacing w:after="0" w:line="240" w:lineRule="auto"/>
              <w:ind w:left="845" w:leftChars="0" w:hanging="425" w:firstLineChars="0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Sistema mostra qual a restrição de integridade do banco de dados foi ferida.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- 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Sistema deve criptografar dados do Discente</w:t>
            </w:r>
            <w:r>
              <w:rPr>
                <w:rFonts w:ascii="Museo" w:hAnsi="Museo" w:eastAsia="Ubuntu" w:cs="Ubuntu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*a. 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Sistema deve criptografar dados do Orientador.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a cada cadastro de projeto ou esporadicamente.</w:t>
            </w:r>
          </w:p>
        </w:tc>
      </w:tr>
    </w:tbl>
    <w:p>
      <w:pPr>
        <w:rPr>
          <w:rFonts w:ascii="Museo" w:hAnsi="Museo" w:eastAsia="Ubuntu" w:cs="Ubuntu"/>
          <w:sz w:val="28"/>
          <w:szCs w:val="28"/>
        </w:rPr>
      </w:pPr>
      <w:r>
        <w:rPr>
          <w:rFonts w:ascii="Museo" w:hAnsi="Museo" w:eastAsia="Ubuntu" w:cs="Ubuntu"/>
          <w:b/>
          <w:bCs/>
          <w:sz w:val="28"/>
          <w:szCs w:val="28"/>
        </w:rPr>
        <w:br w:type="page"/>
      </w:r>
      <w:r>
        <w:rPr>
          <w:rFonts w:ascii="Museo" w:hAnsi="Museo" w:eastAsia="Ubuntu" w:cs="Ubuntu"/>
          <w:b/>
          <w:bCs/>
          <w:sz w:val="28"/>
          <w:szCs w:val="28"/>
        </w:rPr>
        <w:t>Caso de Uso CDU</w:t>
      </w:r>
      <w:r>
        <w:rPr>
          <w:rFonts w:hint="default" w:ascii="Museo" w:hAnsi="Museo" w:eastAsia="Ubuntu" w:cs="Ubuntu"/>
          <w:b/>
          <w:bCs/>
          <w:sz w:val="28"/>
          <w:szCs w:val="28"/>
        </w:rPr>
        <w:t>8</w:t>
      </w:r>
      <w:r>
        <w:rPr>
          <w:rFonts w:ascii="Museo" w:hAnsi="Museo" w:eastAsia="Ubuntu" w:cs="Ubuntu"/>
          <w:b/>
          <w:bCs/>
          <w:sz w:val="28"/>
          <w:szCs w:val="28"/>
        </w:rPr>
        <w:t>: Validar Orientadores</w:t>
      </w:r>
    </w:p>
    <w:tbl>
      <w:tblPr>
        <w:tblW w:w="915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Objetivo do Coordenador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Coordenador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Coordenador: deseja controlar Usuários do sistema;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- Orientadores: deseja obter sua vinculação ao sistema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Pré-Condições: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Coordenador está identificado e autenticado.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Algum Orientador ter feito cadastro.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Garantia de sucesso: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Informações sobre participação do Orientador em Projeto estarão salvas no banco de dados corretamente; Orientador receberá uma notificação no e-mail com o julgamento do Coordenador;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3" w:hRule="atLeast"/>
        </w:trPr>
        <w:tc>
          <w:tcPr>
            <w:tcW w:w="9150" w:type="dxa"/>
            <w:tcBorders>
              <w:bottom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Cenário de sucesso principal:</w:t>
            </w:r>
          </w:p>
          <w:p>
            <w:pPr>
              <w:pStyle w:val="10"/>
              <w:numPr>
                <w:ilvl w:val="0"/>
                <w:numId w:val="30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Coordenador visualiza a notificação de novo cadastro;</w:t>
            </w:r>
          </w:p>
          <w:p>
            <w:pPr>
              <w:pStyle w:val="10"/>
              <w:numPr>
                <w:ilvl w:val="0"/>
                <w:numId w:val="30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Coordenador entra na interface para aprovação ou desaprovação de novos Orientadores;</w:t>
            </w:r>
          </w:p>
          <w:p>
            <w:pPr>
              <w:pStyle w:val="10"/>
              <w:numPr>
                <w:ilvl w:val="0"/>
                <w:numId w:val="30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Coordenador faz o seu julgamento, escolhendo aceitar ou reprovar cadastro solicitado; </w:t>
            </w:r>
          </w:p>
          <w:p>
            <w:pPr>
              <w:pStyle w:val="10"/>
              <w:numPr>
                <w:ilvl w:val="0"/>
                <w:numId w:val="30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Sistema dispara notificação com o resultado para o Orientador;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tcBorders>
              <w:top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Extensões: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A qualquer momento, Coordenador cancela a operação:</w:t>
            </w:r>
          </w:p>
          <w:p>
            <w:pPr>
              <w:pStyle w:val="10"/>
              <w:numPr>
                <w:ilvl w:val="0"/>
                <w:numId w:val="31"/>
              </w:numPr>
              <w:spacing w:after="0" w:line="240" w:lineRule="auto"/>
              <w:ind w:left="720" w:leftChars="0" w:hanging="360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retorna à página anterior.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Sistema deve ser capaz de funcionar em Web ou dispositivos móveis e salvar em  banco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esporadicamente.</w:t>
            </w:r>
          </w:p>
        </w:tc>
      </w:tr>
    </w:tbl>
    <w:p>
      <w:pPr>
        <w:rPr>
          <w:rFonts w:ascii="Museo" w:hAnsi="Museo" w:eastAsia="Ubuntu" w:cs="Ubuntu"/>
          <w:sz w:val="28"/>
          <w:szCs w:val="28"/>
        </w:rPr>
      </w:pPr>
      <w:r>
        <w:rPr>
          <w:rFonts w:ascii="Museo" w:hAnsi="Museo" w:eastAsia="Ubuntu" w:cs="Ubuntu"/>
          <w:b/>
          <w:bCs/>
          <w:sz w:val="28"/>
          <w:szCs w:val="28"/>
        </w:rPr>
        <w:br w:type="page"/>
      </w:r>
      <w:r>
        <w:rPr>
          <w:rFonts w:ascii="Museo" w:hAnsi="Museo" w:eastAsia="Ubuntu" w:cs="Ubuntu"/>
          <w:b/>
          <w:bCs/>
          <w:sz w:val="28"/>
          <w:szCs w:val="28"/>
        </w:rPr>
        <w:t>Caso de Uso CDU</w:t>
      </w:r>
      <w:r>
        <w:rPr>
          <w:rFonts w:hint="default" w:ascii="Museo" w:hAnsi="Museo" w:eastAsia="Ubuntu" w:cs="Ubuntu"/>
          <w:b/>
          <w:bCs/>
          <w:sz w:val="28"/>
          <w:szCs w:val="28"/>
        </w:rPr>
        <w:t>9</w:t>
      </w:r>
      <w:r>
        <w:rPr>
          <w:rFonts w:ascii="Museo" w:hAnsi="Museo" w:eastAsia="Ubuntu" w:cs="Ubuntu"/>
          <w:b/>
          <w:bCs/>
          <w:sz w:val="28"/>
          <w:szCs w:val="28"/>
        </w:rPr>
        <w:t>: Desligar cadastro de Orientadores</w:t>
      </w:r>
    </w:p>
    <w:tbl>
      <w:tblPr>
        <w:tblW w:w="915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Objetivo do Coordenador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Coordenador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- Coordenador: deseja controlar momento em que Orientadores podem se cadastrar no sistema.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Pré-Condições: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Coordenador está identificado e autenticado.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Garantia de sucesso: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 Página para o cadastro de Docentes estará inacessível;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3" w:hRule="atLeast"/>
        </w:trPr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Cenário de sucesso principal:</w:t>
            </w:r>
          </w:p>
          <w:p>
            <w:pPr>
              <w:pStyle w:val="10"/>
              <w:numPr>
                <w:ilvl w:val="0"/>
                <w:numId w:val="32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Coordenador solicita desligamento do cadastro;</w:t>
            </w:r>
          </w:p>
          <w:p>
            <w:pPr>
              <w:pStyle w:val="10"/>
              <w:numPr>
                <w:ilvl w:val="0"/>
                <w:numId w:val="32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passa a responder como inválida a qualquer requisição feita para cadastrar Orientadores.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Extensões: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A qualquer momento, Coordenador cancela a operação:</w:t>
            </w:r>
          </w:p>
          <w:p>
            <w:pPr>
              <w:pStyle w:val="10"/>
              <w:numPr>
                <w:ilvl w:val="0"/>
                <w:numId w:val="33"/>
              </w:numPr>
              <w:spacing w:after="0" w:line="240" w:lineRule="auto"/>
              <w:ind w:left="-420" w:leftChars="0" w:firstLine="82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retorna à página anterior.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Sistema deve ser capaz de funcionar em Web ou dispositivos móveis e salvar em  banco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esporadicamente.</w:t>
            </w:r>
          </w:p>
        </w:tc>
      </w:tr>
    </w:tbl>
    <w:p>
      <w:pPr>
        <w:rPr>
          <w:rFonts w:ascii="Museo" w:hAnsi="Museo" w:eastAsia="Ubuntu" w:cs="Ubuntu"/>
          <w:sz w:val="28"/>
          <w:szCs w:val="28"/>
        </w:rPr>
      </w:pPr>
      <w:r>
        <w:rPr>
          <w:rFonts w:ascii="Museo" w:hAnsi="Museo" w:eastAsia="Ubuntu" w:cs="Ubuntu"/>
          <w:b/>
          <w:bCs/>
          <w:sz w:val="28"/>
          <w:szCs w:val="28"/>
        </w:rPr>
        <w:br w:type="page"/>
      </w:r>
      <w:r>
        <w:rPr>
          <w:rFonts w:ascii="Museo" w:hAnsi="Museo" w:eastAsia="Ubuntu" w:cs="Ubuntu"/>
          <w:b/>
          <w:bCs/>
          <w:sz w:val="28"/>
          <w:szCs w:val="28"/>
        </w:rPr>
        <w:t>Caso de Uso CDU1</w:t>
      </w:r>
      <w:r>
        <w:rPr>
          <w:rFonts w:hint="default" w:ascii="Museo" w:hAnsi="Museo" w:eastAsia="Ubuntu" w:cs="Ubuntu"/>
          <w:b/>
          <w:bCs/>
          <w:sz w:val="28"/>
          <w:szCs w:val="28"/>
        </w:rPr>
        <w:t>0</w:t>
      </w:r>
      <w:r>
        <w:rPr>
          <w:rFonts w:ascii="Museo" w:hAnsi="Museo" w:eastAsia="Ubuntu" w:cs="Ubuntu"/>
          <w:b/>
          <w:bCs/>
          <w:sz w:val="28"/>
          <w:szCs w:val="28"/>
        </w:rPr>
        <w:t>: Editar Instituiçã</w:t>
      </w:r>
      <w:r>
        <w:rPr>
          <w:rFonts w:hint="default" w:ascii="Museo" w:hAnsi="Museo" w:eastAsia="Ubuntu" w:cs="Ubuntu"/>
          <w:b/>
          <w:bCs/>
          <w:sz w:val="28"/>
          <w:szCs w:val="28"/>
        </w:rPr>
        <w:t>o Financiadora</w:t>
      </w:r>
    </w:p>
    <w:tbl>
      <w:tblPr>
        <w:tblW w:w="915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Objetivo do Coordenador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Coordenador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Coordenador: deseja realizar alterações em uma Instituição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Financiadora.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Pré-Condições: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Coordenador está identificado e autenticado;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- Existir Instituição passível de alteração.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Garantia de sucesso: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 Alteração concluída.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3" w:hRule="atLeast"/>
        </w:trPr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Cenário de sucesso principal:</w:t>
            </w:r>
          </w:p>
          <w:p>
            <w:pPr>
              <w:pStyle w:val="10"/>
              <w:numPr>
                <w:ilvl w:val="0"/>
                <w:numId w:val="34"/>
              </w:numPr>
              <w:spacing w:after="0" w:line="240" w:lineRule="auto"/>
              <w:ind w:left="525" w:leftChars="0" w:hanging="360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Coordenador solicita fazer alteração em Instituição;</w:t>
            </w:r>
          </w:p>
          <w:p>
            <w:pPr>
              <w:pStyle w:val="10"/>
              <w:numPr>
                <w:ilvl w:val="0"/>
                <w:numId w:val="34"/>
              </w:numPr>
              <w:spacing w:after="0" w:line="240" w:lineRule="auto"/>
              <w:ind w:left="525" w:leftChars="0" w:hanging="360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abre Formulário de alteração em Instituição;</w:t>
            </w:r>
          </w:p>
          <w:p>
            <w:pPr>
              <w:pStyle w:val="10"/>
              <w:numPr>
                <w:ilvl w:val="0"/>
                <w:numId w:val="34"/>
              </w:numPr>
              <w:spacing w:after="0" w:line="240" w:lineRule="auto"/>
              <w:ind w:left="525" w:leftChars="0" w:hanging="360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Coordenador edita as informações de acordo com seu anseio; </w:t>
            </w:r>
          </w:p>
          <w:p>
            <w:pPr>
              <w:pStyle w:val="10"/>
              <w:numPr>
                <w:ilvl w:val="0"/>
                <w:numId w:val="34"/>
              </w:numPr>
              <w:spacing w:after="0" w:line="240" w:lineRule="auto"/>
              <w:ind w:left="525" w:leftChars="0" w:hanging="360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valida dados e envia informações para o banco de dados.</w:t>
            </w:r>
          </w:p>
          <w:p>
            <w:pPr>
              <w:pStyle w:val="10"/>
              <w:numPr>
                <w:ilvl w:val="0"/>
                <w:numId w:val="34"/>
              </w:numPr>
              <w:spacing w:after="0" w:line="240" w:lineRule="auto"/>
              <w:ind w:left="525" w:leftChars="0" w:hanging="360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apresenta confirmação de edição da Instituição.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Extensões: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A qualquer momento, Coordenador cancela operação de edição da Instituição:</w:t>
            </w:r>
          </w:p>
          <w:p>
            <w:pPr>
              <w:pStyle w:val="10"/>
              <w:numPr>
                <w:ilvl w:val="0"/>
                <w:numId w:val="35"/>
              </w:numPr>
              <w:spacing w:after="0" w:line="240" w:lineRule="auto"/>
              <w:ind w:left="845" w:leftChars="0" w:hanging="42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retorna à página anterior.</w:t>
            </w:r>
          </w:p>
          <w:p>
            <w:pPr>
              <w:pStyle w:val="10"/>
              <w:spacing w:after="0" w:line="240" w:lineRule="auto"/>
              <w:ind w:left="0" w:leftChars="0" w:firstLine="0" w:firstLineChars="0"/>
              <w:rPr>
                <w:rFonts w:ascii="Museo" w:hAnsi="Museo" w:eastAsia="Ubuntu" w:cs="Ubuntu"/>
                <w:sz w:val="24"/>
                <w:szCs w:val="24"/>
              </w:rPr>
            </w:pPr>
          </w:p>
          <w:p>
            <w:pPr>
              <w:pStyle w:val="10"/>
              <w:numPr>
                <w:numId w:val="0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4a. Sistema identifica erro no preenchimento dos dados:</w:t>
            </w:r>
          </w:p>
          <w:p>
            <w:pPr>
              <w:pStyle w:val="10"/>
              <w:numPr>
                <w:numId w:val="0"/>
              </w:numPr>
              <w:spacing w:after="0" w:line="240" w:lineRule="auto"/>
              <w:ind w:leftChars="200"/>
              <w:jc w:val="left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1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.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Sistema solicita ao Coordenador um novo preenchimento do campo inválido e permanece com campos válidos preenchidos.</w:t>
            </w:r>
          </w:p>
          <w:p>
            <w:pPr>
              <w:pStyle w:val="10"/>
              <w:numPr>
                <w:numId w:val="0"/>
              </w:numPr>
              <w:spacing w:after="0" w:line="240" w:lineRule="auto"/>
              <w:ind w:leftChars="20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2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.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Sistema exemplifica o correto preenchimento do(s) campo(s) inválidos.</w:t>
            </w:r>
          </w:p>
          <w:p>
            <w:pPr>
              <w:pStyle w:val="10"/>
              <w:spacing w:after="0" w:line="240" w:lineRule="auto"/>
              <w:ind w:left="0" w:leftChars="0" w:firstLine="0" w:firstLineChars="0"/>
              <w:rPr>
                <w:rFonts w:ascii="Museo" w:hAnsi="Museo" w:eastAsia="Ubuntu" w:cs="Ubuntu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sz w:val="24"/>
                <w:szCs w:val="24"/>
              </w:rPr>
              <w:t>4b</w:t>
            </w:r>
            <w:r>
              <w:rPr>
                <w:rFonts w:ascii="Museo" w:hAnsi="Museo" w:eastAsia="Ubuntu" w:cs="Ubuntu"/>
                <w:sz w:val="24"/>
                <w:szCs w:val="24"/>
              </w:rPr>
              <w:t>. Coordenador enviou dados que ferem restrições de integridade do banco de dados:</w:t>
            </w:r>
          </w:p>
          <w:p>
            <w:pPr>
              <w:pStyle w:val="10"/>
              <w:numPr>
                <w:ilvl w:val="0"/>
                <w:numId w:val="36"/>
              </w:numPr>
              <w:tabs>
                <w:tab w:val="clear" w:pos="1265"/>
              </w:tabs>
              <w:spacing w:after="0" w:line="240" w:lineRule="auto"/>
              <w:ind w:left="845" w:leftChars="0" w:hanging="42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solicita ao Coordenador um novo preenchimento do campo inválido e permanece com campos válidos preenchidos.</w:t>
            </w:r>
          </w:p>
          <w:p>
            <w:pPr>
              <w:pStyle w:val="10"/>
              <w:numPr>
                <w:ilvl w:val="0"/>
                <w:numId w:val="36"/>
              </w:numPr>
              <w:tabs>
                <w:tab w:val="clear" w:pos="1265"/>
              </w:tabs>
              <w:spacing w:after="0" w:line="240" w:lineRule="auto"/>
              <w:ind w:left="845" w:leftChars="0" w:hanging="42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mostra qual a restrição de integridade do banco de dados foi ferida.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Sistema deve ser capaz de funcionar em Web ou dispositivo móvel e salvar em  banco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esporadicamente.</w:t>
            </w:r>
          </w:p>
        </w:tc>
      </w:tr>
    </w:tbl>
    <w:p>
      <w:pPr>
        <w:rPr>
          <w:rFonts w:ascii="Museo" w:hAnsi="Museo" w:eastAsia="Ubuntu" w:cs="Ubuntu"/>
          <w:sz w:val="24"/>
          <w:szCs w:val="24"/>
        </w:rPr>
      </w:pPr>
    </w:p>
    <w:p>
      <w:pPr>
        <w:rPr>
          <w:rFonts w:ascii="Museo" w:hAnsi="Museo" w:eastAsia="Ubuntu" w:cs="Ubuntu"/>
          <w:sz w:val="28"/>
          <w:szCs w:val="28"/>
        </w:rPr>
      </w:pPr>
      <w:r>
        <w:rPr>
          <w:rFonts w:ascii="Museo" w:hAnsi="Museo" w:eastAsia="Ubuntu" w:cs="Ubuntu"/>
          <w:b/>
          <w:bCs/>
          <w:sz w:val="28"/>
          <w:szCs w:val="28"/>
        </w:rPr>
        <w:br w:type="page"/>
      </w:r>
      <w:r>
        <w:rPr>
          <w:rFonts w:ascii="Museo" w:hAnsi="Museo" w:eastAsia="Ubuntu" w:cs="Ubuntu"/>
          <w:b/>
          <w:bCs/>
          <w:sz w:val="28"/>
          <w:szCs w:val="28"/>
        </w:rPr>
        <w:t>Caso de Uso CDU1</w:t>
      </w:r>
      <w:r>
        <w:rPr>
          <w:rFonts w:hint="default" w:ascii="Museo" w:hAnsi="Museo" w:eastAsia="Ubuntu" w:cs="Ubuntu"/>
          <w:b/>
          <w:bCs/>
          <w:sz w:val="28"/>
          <w:szCs w:val="28"/>
        </w:rPr>
        <w:t>1</w:t>
      </w:r>
      <w:r>
        <w:rPr>
          <w:rFonts w:ascii="Museo" w:hAnsi="Museo" w:eastAsia="Ubuntu" w:cs="Ubuntu"/>
          <w:b/>
          <w:bCs/>
          <w:sz w:val="28"/>
          <w:szCs w:val="28"/>
        </w:rPr>
        <w:t xml:space="preserve">: Editar </w:t>
      </w:r>
      <w:r>
        <w:rPr>
          <w:rFonts w:hint="default" w:ascii="Museo" w:hAnsi="Museo" w:eastAsia="Ubuntu" w:cs="Ubuntu"/>
          <w:b/>
          <w:bCs/>
          <w:sz w:val="28"/>
          <w:szCs w:val="28"/>
        </w:rPr>
        <w:t>Programa Institucional</w:t>
      </w:r>
    </w:p>
    <w:tbl>
      <w:tblPr>
        <w:tblW w:w="915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50"/>
      </w:tblGrid>
      <w:tr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Objetivo do Coordenador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Coordenador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Coordenador: deseja realizar alterações em um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Programa Institucional.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Pré-Condições: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Coordenador está identificado e autenticado;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- Existir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Programa Institucional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passível de alteração.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Garantia de sucesso: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 Alteração concluída.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3" w:hRule="atLeast"/>
        </w:trPr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Cenário de sucesso principal:</w:t>
            </w:r>
          </w:p>
          <w:p>
            <w:pPr>
              <w:pStyle w:val="10"/>
              <w:numPr>
                <w:ilvl w:val="0"/>
                <w:numId w:val="37"/>
              </w:numPr>
              <w:spacing w:after="0" w:line="240" w:lineRule="auto"/>
              <w:ind w:left="845" w:leftChars="0" w:hanging="42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Coordenador solicita fazer alteração em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Programa Institucional</w:t>
            </w:r>
            <w:r>
              <w:rPr>
                <w:rFonts w:ascii="Museo" w:hAnsi="Museo" w:eastAsia="Ubuntu" w:cs="Ubuntu"/>
                <w:sz w:val="24"/>
                <w:szCs w:val="24"/>
              </w:rPr>
              <w:t>;</w:t>
            </w:r>
          </w:p>
          <w:p>
            <w:pPr>
              <w:pStyle w:val="10"/>
              <w:numPr>
                <w:ilvl w:val="0"/>
                <w:numId w:val="37"/>
              </w:numPr>
              <w:spacing w:after="0" w:line="240" w:lineRule="auto"/>
              <w:ind w:left="845" w:leftChars="0" w:hanging="42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Sistema abre Formulário de alteração em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Programa Institucional</w:t>
            </w:r>
            <w:r>
              <w:rPr>
                <w:rFonts w:ascii="Museo" w:hAnsi="Museo" w:eastAsia="Ubuntu" w:cs="Ubuntu"/>
                <w:sz w:val="24"/>
                <w:szCs w:val="24"/>
              </w:rPr>
              <w:t>;</w:t>
            </w:r>
          </w:p>
          <w:p>
            <w:pPr>
              <w:pStyle w:val="10"/>
              <w:numPr>
                <w:ilvl w:val="0"/>
                <w:numId w:val="37"/>
              </w:numPr>
              <w:spacing w:after="0" w:line="240" w:lineRule="auto"/>
              <w:ind w:left="845" w:leftChars="0" w:hanging="42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Coordenador edita as informações de acordo com seu anseio; </w:t>
            </w:r>
          </w:p>
          <w:p>
            <w:pPr>
              <w:pStyle w:val="10"/>
              <w:numPr>
                <w:ilvl w:val="0"/>
                <w:numId w:val="37"/>
              </w:numPr>
              <w:spacing w:after="0" w:line="240" w:lineRule="auto"/>
              <w:ind w:left="845" w:leftChars="0" w:hanging="42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valida dados e envia informações para o banco de dados.</w:t>
            </w:r>
          </w:p>
          <w:p>
            <w:pPr>
              <w:pStyle w:val="10"/>
              <w:numPr>
                <w:ilvl w:val="0"/>
                <w:numId w:val="37"/>
              </w:numPr>
              <w:spacing w:after="0" w:line="240" w:lineRule="auto"/>
              <w:ind w:left="845" w:leftChars="0" w:hanging="42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apresenta confirmação de edição d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o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Programa Institucional</w:t>
            </w:r>
            <w:r>
              <w:rPr>
                <w:rFonts w:ascii="Museo" w:hAnsi="Museo" w:eastAsia="Ubuntu" w:cs="Ubuntu"/>
                <w:sz w:val="24"/>
                <w:szCs w:val="24"/>
              </w:rPr>
              <w:t>.</w:t>
            </w:r>
          </w:p>
        </w:tc>
      </w:tr>
      <w:tr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Extensões: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A qualquer momento, Coordenador cancela operação de edição d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o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Programa Institucional</w:t>
            </w:r>
            <w:r>
              <w:rPr>
                <w:rFonts w:ascii="Museo" w:hAnsi="Museo" w:eastAsia="Ubuntu" w:cs="Ubuntu"/>
                <w:sz w:val="24"/>
                <w:szCs w:val="24"/>
              </w:rPr>
              <w:t>:</w:t>
            </w:r>
          </w:p>
          <w:p>
            <w:pPr>
              <w:pStyle w:val="10"/>
              <w:numPr>
                <w:ilvl w:val="0"/>
                <w:numId w:val="38"/>
              </w:numPr>
              <w:spacing w:after="0" w:line="240" w:lineRule="auto"/>
              <w:ind w:left="0" w:leftChars="0" w:firstLine="42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retorna à página anterior.</w:t>
            </w:r>
          </w:p>
          <w:p>
            <w:pPr>
              <w:pStyle w:val="10"/>
              <w:spacing w:after="0" w:line="240" w:lineRule="auto"/>
              <w:ind w:left="0" w:leftChars="0" w:firstLine="0" w:firstLineChars="0"/>
              <w:rPr>
                <w:rFonts w:ascii="Museo" w:hAnsi="Museo" w:eastAsia="Ubuntu" w:cs="Ubuntu"/>
                <w:sz w:val="24"/>
                <w:szCs w:val="24"/>
              </w:rPr>
            </w:pPr>
          </w:p>
          <w:p>
            <w:pPr>
              <w:pStyle w:val="10"/>
              <w:numPr>
                <w:numId w:val="0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4a. Sistema identifica erro no preenchimento dos dados:</w:t>
            </w:r>
          </w:p>
          <w:p>
            <w:pPr>
              <w:pStyle w:val="10"/>
              <w:numPr>
                <w:numId w:val="0"/>
              </w:numPr>
              <w:spacing w:after="0" w:line="240" w:lineRule="auto"/>
              <w:ind w:leftChars="200"/>
              <w:jc w:val="left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1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.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Sistema solicita ao Coordenador um novo preenchimento do campo inválido e permanece com campos válidos preenchidos.</w:t>
            </w:r>
          </w:p>
          <w:p>
            <w:pPr>
              <w:pStyle w:val="10"/>
              <w:numPr>
                <w:numId w:val="0"/>
              </w:numPr>
              <w:spacing w:after="0" w:line="240" w:lineRule="auto"/>
              <w:ind w:leftChars="20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2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.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Sistema exemplifica o correto preenchimento do(s) campo(s) inválidos.</w:t>
            </w:r>
          </w:p>
          <w:p>
            <w:pPr>
              <w:pStyle w:val="10"/>
              <w:spacing w:after="0" w:line="240" w:lineRule="auto"/>
              <w:ind w:left="0" w:leftChars="0" w:firstLine="0" w:firstLineChars="0"/>
              <w:rPr>
                <w:rFonts w:ascii="Museo" w:hAnsi="Museo" w:eastAsia="Ubuntu" w:cs="Ubuntu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sz w:val="24"/>
                <w:szCs w:val="24"/>
              </w:rPr>
              <w:t>4b</w:t>
            </w:r>
            <w:r>
              <w:rPr>
                <w:rFonts w:ascii="Museo" w:hAnsi="Museo" w:eastAsia="Ubuntu" w:cs="Ubuntu"/>
                <w:sz w:val="24"/>
                <w:szCs w:val="24"/>
              </w:rPr>
              <w:t>. Coordenador enviou dados que ferem restrições de integridade do banco de dados:</w:t>
            </w:r>
          </w:p>
          <w:p>
            <w:pPr>
              <w:pStyle w:val="10"/>
              <w:numPr>
                <w:ilvl w:val="0"/>
                <w:numId w:val="39"/>
              </w:numPr>
              <w:spacing w:after="0" w:line="240" w:lineRule="auto"/>
              <w:ind w:left="-420" w:leftChars="0" w:firstLine="84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solicita ao Coordenador um novo preenchimento do campo inválido e permanece com campos válidos preenchidos.</w:t>
            </w:r>
          </w:p>
          <w:p>
            <w:pPr>
              <w:pStyle w:val="10"/>
              <w:numPr>
                <w:ilvl w:val="0"/>
                <w:numId w:val="39"/>
              </w:numPr>
              <w:spacing w:after="0" w:line="240" w:lineRule="auto"/>
              <w:ind w:left="-420" w:leftChars="0" w:firstLine="84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mostra qual a restrição de integridade do banco de dados foi ferida.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Sistema deve ser capaz de funcionar em Web ou dispositivo móvel e salvar em  banco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esporadicamente.</w:t>
            </w:r>
          </w:p>
        </w:tc>
      </w:tr>
    </w:tbl>
    <w:p>
      <w:pPr>
        <w:rPr>
          <w:rFonts w:ascii="Museo" w:hAnsi="Museo" w:eastAsia="Ubuntu" w:cs="Ubuntu"/>
          <w:sz w:val="24"/>
          <w:szCs w:val="24"/>
        </w:rPr>
      </w:pPr>
    </w:p>
    <w:p>
      <w:pPr>
        <w:rPr>
          <w:rFonts w:ascii="Museo" w:hAnsi="Museo" w:eastAsia="Ubuntu" w:cs="Ubuntu"/>
          <w:sz w:val="28"/>
          <w:szCs w:val="28"/>
        </w:rPr>
      </w:pPr>
      <w:r>
        <w:rPr>
          <w:rFonts w:ascii="Museo" w:hAnsi="Museo" w:eastAsia="Ubuntu" w:cs="Ubuntu"/>
          <w:b/>
          <w:bCs/>
          <w:sz w:val="28"/>
          <w:szCs w:val="28"/>
        </w:rPr>
        <w:br w:type="page"/>
      </w:r>
      <w:r>
        <w:rPr>
          <w:rFonts w:ascii="Museo" w:hAnsi="Museo" w:eastAsia="Ubuntu" w:cs="Ubuntu"/>
          <w:b/>
          <w:bCs/>
          <w:sz w:val="28"/>
          <w:szCs w:val="28"/>
        </w:rPr>
        <w:t>Caso de Uso CDU1</w:t>
      </w:r>
      <w:r>
        <w:rPr>
          <w:rFonts w:hint="default" w:ascii="Museo" w:hAnsi="Museo" w:eastAsia="Ubuntu" w:cs="Ubuntu"/>
          <w:b/>
          <w:bCs/>
          <w:sz w:val="28"/>
          <w:szCs w:val="28"/>
        </w:rPr>
        <w:t>2</w:t>
      </w:r>
      <w:r>
        <w:rPr>
          <w:rFonts w:ascii="Museo" w:hAnsi="Museo" w:eastAsia="Ubuntu" w:cs="Ubuntu"/>
          <w:b/>
          <w:bCs/>
          <w:sz w:val="28"/>
          <w:szCs w:val="28"/>
        </w:rPr>
        <w:t xml:space="preserve">: Editar </w:t>
      </w:r>
      <w:r>
        <w:rPr>
          <w:rFonts w:hint="default" w:ascii="Museo" w:hAnsi="Museo" w:eastAsia="Ubuntu" w:cs="Ubuntu"/>
          <w:b/>
          <w:bCs/>
          <w:sz w:val="28"/>
          <w:szCs w:val="28"/>
        </w:rPr>
        <w:t>Edital</w:t>
      </w:r>
    </w:p>
    <w:tbl>
      <w:tblPr>
        <w:tblW w:w="915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Objetivo do Coordenador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Coordenador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Coordenador: deseja realizar alterações em um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Edital.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Pré-Condições: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Coordenador está identificado e autenticado;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- Existir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Edital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passível de alteração.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Garantia de sucesso: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 Alteração concluída.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3" w:hRule="atLeast"/>
        </w:trPr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Cenário de sucesso principal:</w:t>
            </w:r>
          </w:p>
          <w:p>
            <w:pPr>
              <w:pStyle w:val="10"/>
              <w:numPr>
                <w:ilvl w:val="0"/>
                <w:numId w:val="40"/>
              </w:numPr>
              <w:spacing w:after="0" w:line="240" w:lineRule="auto"/>
              <w:ind w:left="-420" w:leftChars="0" w:firstLine="84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Coordenador solicita fazer alteração em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Edital</w:t>
            </w:r>
            <w:r>
              <w:rPr>
                <w:rFonts w:ascii="Museo" w:hAnsi="Museo" w:eastAsia="Ubuntu" w:cs="Ubuntu"/>
                <w:sz w:val="24"/>
                <w:szCs w:val="24"/>
              </w:rPr>
              <w:t>;</w:t>
            </w:r>
          </w:p>
          <w:p>
            <w:pPr>
              <w:pStyle w:val="10"/>
              <w:numPr>
                <w:ilvl w:val="0"/>
                <w:numId w:val="40"/>
              </w:numPr>
              <w:spacing w:after="0" w:line="240" w:lineRule="auto"/>
              <w:ind w:left="-420" w:leftChars="0" w:firstLine="84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Sistema abre Formulário de alteração em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Edital</w:t>
            </w:r>
            <w:r>
              <w:rPr>
                <w:rFonts w:ascii="Museo" w:hAnsi="Museo" w:eastAsia="Ubuntu" w:cs="Ubuntu"/>
                <w:sz w:val="24"/>
                <w:szCs w:val="24"/>
              </w:rPr>
              <w:t>;</w:t>
            </w:r>
          </w:p>
          <w:p>
            <w:pPr>
              <w:pStyle w:val="10"/>
              <w:numPr>
                <w:ilvl w:val="0"/>
                <w:numId w:val="40"/>
              </w:numPr>
              <w:spacing w:after="0" w:line="240" w:lineRule="auto"/>
              <w:ind w:left="-420" w:leftChars="0" w:firstLine="84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Coordenador edita as informações de acordo com seu anseio; </w:t>
            </w:r>
          </w:p>
          <w:p>
            <w:pPr>
              <w:pStyle w:val="10"/>
              <w:numPr>
                <w:ilvl w:val="0"/>
                <w:numId w:val="40"/>
              </w:numPr>
              <w:spacing w:after="0" w:line="240" w:lineRule="auto"/>
              <w:ind w:left="-420" w:leftChars="0" w:firstLine="84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valida dados e envia informações para o banco de dados.</w:t>
            </w:r>
          </w:p>
          <w:p>
            <w:pPr>
              <w:pStyle w:val="10"/>
              <w:numPr>
                <w:ilvl w:val="0"/>
                <w:numId w:val="40"/>
              </w:numPr>
              <w:spacing w:after="0" w:line="240" w:lineRule="auto"/>
              <w:ind w:left="-420" w:leftChars="0" w:firstLine="84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apresenta confirmação de edição d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o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Edital</w:t>
            </w:r>
            <w:r>
              <w:rPr>
                <w:rFonts w:ascii="Museo" w:hAnsi="Museo" w:eastAsia="Ubuntu" w:cs="Ubuntu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Extensões: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A qualquer momento, Coordenador cancela operação de edição d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o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Edital</w:t>
            </w:r>
            <w:r>
              <w:rPr>
                <w:rFonts w:ascii="Museo" w:hAnsi="Museo" w:eastAsia="Ubuntu" w:cs="Ubuntu"/>
                <w:sz w:val="24"/>
                <w:szCs w:val="24"/>
              </w:rPr>
              <w:t>:</w:t>
            </w:r>
          </w:p>
          <w:p>
            <w:pPr>
              <w:pStyle w:val="10"/>
              <w:numPr>
                <w:ilvl w:val="0"/>
                <w:numId w:val="41"/>
              </w:numPr>
              <w:spacing w:after="0" w:line="240" w:lineRule="auto"/>
              <w:ind w:left="-420" w:leftChars="0" w:firstLine="84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retorna à página anterior.</w:t>
            </w:r>
          </w:p>
          <w:p>
            <w:pPr>
              <w:pStyle w:val="10"/>
              <w:spacing w:after="0" w:line="240" w:lineRule="auto"/>
              <w:ind w:left="0" w:leftChars="0" w:firstLine="0" w:firstLineChars="0"/>
              <w:rPr>
                <w:rFonts w:ascii="Museo" w:hAnsi="Museo" w:eastAsia="Ubuntu" w:cs="Ubuntu"/>
                <w:sz w:val="24"/>
                <w:szCs w:val="24"/>
              </w:rPr>
            </w:pPr>
          </w:p>
          <w:p>
            <w:pPr>
              <w:pStyle w:val="10"/>
              <w:numPr>
                <w:numId w:val="0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4a. Sistema identifica erro no preenchimento dos dados:</w:t>
            </w:r>
          </w:p>
          <w:p>
            <w:pPr>
              <w:pStyle w:val="10"/>
              <w:numPr>
                <w:numId w:val="0"/>
              </w:numPr>
              <w:spacing w:after="0" w:line="240" w:lineRule="auto"/>
              <w:ind w:leftChars="200"/>
              <w:jc w:val="left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1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.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Sistema solicita ao Coordenador um novo preenchimento do campo inválido e permanece com campos válidos preenchidos.</w:t>
            </w:r>
          </w:p>
          <w:p>
            <w:pPr>
              <w:pStyle w:val="10"/>
              <w:numPr>
                <w:numId w:val="0"/>
              </w:numPr>
              <w:spacing w:after="0" w:line="240" w:lineRule="auto"/>
              <w:ind w:leftChars="20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2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.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Sistema exemplifica o correto preenchimento do(s) campo(s) inválidos.</w:t>
            </w:r>
          </w:p>
          <w:p>
            <w:pPr>
              <w:pStyle w:val="10"/>
              <w:spacing w:after="0" w:line="240" w:lineRule="auto"/>
              <w:ind w:left="0" w:leftChars="0" w:firstLine="0" w:firstLineChars="0"/>
              <w:rPr>
                <w:rFonts w:ascii="Museo" w:hAnsi="Museo" w:eastAsia="Ubuntu" w:cs="Ubuntu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sz w:val="24"/>
                <w:szCs w:val="24"/>
              </w:rPr>
              <w:t>4b</w:t>
            </w:r>
            <w:r>
              <w:rPr>
                <w:rFonts w:ascii="Museo" w:hAnsi="Museo" w:eastAsia="Ubuntu" w:cs="Ubuntu"/>
                <w:sz w:val="24"/>
                <w:szCs w:val="24"/>
              </w:rPr>
              <w:t>. Coordenador enviou dados que ferem restrições de integridade do banco de dados:</w:t>
            </w:r>
          </w:p>
          <w:p>
            <w:pPr>
              <w:pStyle w:val="10"/>
              <w:numPr>
                <w:ilvl w:val="0"/>
                <w:numId w:val="42"/>
              </w:numPr>
              <w:spacing w:after="0" w:line="240" w:lineRule="auto"/>
              <w:ind w:left="-420" w:leftChars="0" w:firstLine="84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solicita ao Coordenador um novo preenchimento do campo inválido e permanece com campos válidos preenchidos.</w:t>
            </w:r>
          </w:p>
          <w:p>
            <w:pPr>
              <w:pStyle w:val="10"/>
              <w:numPr>
                <w:ilvl w:val="0"/>
                <w:numId w:val="42"/>
              </w:numPr>
              <w:spacing w:after="0" w:line="240" w:lineRule="auto"/>
              <w:ind w:left="-420" w:leftChars="0" w:firstLine="84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mostra qual a restrição de integridade do banco de dados foi ferida.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Sistema deve ser capaz de funcionar em Web ou dispositivo móvel e salvar em  banco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esporadicamente.</w:t>
            </w:r>
          </w:p>
        </w:tc>
      </w:tr>
    </w:tbl>
    <w:p>
      <w:pPr>
        <w:rPr>
          <w:rFonts w:ascii="Museo" w:hAnsi="Museo" w:eastAsia="Ubuntu" w:cs="Ubuntu"/>
          <w:sz w:val="24"/>
          <w:szCs w:val="24"/>
        </w:rPr>
      </w:pPr>
    </w:p>
    <w:p>
      <w:pPr>
        <w:rPr>
          <w:rFonts w:ascii="Museo" w:hAnsi="Museo" w:eastAsia="Ubuntu" w:cs="Ubuntu"/>
          <w:sz w:val="28"/>
          <w:szCs w:val="28"/>
        </w:rPr>
      </w:pPr>
      <w:r>
        <w:rPr>
          <w:rFonts w:ascii="Museo" w:hAnsi="Museo" w:eastAsia="Ubuntu" w:cs="Ubuntu"/>
          <w:b/>
          <w:bCs/>
          <w:sz w:val="28"/>
          <w:szCs w:val="28"/>
        </w:rPr>
        <w:br w:type="page"/>
      </w:r>
      <w:r>
        <w:rPr>
          <w:rFonts w:ascii="Museo" w:hAnsi="Museo" w:eastAsia="Ubuntu" w:cs="Ubuntu"/>
          <w:b/>
          <w:bCs/>
          <w:sz w:val="28"/>
          <w:szCs w:val="28"/>
        </w:rPr>
        <w:t>Caso de Uso CDU1</w:t>
      </w:r>
      <w:r>
        <w:rPr>
          <w:rFonts w:hint="default" w:ascii="Museo" w:hAnsi="Museo" w:eastAsia="Ubuntu" w:cs="Ubuntu"/>
          <w:b/>
          <w:bCs/>
          <w:sz w:val="28"/>
          <w:szCs w:val="28"/>
        </w:rPr>
        <w:t>3</w:t>
      </w:r>
      <w:r>
        <w:rPr>
          <w:rFonts w:ascii="Museo" w:hAnsi="Museo" w:eastAsia="Ubuntu" w:cs="Ubuntu"/>
          <w:b/>
          <w:bCs/>
          <w:sz w:val="28"/>
          <w:szCs w:val="28"/>
        </w:rPr>
        <w:t xml:space="preserve">: Editar </w:t>
      </w:r>
      <w:r>
        <w:rPr>
          <w:rFonts w:hint="default" w:ascii="Museo" w:hAnsi="Museo" w:eastAsia="Ubuntu" w:cs="Ubuntu"/>
          <w:b/>
          <w:bCs/>
          <w:sz w:val="28"/>
          <w:szCs w:val="28"/>
        </w:rPr>
        <w:t>Projeto</w:t>
      </w:r>
    </w:p>
    <w:tbl>
      <w:tblPr>
        <w:tblW w:w="915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Objetivo do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Orientador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Orientador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-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Orientador</w:t>
            </w:r>
            <w:r>
              <w:rPr>
                <w:rFonts w:ascii="Museo" w:hAnsi="Museo" w:eastAsia="Ubuntu" w:cs="Ubuntu"/>
                <w:sz w:val="24"/>
                <w:szCs w:val="24"/>
              </w:rPr>
              <w:t>: deseja realizar alterações em um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Projeto.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Pré-Condições: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-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Orientador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está identificado e autenticado;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- Existir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Projeto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passível de alteração.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Garantia de sucesso: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 Alteração concluída.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3" w:hRule="atLeast"/>
        </w:trPr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Cenário de sucesso principal:</w:t>
            </w:r>
          </w:p>
          <w:p>
            <w:pPr>
              <w:pStyle w:val="10"/>
              <w:numPr>
                <w:ilvl w:val="0"/>
                <w:numId w:val="43"/>
              </w:numPr>
              <w:spacing w:after="0" w:line="240" w:lineRule="auto"/>
              <w:ind w:left="425" w:leftChars="0" w:firstLine="0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sz w:val="24"/>
                <w:szCs w:val="24"/>
              </w:rPr>
              <w:t>Orientador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solicita fazer alteração em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Projeto</w:t>
            </w:r>
            <w:r>
              <w:rPr>
                <w:rFonts w:ascii="Museo" w:hAnsi="Museo" w:eastAsia="Ubuntu" w:cs="Ubuntu"/>
                <w:sz w:val="24"/>
                <w:szCs w:val="24"/>
              </w:rPr>
              <w:t>;</w:t>
            </w:r>
          </w:p>
          <w:p>
            <w:pPr>
              <w:pStyle w:val="10"/>
              <w:numPr>
                <w:ilvl w:val="0"/>
                <w:numId w:val="43"/>
              </w:numPr>
              <w:spacing w:after="0" w:line="240" w:lineRule="auto"/>
              <w:ind w:left="425" w:leftChars="0" w:firstLine="0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Sistema abre Formulário de alteração em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Projeto</w:t>
            </w:r>
            <w:r>
              <w:rPr>
                <w:rFonts w:ascii="Museo" w:hAnsi="Museo" w:eastAsia="Ubuntu" w:cs="Ubuntu"/>
                <w:sz w:val="24"/>
                <w:szCs w:val="24"/>
              </w:rPr>
              <w:t>;</w:t>
            </w:r>
          </w:p>
          <w:p>
            <w:pPr>
              <w:pStyle w:val="10"/>
              <w:numPr>
                <w:ilvl w:val="0"/>
                <w:numId w:val="43"/>
              </w:numPr>
              <w:spacing w:after="0" w:line="240" w:lineRule="auto"/>
              <w:ind w:left="425" w:leftChars="0" w:firstLine="0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sz w:val="24"/>
                <w:szCs w:val="24"/>
              </w:rPr>
              <w:t>Orientador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edita as informações de acordo com seu anseio; </w:t>
            </w:r>
          </w:p>
          <w:p>
            <w:pPr>
              <w:pStyle w:val="10"/>
              <w:numPr>
                <w:ilvl w:val="0"/>
                <w:numId w:val="43"/>
              </w:numPr>
              <w:spacing w:after="0" w:line="240" w:lineRule="auto"/>
              <w:ind w:left="425" w:leftChars="0" w:firstLine="0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valida dados e envia informações para o banco de dados.</w:t>
            </w:r>
          </w:p>
          <w:p>
            <w:pPr>
              <w:pStyle w:val="10"/>
              <w:numPr>
                <w:ilvl w:val="0"/>
                <w:numId w:val="43"/>
              </w:numPr>
              <w:spacing w:after="0" w:line="240" w:lineRule="auto"/>
              <w:ind w:left="425" w:leftChars="0" w:firstLine="0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apresenta confirmação de edição d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o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Projeto</w:t>
            </w:r>
            <w:r>
              <w:rPr>
                <w:rFonts w:ascii="Museo" w:hAnsi="Museo" w:eastAsia="Ubuntu" w:cs="Ubuntu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Extensões: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*a. A qualquer momento,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Orientador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cancela operação de edição d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o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Projeto</w:t>
            </w:r>
            <w:r>
              <w:rPr>
                <w:rFonts w:ascii="Museo" w:hAnsi="Museo" w:eastAsia="Ubuntu" w:cs="Ubuntu"/>
                <w:sz w:val="24"/>
                <w:szCs w:val="24"/>
              </w:rPr>
              <w:t>:</w:t>
            </w:r>
          </w:p>
          <w:p>
            <w:pPr>
              <w:pStyle w:val="10"/>
              <w:numPr>
                <w:ilvl w:val="0"/>
                <w:numId w:val="44"/>
              </w:numPr>
              <w:spacing w:after="0" w:line="240" w:lineRule="auto"/>
              <w:ind w:left="425" w:leftChars="0" w:firstLine="0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retorna à página anterior.</w:t>
            </w:r>
          </w:p>
          <w:p>
            <w:pPr>
              <w:pStyle w:val="10"/>
              <w:spacing w:after="0" w:line="240" w:lineRule="auto"/>
              <w:ind w:left="0" w:leftChars="0" w:firstLine="0" w:firstLineChars="0"/>
              <w:rPr>
                <w:rFonts w:ascii="Museo" w:hAnsi="Museo" w:eastAsia="Ubuntu" w:cs="Ubuntu"/>
                <w:sz w:val="24"/>
                <w:szCs w:val="24"/>
              </w:rPr>
            </w:pPr>
          </w:p>
          <w:p>
            <w:pPr>
              <w:pStyle w:val="10"/>
              <w:numPr>
                <w:numId w:val="0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4a. Sistema identifica erro no preenchimento dos dados:</w:t>
            </w:r>
          </w:p>
          <w:p>
            <w:pPr>
              <w:pStyle w:val="10"/>
              <w:numPr>
                <w:numId w:val="0"/>
              </w:numPr>
              <w:spacing w:after="0" w:line="240" w:lineRule="auto"/>
              <w:ind w:leftChars="200"/>
              <w:jc w:val="left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1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.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Sistema solicita ao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Orientador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um novo preenchimento do campo inválido e permanece com campos válidos preenchidos.</w:t>
            </w:r>
          </w:p>
          <w:p>
            <w:pPr>
              <w:pStyle w:val="10"/>
              <w:numPr>
                <w:numId w:val="0"/>
              </w:numPr>
              <w:spacing w:after="0" w:line="240" w:lineRule="auto"/>
              <w:ind w:leftChars="20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2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.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Sistema exemplifica o correto preenchimento do(s) campo(s) inválidos.</w:t>
            </w:r>
          </w:p>
          <w:p>
            <w:pPr>
              <w:pStyle w:val="10"/>
              <w:spacing w:after="0" w:line="240" w:lineRule="auto"/>
              <w:ind w:left="0" w:leftChars="0" w:firstLine="0" w:firstLineChars="0"/>
              <w:rPr>
                <w:rFonts w:ascii="Museo" w:hAnsi="Museo" w:eastAsia="Ubuntu" w:cs="Ubuntu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sz w:val="24"/>
                <w:szCs w:val="24"/>
              </w:rPr>
              <w:t>4b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.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Orientador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enviou dados que ferem restrições de integridade do banco de dados:</w:t>
            </w:r>
          </w:p>
          <w:p>
            <w:pPr>
              <w:pStyle w:val="10"/>
              <w:numPr>
                <w:ilvl w:val="0"/>
                <w:numId w:val="45"/>
              </w:numPr>
              <w:spacing w:after="0" w:line="240" w:lineRule="auto"/>
              <w:ind w:left="425" w:leftChars="0" w:firstLine="0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Sistema solicita ao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Orientador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um novo preenchimento do campo inválido e permanece com campos válidos preenchidos.</w:t>
            </w:r>
          </w:p>
          <w:p>
            <w:pPr>
              <w:pStyle w:val="10"/>
              <w:numPr>
                <w:ilvl w:val="0"/>
                <w:numId w:val="45"/>
              </w:numPr>
              <w:spacing w:after="0" w:line="240" w:lineRule="auto"/>
              <w:ind w:left="425" w:leftChars="0" w:firstLine="0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mostra qual a restrição de integridade do banco de dados foi ferida.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Sistema deve ser capaz de funcionar em Web ou dispositivo móvel e salvar em  banco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esporadicamente.</w:t>
            </w:r>
          </w:p>
        </w:tc>
      </w:tr>
    </w:tbl>
    <w:p>
      <w:pPr>
        <w:rPr>
          <w:rFonts w:ascii="Museo" w:hAnsi="Museo" w:eastAsia="Ubuntu" w:cs="Ubuntu"/>
          <w:sz w:val="24"/>
          <w:szCs w:val="24"/>
        </w:rPr>
      </w:pPr>
    </w:p>
    <w:p>
      <w:pPr>
        <w:rPr>
          <w:rFonts w:ascii="Museo" w:hAnsi="Museo" w:eastAsia="Ubuntu" w:cs="Ubuntu"/>
          <w:sz w:val="28"/>
          <w:szCs w:val="28"/>
        </w:rPr>
      </w:pPr>
      <w:r>
        <w:rPr>
          <w:rFonts w:ascii="Museo" w:hAnsi="Museo" w:eastAsia="Ubuntu" w:cs="Ubuntu"/>
          <w:b/>
          <w:bCs/>
          <w:sz w:val="28"/>
          <w:szCs w:val="28"/>
        </w:rPr>
        <w:br w:type="page"/>
      </w:r>
      <w:r>
        <w:rPr>
          <w:rFonts w:ascii="Museo" w:hAnsi="Museo" w:eastAsia="Ubuntu" w:cs="Ubuntu"/>
          <w:b/>
          <w:bCs/>
          <w:sz w:val="28"/>
          <w:szCs w:val="28"/>
        </w:rPr>
        <w:t>Caso de Uso CDU1</w:t>
      </w:r>
      <w:r>
        <w:rPr>
          <w:rFonts w:hint="default" w:ascii="Museo" w:hAnsi="Museo" w:eastAsia="Ubuntu" w:cs="Ubuntu"/>
          <w:b/>
          <w:bCs/>
          <w:sz w:val="28"/>
          <w:szCs w:val="28"/>
        </w:rPr>
        <w:t>4</w:t>
      </w:r>
      <w:r>
        <w:rPr>
          <w:rFonts w:ascii="Museo" w:hAnsi="Museo" w:eastAsia="Ubuntu" w:cs="Ubuntu"/>
          <w:b/>
          <w:bCs/>
          <w:sz w:val="28"/>
          <w:szCs w:val="28"/>
        </w:rPr>
        <w:t xml:space="preserve">: Editar </w:t>
      </w:r>
      <w:r>
        <w:rPr>
          <w:rFonts w:hint="default" w:ascii="Museo" w:hAnsi="Museo" w:eastAsia="Ubuntu" w:cs="Ubuntu"/>
          <w:b/>
          <w:bCs/>
          <w:sz w:val="28"/>
          <w:szCs w:val="28"/>
        </w:rPr>
        <w:t>Orientador</w:t>
      </w:r>
    </w:p>
    <w:tbl>
      <w:tblPr>
        <w:tblW w:w="915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Objetivo do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Orientador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Orientador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-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Orientador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: deseja realizar alterações em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seus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Pré-Condições: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-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Orientador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está identificado e autenticado;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Garantia de sucesso: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 Alteração concluída.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3" w:hRule="atLeast"/>
        </w:trPr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Cenário de sucesso principal:</w:t>
            </w:r>
          </w:p>
          <w:p>
            <w:pPr>
              <w:pStyle w:val="10"/>
              <w:numPr>
                <w:ilvl w:val="0"/>
                <w:numId w:val="46"/>
              </w:numPr>
              <w:spacing w:after="0" w:line="240" w:lineRule="auto"/>
              <w:ind w:left="425" w:leftChars="0" w:firstLine="0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sz w:val="24"/>
                <w:szCs w:val="24"/>
              </w:rPr>
              <w:t>Orientador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solicita fazer alteração em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seus dados</w:t>
            </w:r>
            <w:r>
              <w:rPr>
                <w:rFonts w:ascii="Museo" w:hAnsi="Museo" w:eastAsia="Ubuntu" w:cs="Ubuntu"/>
                <w:sz w:val="24"/>
                <w:szCs w:val="24"/>
              </w:rPr>
              <w:t>;</w:t>
            </w:r>
          </w:p>
          <w:p>
            <w:pPr>
              <w:pStyle w:val="10"/>
              <w:numPr>
                <w:ilvl w:val="0"/>
                <w:numId w:val="46"/>
              </w:numPr>
              <w:spacing w:after="0" w:line="240" w:lineRule="auto"/>
              <w:ind w:left="425" w:leftChars="0" w:firstLine="0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Sistema abre Formulário de alteração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de dados do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Orientador</w:t>
            </w:r>
            <w:r>
              <w:rPr>
                <w:rFonts w:ascii="Museo" w:hAnsi="Museo" w:eastAsia="Ubuntu" w:cs="Ubuntu"/>
                <w:sz w:val="24"/>
                <w:szCs w:val="24"/>
              </w:rPr>
              <w:t>;</w:t>
            </w:r>
          </w:p>
          <w:p>
            <w:pPr>
              <w:pStyle w:val="10"/>
              <w:numPr>
                <w:ilvl w:val="0"/>
                <w:numId w:val="46"/>
              </w:numPr>
              <w:spacing w:after="0" w:line="240" w:lineRule="auto"/>
              <w:ind w:left="425" w:leftChars="0" w:firstLine="0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sz w:val="24"/>
                <w:szCs w:val="24"/>
              </w:rPr>
              <w:t>Orientador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edita as informações de acordo com seu anseio; </w:t>
            </w:r>
          </w:p>
          <w:p>
            <w:pPr>
              <w:pStyle w:val="10"/>
              <w:numPr>
                <w:ilvl w:val="0"/>
                <w:numId w:val="46"/>
              </w:numPr>
              <w:spacing w:after="0" w:line="240" w:lineRule="auto"/>
              <w:ind w:left="425" w:leftChars="0" w:firstLine="0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valida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, criptografa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dados e envia informações para o banco de dados.</w:t>
            </w:r>
          </w:p>
          <w:p>
            <w:pPr>
              <w:pStyle w:val="10"/>
              <w:numPr>
                <w:ilvl w:val="0"/>
                <w:numId w:val="46"/>
              </w:numPr>
              <w:spacing w:after="0" w:line="240" w:lineRule="auto"/>
              <w:ind w:left="425" w:leftChars="0" w:firstLine="0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envia informações ao Coordenador para que este autorize o cadastro;</w:t>
            </w:r>
          </w:p>
          <w:p>
            <w:pPr>
              <w:pStyle w:val="10"/>
              <w:numPr>
                <w:ilvl w:val="0"/>
                <w:numId w:val="46"/>
              </w:numPr>
              <w:spacing w:after="0" w:line="240" w:lineRule="auto"/>
              <w:ind w:left="425" w:leftChars="0" w:firstLine="0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envia mensagem de sucesso sobre o cadastro e futuro envio de e-mail sobre a decisão do Coordenador.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Extensões: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*a. A qualquer momento,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Orientador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cancela operação de edição:</w:t>
            </w:r>
          </w:p>
          <w:p>
            <w:pPr>
              <w:pStyle w:val="10"/>
              <w:numPr>
                <w:ilvl w:val="0"/>
                <w:numId w:val="47"/>
              </w:numPr>
              <w:spacing w:after="0" w:line="240" w:lineRule="auto"/>
              <w:ind w:left="0" w:leftChars="0" w:firstLine="42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retorna à página anterior.</w:t>
            </w:r>
          </w:p>
          <w:p>
            <w:pPr>
              <w:pStyle w:val="10"/>
              <w:spacing w:after="0" w:line="240" w:lineRule="auto"/>
              <w:ind w:left="0" w:leftChars="0" w:firstLine="0" w:firstLineChars="0"/>
              <w:rPr>
                <w:rFonts w:ascii="Museo" w:hAnsi="Museo" w:eastAsia="Ubuntu" w:cs="Ubuntu"/>
                <w:sz w:val="24"/>
                <w:szCs w:val="24"/>
              </w:rPr>
            </w:pPr>
          </w:p>
          <w:p>
            <w:pPr>
              <w:pStyle w:val="10"/>
              <w:numPr>
                <w:numId w:val="0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4a. Sistema identifica erro no preenchimento dos dados:</w:t>
            </w:r>
          </w:p>
          <w:p>
            <w:pPr>
              <w:pStyle w:val="10"/>
              <w:numPr>
                <w:numId w:val="0"/>
              </w:numPr>
              <w:spacing w:after="0" w:line="240" w:lineRule="auto"/>
              <w:ind w:leftChars="200"/>
              <w:jc w:val="left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1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.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Sistema solicita ao Coordenador um novo preenchimento do campo inválido e permanece com campos válidos preenchidos.</w:t>
            </w:r>
          </w:p>
          <w:p>
            <w:pPr>
              <w:pStyle w:val="10"/>
              <w:numPr>
                <w:numId w:val="0"/>
              </w:numPr>
              <w:spacing w:after="0" w:line="240" w:lineRule="auto"/>
              <w:ind w:leftChars="20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2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.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Sistema exemplifica o correto preenchimento do(s) campo(s) inválidos.</w:t>
            </w:r>
          </w:p>
          <w:p>
            <w:pPr>
              <w:pStyle w:val="10"/>
              <w:spacing w:after="0" w:line="240" w:lineRule="auto"/>
              <w:ind w:left="0" w:leftChars="0" w:firstLine="0" w:firstLineChars="0"/>
              <w:rPr>
                <w:rFonts w:ascii="Museo" w:hAnsi="Museo" w:eastAsia="Ubuntu" w:cs="Ubuntu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sz w:val="24"/>
                <w:szCs w:val="24"/>
              </w:rPr>
              <w:t>4b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.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Orientador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enviou dados que ferem restrições de integridade do banco de dados:</w:t>
            </w:r>
          </w:p>
          <w:p>
            <w:pPr>
              <w:pStyle w:val="10"/>
              <w:numPr>
                <w:ilvl w:val="0"/>
                <w:numId w:val="48"/>
              </w:numPr>
              <w:spacing w:after="0" w:line="240" w:lineRule="auto"/>
              <w:ind w:left="0" w:leftChars="0" w:firstLine="42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solicita ao Coordenador um novo preenchimento do campo inválido e permanece com campos válidos preenchidos.</w:t>
            </w:r>
          </w:p>
          <w:p>
            <w:pPr>
              <w:pStyle w:val="10"/>
              <w:numPr>
                <w:ilvl w:val="0"/>
                <w:numId w:val="48"/>
              </w:numPr>
              <w:spacing w:after="0" w:line="240" w:lineRule="auto"/>
              <w:ind w:left="0" w:leftChars="0" w:firstLine="42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mostra qual a restrição de integridade do banco de dados foi ferida.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Sistema deve ser capaz de funcionar em Web ou dispositivo móvel e salvar em  banco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esporadicamente.</w:t>
            </w:r>
          </w:p>
        </w:tc>
      </w:tr>
    </w:tbl>
    <w:p>
      <w:pPr>
        <w:rPr>
          <w:rFonts w:ascii="Museo" w:hAnsi="Museo" w:eastAsia="Ubuntu" w:cs="Ubuntu"/>
          <w:sz w:val="24"/>
          <w:szCs w:val="24"/>
        </w:rPr>
      </w:pPr>
    </w:p>
    <w:p>
      <w:pPr>
        <w:rPr>
          <w:rFonts w:ascii="Museo" w:hAnsi="Museo" w:eastAsia="Ubuntu" w:cs="Ubuntu"/>
          <w:sz w:val="28"/>
          <w:szCs w:val="28"/>
        </w:rPr>
      </w:pPr>
      <w:r>
        <w:rPr>
          <w:rFonts w:ascii="Museo" w:hAnsi="Museo" w:eastAsia="Ubuntu" w:cs="Ubuntu"/>
          <w:b/>
          <w:bCs/>
          <w:sz w:val="28"/>
          <w:szCs w:val="28"/>
        </w:rPr>
        <w:br w:type="page"/>
      </w:r>
      <w:r>
        <w:rPr>
          <w:rFonts w:ascii="Museo" w:hAnsi="Museo" w:eastAsia="Ubuntu" w:cs="Ubuntu"/>
          <w:b/>
          <w:bCs/>
          <w:sz w:val="28"/>
          <w:szCs w:val="28"/>
        </w:rPr>
        <w:t>Caso de Uso CDU1</w:t>
      </w:r>
      <w:r>
        <w:rPr>
          <w:rFonts w:hint="default" w:ascii="Museo" w:hAnsi="Museo" w:eastAsia="Ubuntu" w:cs="Ubuntu"/>
          <w:b/>
          <w:bCs/>
          <w:sz w:val="28"/>
          <w:szCs w:val="28"/>
        </w:rPr>
        <w:t>5</w:t>
      </w:r>
      <w:r>
        <w:rPr>
          <w:rFonts w:ascii="Museo" w:hAnsi="Museo" w:eastAsia="Ubuntu" w:cs="Ubuntu"/>
          <w:b/>
          <w:bCs/>
          <w:sz w:val="28"/>
          <w:szCs w:val="28"/>
        </w:rPr>
        <w:t xml:space="preserve">: Editar </w:t>
      </w:r>
      <w:r>
        <w:rPr>
          <w:rFonts w:hint="default" w:ascii="Museo" w:hAnsi="Museo" w:eastAsia="Ubuntu" w:cs="Ubuntu"/>
          <w:b/>
          <w:bCs/>
          <w:sz w:val="28"/>
          <w:szCs w:val="28"/>
        </w:rPr>
        <w:t>Discente</w:t>
      </w:r>
    </w:p>
    <w:tbl>
      <w:tblPr>
        <w:tblW w:w="915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Objetivo do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Discente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Discente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-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Discente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: deseja realizar alterações em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seus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Pré-Condições: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-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Discente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está identificado e autenticado;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Garantia de sucesso: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 Alteração concluída.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3" w:hRule="atLeast"/>
        </w:trPr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Cenário de sucesso principal:</w:t>
            </w:r>
          </w:p>
          <w:p>
            <w:pPr>
              <w:pStyle w:val="10"/>
              <w:numPr>
                <w:ilvl w:val="0"/>
                <w:numId w:val="49"/>
              </w:numPr>
              <w:spacing w:after="0" w:line="240" w:lineRule="auto"/>
              <w:ind w:left="425" w:leftChars="0" w:firstLine="0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sz w:val="24"/>
                <w:szCs w:val="24"/>
              </w:rPr>
              <w:t>Discente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solicita fazer alteraç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ões em seus dados</w:t>
            </w:r>
            <w:r>
              <w:rPr>
                <w:rFonts w:ascii="Museo" w:hAnsi="Museo" w:eastAsia="Ubuntu" w:cs="Ubuntu"/>
                <w:sz w:val="24"/>
                <w:szCs w:val="24"/>
              </w:rPr>
              <w:t>;</w:t>
            </w:r>
          </w:p>
          <w:p>
            <w:pPr>
              <w:pStyle w:val="10"/>
              <w:numPr>
                <w:ilvl w:val="0"/>
                <w:numId w:val="49"/>
              </w:numPr>
              <w:spacing w:after="0" w:line="240" w:lineRule="auto"/>
              <w:ind w:left="425" w:leftChars="0" w:firstLine="0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Sistema abre Formulário de alteração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de dados do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Discente</w:t>
            </w:r>
            <w:r>
              <w:rPr>
                <w:rFonts w:ascii="Museo" w:hAnsi="Museo" w:eastAsia="Ubuntu" w:cs="Ubuntu"/>
                <w:sz w:val="24"/>
                <w:szCs w:val="24"/>
              </w:rPr>
              <w:t>;</w:t>
            </w:r>
          </w:p>
          <w:p>
            <w:pPr>
              <w:pStyle w:val="10"/>
              <w:numPr>
                <w:ilvl w:val="0"/>
                <w:numId w:val="49"/>
              </w:numPr>
              <w:spacing w:after="0" w:line="240" w:lineRule="auto"/>
              <w:ind w:left="425" w:leftChars="0" w:firstLine="0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sz w:val="24"/>
                <w:szCs w:val="24"/>
              </w:rPr>
              <w:t>Discente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edita as informações de acordo com seu anseio;</w:t>
            </w:r>
          </w:p>
          <w:p>
            <w:pPr>
              <w:pStyle w:val="10"/>
              <w:numPr>
                <w:ilvl w:val="0"/>
                <w:numId w:val="49"/>
              </w:numPr>
              <w:spacing w:after="0" w:line="240" w:lineRule="auto"/>
              <w:ind w:left="425" w:leftChars="0" w:firstLine="0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valida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, criptografa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dados e envia informações para o banco de dados.</w:t>
            </w:r>
          </w:p>
          <w:p>
            <w:pPr>
              <w:pStyle w:val="10"/>
              <w:numPr>
                <w:ilvl w:val="0"/>
                <w:numId w:val="49"/>
              </w:numPr>
              <w:spacing w:after="0" w:line="240" w:lineRule="auto"/>
              <w:ind w:left="425" w:leftChars="0" w:firstLine="0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envia informações ao Coordenador para que este autorize o cadastro;</w:t>
            </w:r>
          </w:p>
          <w:p>
            <w:pPr>
              <w:pStyle w:val="10"/>
              <w:numPr>
                <w:ilvl w:val="0"/>
                <w:numId w:val="49"/>
              </w:numPr>
              <w:spacing w:after="0" w:line="240" w:lineRule="auto"/>
              <w:ind w:left="425" w:leftChars="0" w:firstLine="0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envia mensagem de sucesso sobre o cadastro e futuro envio de e-mail sobre a decisão do Coordenador.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Extensões: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*a. A qualquer momento,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Discente </w:t>
            </w:r>
            <w:r>
              <w:rPr>
                <w:rFonts w:ascii="Museo" w:hAnsi="Museo" w:eastAsia="Ubuntu" w:cs="Ubuntu"/>
                <w:sz w:val="24"/>
                <w:szCs w:val="24"/>
              </w:rPr>
              <w:t>cancela operação de edição:</w:t>
            </w:r>
          </w:p>
          <w:p>
            <w:pPr>
              <w:pStyle w:val="10"/>
              <w:numPr>
                <w:ilvl w:val="0"/>
                <w:numId w:val="50"/>
              </w:numPr>
              <w:spacing w:after="0" w:line="240" w:lineRule="auto"/>
              <w:ind w:left="0" w:leftChars="0" w:firstLine="42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retorna à página anterior.</w:t>
            </w:r>
          </w:p>
          <w:p>
            <w:pPr>
              <w:pStyle w:val="10"/>
              <w:spacing w:after="0" w:line="240" w:lineRule="auto"/>
              <w:ind w:left="0" w:leftChars="0" w:firstLine="0" w:firstLineChars="0"/>
              <w:rPr>
                <w:rFonts w:ascii="Museo" w:hAnsi="Museo" w:eastAsia="Ubuntu" w:cs="Ubuntu"/>
                <w:sz w:val="24"/>
                <w:szCs w:val="24"/>
              </w:rPr>
            </w:pPr>
          </w:p>
          <w:p>
            <w:pPr>
              <w:pStyle w:val="10"/>
              <w:numPr>
                <w:numId w:val="0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4a. Sistema identifica erro no preenchimento dos dados:</w:t>
            </w:r>
          </w:p>
          <w:p>
            <w:pPr>
              <w:pStyle w:val="10"/>
              <w:numPr>
                <w:numId w:val="0"/>
              </w:numPr>
              <w:spacing w:after="0" w:line="240" w:lineRule="auto"/>
              <w:ind w:leftChars="200"/>
              <w:jc w:val="left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1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.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Sistema solicita ao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Discente </w:t>
            </w:r>
            <w:r>
              <w:rPr>
                <w:rFonts w:ascii="Museo" w:hAnsi="Museo" w:eastAsia="Ubuntu" w:cs="Ubuntu"/>
                <w:sz w:val="24"/>
                <w:szCs w:val="24"/>
              </w:rPr>
              <w:t>um novo preenchimento do campo inválido e permanece com campos válidos preenchidos.</w:t>
            </w:r>
          </w:p>
          <w:p>
            <w:pPr>
              <w:pStyle w:val="10"/>
              <w:numPr>
                <w:numId w:val="0"/>
              </w:numPr>
              <w:spacing w:after="0" w:line="240" w:lineRule="auto"/>
              <w:ind w:leftChars="20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2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.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Sistema exemplifica o correto preenchimento do(s) campo(s) inválidos.</w:t>
            </w:r>
          </w:p>
          <w:p>
            <w:pPr>
              <w:pStyle w:val="10"/>
              <w:spacing w:after="0" w:line="240" w:lineRule="auto"/>
              <w:ind w:left="0" w:leftChars="0" w:firstLine="0" w:firstLineChars="0"/>
              <w:rPr>
                <w:rFonts w:ascii="Museo" w:hAnsi="Museo" w:eastAsia="Ubuntu" w:cs="Ubuntu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sz w:val="24"/>
                <w:szCs w:val="24"/>
              </w:rPr>
              <w:t>4b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.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Discente </w:t>
            </w:r>
            <w:r>
              <w:rPr>
                <w:rFonts w:ascii="Museo" w:hAnsi="Museo" w:eastAsia="Ubuntu" w:cs="Ubuntu"/>
                <w:sz w:val="24"/>
                <w:szCs w:val="24"/>
              </w:rPr>
              <w:t>enviou dados que ferem restrições de integridade do banco de dados:</w:t>
            </w:r>
          </w:p>
          <w:p>
            <w:pPr>
              <w:pStyle w:val="10"/>
              <w:numPr>
                <w:ilvl w:val="0"/>
                <w:numId w:val="51"/>
              </w:numPr>
              <w:spacing w:after="0" w:line="240" w:lineRule="auto"/>
              <w:ind w:left="0" w:leftChars="0" w:firstLine="42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Sistema solicita ao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Discente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um novo preenchimento do campo inválido e permanece com campos válidos preenchidos.</w:t>
            </w:r>
          </w:p>
          <w:p>
            <w:pPr>
              <w:pStyle w:val="10"/>
              <w:numPr>
                <w:ilvl w:val="0"/>
                <w:numId w:val="51"/>
              </w:numPr>
              <w:spacing w:after="0" w:line="240" w:lineRule="auto"/>
              <w:ind w:left="0" w:leftChars="0" w:firstLine="42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mostra qual a restrição de integridade do banco de dados foi ferida.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Sistema deve ser capaz de funcionar em Web ou dispositivo móvel e salvar em  banco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esporadicamente.</w:t>
            </w:r>
          </w:p>
        </w:tc>
      </w:tr>
    </w:tbl>
    <w:p>
      <w:pPr>
        <w:rPr>
          <w:rFonts w:ascii="Museo" w:hAnsi="Museo" w:eastAsia="Ubuntu" w:cs="Ubuntu"/>
          <w:sz w:val="24"/>
          <w:szCs w:val="24"/>
        </w:rPr>
      </w:pPr>
    </w:p>
    <w:p>
      <w:pPr>
        <w:rPr>
          <w:rFonts w:ascii="Museo" w:hAnsi="Museo" w:eastAsia="Ubuntu" w:cs="Ubuntu"/>
          <w:sz w:val="28"/>
          <w:szCs w:val="28"/>
        </w:rPr>
      </w:pPr>
      <w:r>
        <w:rPr>
          <w:rFonts w:ascii="Museo" w:hAnsi="Museo" w:eastAsia="Ubuntu" w:cs="Ubuntu"/>
          <w:b/>
          <w:bCs/>
          <w:sz w:val="28"/>
          <w:szCs w:val="28"/>
        </w:rPr>
        <w:br w:type="page"/>
      </w:r>
      <w:r>
        <w:rPr>
          <w:rFonts w:ascii="Museo" w:hAnsi="Museo" w:eastAsia="Ubuntu" w:cs="Ubuntu"/>
          <w:b/>
          <w:bCs/>
          <w:sz w:val="28"/>
          <w:szCs w:val="28"/>
        </w:rPr>
        <w:t>Caso de Uso CDU1</w:t>
      </w:r>
      <w:r>
        <w:rPr>
          <w:rFonts w:hint="default" w:ascii="Museo" w:hAnsi="Museo" w:eastAsia="Ubuntu" w:cs="Ubuntu"/>
          <w:b/>
          <w:bCs/>
          <w:sz w:val="28"/>
          <w:szCs w:val="28"/>
        </w:rPr>
        <w:t>6</w:t>
      </w:r>
      <w:r>
        <w:rPr>
          <w:rFonts w:ascii="Museo" w:hAnsi="Museo" w:eastAsia="Ubuntu" w:cs="Ubuntu"/>
          <w:b/>
          <w:bCs/>
          <w:sz w:val="28"/>
          <w:szCs w:val="28"/>
        </w:rPr>
        <w:t xml:space="preserve">: </w:t>
      </w:r>
      <w:r>
        <w:rPr>
          <w:rFonts w:hint="default" w:ascii="Museo" w:hAnsi="Museo" w:eastAsia="Ubuntu" w:cs="Ubuntu"/>
          <w:b/>
          <w:bCs/>
          <w:sz w:val="28"/>
          <w:szCs w:val="28"/>
        </w:rPr>
        <w:t>Trocar</w:t>
      </w:r>
      <w:r>
        <w:rPr>
          <w:rFonts w:ascii="Museo" w:hAnsi="Museo" w:eastAsia="Ubuntu" w:cs="Ubuntu"/>
          <w:b/>
          <w:bCs/>
          <w:sz w:val="28"/>
          <w:szCs w:val="28"/>
        </w:rPr>
        <w:t xml:space="preserve"> Mensagens</w:t>
      </w:r>
    </w:p>
    <w:tbl>
      <w:tblPr>
        <w:tblW w:w="915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Objetivo do 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Usuário (Coordenador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, Orientador ou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Discente</w:t>
            </w:r>
            <w:r>
              <w:rPr>
                <w:rFonts w:ascii="Museo" w:hAnsi="Museo" w:eastAsia="Ubuntu" w:cs="Ubuntu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Usuário: deseja comunicar-se com outro Usuário.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Pré-Condições: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- Existir ao menos um Usuários cadastrado além do Coordenador, pois este é cadastrado no sistema </w:t>
            </w:r>
            <w:r>
              <w:rPr>
                <w:rFonts w:hint="eastAsia"/>
              </w:rPr>
              <w:t>default</w:t>
            </w:r>
            <w:r>
              <w:rPr>
                <w:rFonts w:ascii="Museo" w:hAnsi="Museo" w:eastAsia="Ubuntu" w:cs="Ubuntu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Garantia de sucesso: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 Mensagem enviada é persistida e Usuário pode lê-la assim que logar na conta.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3" w:hRule="atLeast"/>
        </w:trPr>
        <w:tc>
          <w:tcPr>
            <w:tcW w:w="9150" w:type="dxa"/>
            <w:vAlign w:val="top"/>
          </w:tcPr>
          <w:p>
            <w:pPr>
              <w:spacing w:after="0" w:line="240" w:lineRule="auto"/>
              <w:ind w:left="0" w:leftChars="0"/>
              <w:rPr>
                <w:rFonts w:ascii="Museo" w:hAnsi="Museo" w:eastAsia="Ubuntu" w:cs="Ubuntu"/>
                <w:b/>
                <w:bCs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Cenário de sucesso principal:</w:t>
            </w:r>
          </w:p>
          <w:p>
            <w:pPr>
              <w:pStyle w:val="10"/>
              <w:numPr>
                <w:ilvl w:val="0"/>
                <w:numId w:val="52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  Usuário solicita enviar mensagens ao Sistema;</w:t>
            </w:r>
          </w:p>
          <w:p>
            <w:pPr>
              <w:pStyle w:val="10"/>
              <w:numPr>
                <w:ilvl w:val="0"/>
                <w:numId w:val="52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abre o Formulário para o Envio de Mensagens;</w:t>
            </w:r>
          </w:p>
          <w:p>
            <w:pPr>
              <w:pStyle w:val="10"/>
              <w:numPr>
                <w:ilvl w:val="0"/>
                <w:numId w:val="52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Usuário preenche Formulário indicando destinatários, assunto e mensagem a ser enviada;</w:t>
            </w:r>
          </w:p>
          <w:p>
            <w:pPr>
              <w:pStyle w:val="10"/>
              <w:numPr>
                <w:ilvl w:val="0"/>
                <w:numId w:val="52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valida dados e envia informações para o banco de dados e email dos destinatários.</w:t>
            </w:r>
          </w:p>
          <w:p>
            <w:pPr>
              <w:pStyle w:val="10"/>
              <w:numPr>
                <w:ilvl w:val="0"/>
                <w:numId w:val="52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  Sistema apresenta mensagem de sucesso no envio da mensagem.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Extensões: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A qualquer momento Pessoa cancela a operação:</w:t>
            </w:r>
          </w:p>
          <w:p>
            <w:pPr>
              <w:pStyle w:val="10"/>
              <w:numPr>
                <w:ilvl w:val="0"/>
                <w:numId w:val="53"/>
              </w:numPr>
              <w:spacing w:after="0" w:line="240" w:lineRule="auto"/>
              <w:ind w:left="845" w:leftChars="0" w:hanging="42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retorna à página anterior.</w:t>
            </w:r>
          </w:p>
          <w:p>
            <w:pPr>
              <w:pStyle w:val="10"/>
              <w:spacing w:after="0" w:line="240" w:lineRule="auto"/>
              <w:ind w:left="0" w:leftChars="0" w:firstLine="0" w:firstLineChars="0"/>
              <w:rPr>
                <w:rFonts w:ascii="Museo" w:hAnsi="Museo" w:eastAsia="Ubuntu" w:cs="Ubuntu"/>
                <w:sz w:val="24"/>
                <w:szCs w:val="24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4a. Sistema identifica erro no preenchimento dos dados:</w:t>
            </w:r>
          </w:p>
          <w:p>
            <w:pPr>
              <w:pStyle w:val="10"/>
              <w:numPr>
                <w:ilvl w:val="0"/>
                <w:numId w:val="54"/>
              </w:numPr>
              <w:spacing w:after="0" w:line="240" w:lineRule="auto"/>
              <w:ind w:left="845" w:leftChars="0" w:hanging="42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solicita a Pessoa um novo preenchimento do(s) campo(s) inválido e permanece com campos válidos preenchidos.</w:t>
            </w:r>
          </w:p>
          <w:p>
            <w:pPr>
              <w:pStyle w:val="10"/>
              <w:numPr>
                <w:ilvl w:val="0"/>
                <w:numId w:val="54"/>
              </w:numPr>
              <w:spacing w:after="0" w:line="240" w:lineRule="auto"/>
              <w:ind w:left="845" w:leftChars="0" w:hanging="42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Sistema exemplifica o correto preenchimento do(s) campo(s) inválidos.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Sistema deve ser capaz de funcionar em Web ou dispositivos móvel e salvar em  banco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Pode acontecer diariamente, várias vezes ao dia.</w:t>
            </w:r>
          </w:p>
        </w:tc>
      </w:tr>
    </w:tbl>
    <w:p>
      <w:pPr>
        <w:rPr>
          <w:rFonts w:hint="default" w:ascii="Museo" w:hAnsi="Museo" w:cs="Museo"/>
        </w:rPr>
      </w:pPr>
      <w:r>
        <w:rPr>
          <w:rFonts w:ascii="Museo" w:hAnsi="Museo" w:eastAsia="Ubuntu" w:cs="Ubuntu"/>
          <w:b/>
          <w:bCs/>
          <w:sz w:val="28"/>
          <w:szCs w:val="28"/>
        </w:rPr>
        <w:br w:type="page"/>
      </w:r>
    </w:p>
    <w:p>
      <w:pPr>
        <w:pStyle w:val="2"/>
        <w:rPr>
          <w:rFonts w:hint="default" w:ascii="Museo" w:hAnsi="Museo" w:cs="Museo"/>
          <w:b/>
          <w:sz w:val="36"/>
        </w:rPr>
      </w:pPr>
      <w:r>
        <w:rPr>
          <w:rFonts w:hint="default" w:cs="Museo"/>
          <w:b/>
          <w:sz w:val="36"/>
        </w:rPr>
        <w:t xml:space="preserve"> </w:t>
      </w:r>
      <w:r>
        <w:rPr>
          <w:rFonts w:hint="default" w:ascii="Museo" w:hAnsi="Museo" w:cs="Museo"/>
          <w:b/>
          <w:sz w:val="36"/>
        </w:rPr>
        <w:t>Diagrama de Casos de Uso</w:t>
      </w:r>
    </w:p>
    <w:p>
      <w:pPr>
        <w:rPr>
          <w:rFonts w:hint="default" w:ascii="Museo" w:hAnsi="Museo" w:cs="Museo"/>
        </w:rPr>
      </w:pPr>
    </w:p>
    <w:p>
      <w:pPr>
        <w:rPr>
          <w:rFonts w:hint="default" w:ascii="Museo" w:hAnsi="Museo" w:cs="Museo"/>
        </w:rPr>
      </w:pPr>
    </w:p>
    <w:sectPr>
      <w:footerReference r:id="rId4" w:type="default"/>
      <w:pgSz w:w="11906" w:h="16838"/>
      <w:pgMar w:top="1417" w:right="1701" w:bottom="1417" w:left="1701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SimSun">
    <w:altName w:val="FZShuSong-Z01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东文宋体">
    <w:altName w:val="FZSongS-Extended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useo 100">
    <w:altName w:val="Kedage"/>
    <w:panose1 w:val="00000000000000000000"/>
    <w:charset w:val="00"/>
    <w:family w:val="auto"/>
    <w:pitch w:val="default"/>
    <w:sig w:usb0="A00000AF" w:usb1="4000004A" w:usb2="00000000" w:usb3="00000000" w:csb0="00000093" w:csb1="00000000"/>
  </w:font>
  <w:font w:name="Museo">
    <w:panose1 w:val="02000000000000000000"/>
    <w:charset w:val="00"/>
    <w:family w:val="auto"/>
    <w:pitch w:val="default"/>
    <w:sig w:usb0="A00000AF" w:usb1="4000004A" w:usb2="00000000" w:usb3="00000000" w:csb0="20000093" w:csb1="00000000"/>
  </w:font>
  <w:font w:name="Calibri">
    <w:altName w:val="FreeSans"/>
    <w:panose1 w:val="020F0502020204030204"/>
    <w:charset w:val="00"/>
    <w:family w:val="auto"/>
    <w:pitch w:val="default"/>
    <w:sig w:usb0="E00002FF" w:usb1="4000ACFF" w:usb2="00000001" w:usb3="00000000" w:csb0="0000019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  <w:jc w:val="right"/>
    </w:pPr>
  </w:p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10410177">
    <w:nsid w:val="541126C1"/>
    <w:multiLevelType w:val="singleLevel"/>
    <w:tmpl w:val="541126C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10440587">
    <w:nsid w:val="54119D8B"/>
    <w:multiLevelType w:val="singleLevel"/>
    <w:tmpl w:val="54119D8B"/>
    <w:lvl w:ilvl="0" w:tentative="1">
      <w:start w:val="1"/>
      <w:numFmt w:val="bullet"/>
      <w:lvlText w:val="●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东文宋体" w:hAnsi="东文宋体" w:eastAsia="东文宋体" w:cs="东文宋体"/>
        <w:sz w:val="15"/>
      </w:rPr>
    </w:lvl>
  </w:abstractNum>
  <w:abstractNum w:abstractNumId="1410411895">
    <w:nsid w:val="54112D77"/>
    <w:multiLevelType w:val="multilevel"/>
    <w:tmpl w:val="54112D77"/>
    <w:lvl w:ilvl="0" w:tentative="1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245" w:hanging="360"/>
      </w:pPr>
    </w:lvl>
    <w:lvl w:ilvl="2" w:tentative="1">
      <w:start w:val="1"/>
      <w:numFmt w:val="lowerRoman"/>
      <w:lvlText w:val="%3."/>
      <w:lvlJc w:val="right"/>
      <w:pPr>
        <w:ind w:left="1965" w:hanging="180"/>
      </w:pPr>
    </w:lvl>
    <w:lvl w:ilvl="3" w:tentative="1">
      <w:start w:val="1"/>
      <w:numFmt w:val="decimal"/>
      <w:lvlText w:val="%4."/>
      <w:lvlJc w:val="left"/>
      <w:pPr>
        <w:ind w:left="2685" w:hanging="360"/>
      </w:pPr>
    </w:lvl>
    <w:lvl w:ilvl="4" w:tentative="1">
      <w:start w:val="1"/>
      <w:numFmt w:val="lowerLetter"/>
      <w:lvlText w:val="%5."/>
      <w:lvlJc w:val="left"/>
      <w:pPr>
        <w:ind w:left="3405" w:hanging="360"/>
      </w:pPr>
    </w:lvl>
    <w:lvl w:ilvl="5" w:tentative="1">
      <w:start w:val="1"/>
      <w:numFmt w:val="lowerRoman"/>
      <w:lvlText w:val="%6."/>
      <w:lvlJc w:val="right"/>
      <w:pPr>
        <w:ind w:left="4125" w:hanging="180"/>
      </w:pPr>
    </w:lvl>
    <w:lvl w:ilvl="6" w:tentative="1">
      <w:start w:val="1"/>
      <w:numFmt w:val="decimal"/>
      <w:lvlText w:val="%7."/>
      <w:lvlJc w:val="left"/>
      <w:pPr>
        <w:ind w:left="4845" w:hanging="360"/>
      </w:pPr>
    </w:lvl>
    <w:lvl w:ilvl="7" w:tentative="1">
      <w:start w:val="1"/>
      <w:numFmt w:val="lowerLetter"/>
      <w:lvlText w:val="%8."/>
      <w:lvlJc w:val="left"/>
      <w:pPr>
        <w:ind w:left="5565" w:hanging="360"/>
      </w:pPr>
    </w:lvl>
    <w:lvl w:ilvl="8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410411978">
    <w:nsid w:val="54112DCA"/>
    <w:multiLevelType w:val="singleLevel"/>
    <w:tmpl w:val="54112DC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10443328">
    <w:nsid w:val="5411A840"/>
    <w:multiLevelType w:val="singleLevel"/>
    <w:tmpl w:val="5411A84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10401480">
    <w:nsid w:val="541104C8"/>
    <w:multiLevelType w:val="multilevel"/>
    <w:tmpl w:val="541104C8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7956674">
    <w:nsid w:val="53EBB6C2"/>
    <w:multiLevelType w:val="multilevel"/>
    <w:tmpl w:val="53EBB6C2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7958081">
    <w:nsid w:val="53EBBC41"/>
    <w:multiLevelType w:val="multilevel"/>
    <w:tmpl w:val="53EBBC41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406175">
    <w:nsid w:val="5411171F"/>
    <w:multiLevelType w:val="singleLevel"/>
    <w:tmpl w:val="5411171F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hanging="425"/>
      </w:pPr>
      <w:rPr>
        <w:rFonts w:hint="default"/>
      </w:rPr>
    </w:lvl>
  </w:abstractNum>
  <w:abstractNum w:abstractNumId="1410401965">
    <w:nsid w:val="541106AD"/>
    <w:multiLevelType w:val="singleLevel"/>
    <w:tmpl w:val="541106AD"/>
    <w:lvl w:ilvl="0" w:tentative="1">
      <w:start w:val="1"/>
      <w:numFmt w:val="decimal"/>
      <w:lvlText w:val="%1."/>
      <w:lvlJc w:val="left"/>
      <w:pPr>
        <w:tabs>
          <w:tab w:val="left" w:pos="5"/>
        </w:tabs>
        <w:ind w:left="425" w:hanging="425"/>
      </w:pPr>
      <w:rPr>
        <w:rFonts w:hint="default"/>
      </w:rPr>
    </w:lvl>
  </w:abstractNum>
  <w:abstractNum w:abstractNumId="1410402107">
    <w:nsid w:val="5411073B"/>
    <w:multiLevelType w:val="singleLevel"/>
    <w:tmpl w:val="5411073B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hanging="425"/>
      </w:pPr>
      <w:rPr>
        <w:rFonts w:hint="default"/>
      </w:rPr>
    </w:lvl>
  </w:abstractNum>
  <w:abstractNum w:abstractNumId="1410404377">
    <w:nsid w:val="54111019"/>
    <w:multiLevelType w:val="singleLevel"/>
    <w:tmpl w:val="54111019"/>
    <w:lvl w:ilvl="0" w:tentative="1">
      <w:start w:val="1"/>
      <w:numFmt w:val="decimal"/>
      <w:lvlText w:val="%1."/>
      <w:lvlJc w:val="left"/>
      <w:pPr>
        <w:tabs>
          <w:tab w:val="left" w:pos="1265"/>
        </w:tabs>
        <w:ind w:left="425" w:hanging="425"/>
      </w:pPr>
      <w:rPr>
        <w:rFonts w:hint="default"/>
      </w:rPr>
    </w:lvl>
  </w:abstractNum>
  <w:abstractNum w:abstractNumId="1410406095">
    <w:nsid w:val="541116CF"/>
    <w:multiLevelType w:val="singleLevel"/>
    <w:tmpl w:val="541116CF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hanging="425"/>
      </w:pPr>
      <w:rPr>
        <w:rFonts w:hint="default"/>
      </w:rPr>
    </w:lvl>
  </w:abstractNum>
  <w:abstractNum w:abstractNumId="1407958146">
    <w:nsid w:val="53EBBC82"/>
    <w:multiLevelType w:val="multilevel"/>
    <w:tmpl w:val="53EBBC82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442650">
    <w:nsid w:val="5411A59A"/>
    <w:multiLevelType w:val="singleLevel"/>
    <w:tmpl w:val="5411A59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06317068">
    <w:nsid w:val="300F6C0C"/>
    <w:multiLevelType w:val="multilevel"/>
    <w:tmpl w:val="300F6C0C"/>
    <w:lvl w:ilvl="0" w:tentative="1">
      <w:start w:val="1"/>
      <w:numFmt w:val="decimal"/>
      <w:pStyle w:val="2"/>
      <w:lvlText w:val="%1."/>
      <w:lvlJc w:val="left"/>
      <w:pPr>
        <w:ind w:left="785" w:hanging="360"/>
      </w:pPr>
      <w:rPr>
        <w:rFonts w:hint="default" w:ascii="Museo" w:hAnsi="Museo"/>
        <w:sz w:val="36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1422975">
    <w:nsid w:val="352208FF"/>
    <w:multiLevelType w:val="multilevel"/>
    <w:tmpl w:val="352208FF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410476">
    <w:nsid w:val="541127EC"/>
    <w:multiLevelType w:val="singleLevel"/>
    <w:tmpl w:val="541127E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10402250">
    <w:nsid w:val="541107CA"/>
    <w:multiLevelType w:val="multilevel"/>
    <w:tmpl w:val="541107CA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403411">
    <w:nsid w:val="54110C53"/>
    <w:multiLevelType w:val="multilevel"/>
    <w:tmpl w:val="54110C53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412312">
    <w:nsid w:val="54112F18"/>
    <w:multiLevelType w:val="singleLevel"/>
    <w:tmpl w:val="54112F1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10412331">
    <w:nsid w:val="54112F2B"/>
    <w:multiLevelType w:val="singleLevel"/>
    <w:tmpl w:val="54112F2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10442754">
    <w:nsid w:val="5411A602"/>
    <w:multiLevelType w:val="singleLevel"/>
    <w:tmpl w:val="5411A602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10401787">
    <w:nsid w:val="541105FB"/>
    <w:multiLevelType w:val="singleLevel"/>
    <w:tmpl w:val="541105FB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hanging="425"/>
      </w:pPr>
      <w:rPr>
        <w:rFonts w:hint="default"/>
      </w:rPr>
    </w:lvl>
  </w:abstractNum>
  <w:abstractNum w:abstractNumId="1410403717">
    <w:nsid w:val="54110D85"/>
    <w:multiLevelType w:val="singleLevel"/>
    <w:tmpl w:val="54110D85"/>
    <w:lvl w:ilvl="0" w:tentative="1">
      <w:start w:val="1"/>
      <w:numFmt w:val="decimal"/>
      <w:lvlText w:val="%1."/>
      <w:lvlJc w:val="left"/>
      <w:pPr>
        <w:tabs>
          <w:tab w:val="left" w:pos="5"/>
        </w:tabs>
        <w:ind w:left="425" w:hanging="425"/>
      </w:pPr>
      <w:rPr>
        <w:rFonts w:hint="default"/>
      </w:rPr>
    </w:lvl>
  </w:abstractNum>
  <w:abstractNum w:abstractNumId="1410404249">
    <w:nsid w:val="54110F99"/>
    <w:multiLevelType w:val="singleLevel"/>
    <w:tmpl w:val="54110F99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hanging="425"/>
      </w:pPr>
      <w:rPr>
        <w:rFonts w:hint="default"/>
      </w:rPr>
    </w:lvl>
  </w:abstractNum>
  <w:abstractNum w:abstractNumId="1410439026">
    <w:nsid w:val="54119772"/>
    <w:multiLevelType w:val="singleLevel"/>
    <w:tmpl w:val="54119772"/>
    <w:lvl w:ilvl="0" w:tentative="1">
      <w:start w:val="1"/>
      <w:numFmt w:val="bullet"/>
      <w:lvlText w:val="●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东文宋体" w:hAnsi="东文宋体" w:eastAsia="东文宋体" w:cs="东文宋体"/>
        <w:sz w:val="15"/>
      </w:rPr>
    </w:lvl>
  </w:abstractNum>
  <w:abstractNum w:abstractNumId="1410443578">
    <w:nsid w:val="5411A93A"/>
    <w:multiLevelType w:val="singleLevel"/>
    <w:tmpl w:val="5411A93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10443596">
    <w:nsid w:val="5411A94C"/>
    <w:multiLevelType w:val="singleLevel"/>
    <w:tmpl w:val="5411A94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10443672">
    <w:nsid w:val="5411A998"/>
    <w:multiLevelType w:val="singleLevel"/>
    <w:tmpl w:val="5411A99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100487442">
    <w:nsid w:val="41981B12"/>
    <w:multiLevelType w:val="multilevel"/>
    <w:tmpl w:val="41981B12"/>
    <w:lvl w:ilvl="0" w:tentative="1">
      <w:start w:val="1"/>
      <w:numFmt w:val="decimal"/>
      <w:lvlText w:val="%1."/>
      <w:lvlJc w:val="left"/>
      <w:pPr>
        <w:ind w:left="885" w:hanging="360"/>
      </w:pPr>
    </w:lvl>
    <w:lvl w:ilvl="1" w:tentative="1">
      <w:start w:val="1"/>
      <w:numFmt w:val="lowerLetter"/>
      <w:lvlText w:val="%2."/>
      <w:lvlJc w:val="left"/>
      <w:pPr>
        <w:ind w:left="1605" w:hanging="360"/>
      </w:pPr>
    </w:lvl>
    <w:lvl w:ilvl="2" w:tentative="1">
      <w:start w:val="1"/>
      <w:numFmt w:val="lowerRoman"/>
      <w:lvlText w:val="%3."/>
      <w:lvlJc w:val="right"/>
      <w:pPr>
        <w:ind w:left="2325" w:hanging="180"/>
      </w:pPr>
    </w:lvl>
    <w:lvl w:ilvl="3" w:tentative="1">
      <w:start w:val="1"/>
      <w:numFmt w:val="decimal"/>
      <w:lvlText w:val="%4."/>
      <w:lvlJc w:val="left"/>
      <w:pPr>
        <w:ind w:left="3045" w:hanging="360"/>
      </w:pPr>
    </w:lvl>
    <w:lvl w:ilvl="4" w:tentative="1">
      <w:start w:val="1"/>
      <w:numFmt w:val="lowerLetter"/>
      <w:lvlText w:val="%5."/>
      <w:lvlJc w:val="left"/>
      <w:pPr>
        <w:ind w:left="3765" w:hanging="360"/>
      </w:pPr>
    </w:lvl>
    <w:lvl w:ilvl="5" w:tentative="1">
      <w:start w:val="1"/>
      <w:numFmt w:val="lowerRoman"/>
      <w:lvlText w:val="%6."/>
      <w:lvlJc w:val="right"/>
      <w:pPr>
        <w:ind w:left="4485" w:hanging="180"/>
      </w:pPr>
    </w:lvl>
    <w:lvl w:ilvl="6" w:tentative="1">
      <w:start w:val="1"/>
      <w:numFmt w:val="decimal"/>
      <w:lvlText w:val="%7."/>
      <w:lvlJc w:val="left"/>
      <w:pPr>
        <w:ind w:left="5205" w:hanging="360"/>
      </w:pPr>
    </w:lvl>
    <w:lvl w:ilvl="7" w:tentative="1">
      <w:start w:val="1"/>
      <w:numFmt w:val="lowerLetter"/>
      <w:lvlText w:val="%8."/>
      <w:lvlJc w:val="left"/>
      <w:pPr>
        <w:ind w:left="5925" w:hanging="360"/>
      </w:pPr>
    </w:lvl>
    <w:lvl w:ilvl="8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209344471">
    <w:nsid w:val="481521D7"/>
    <w:multiLevelType w:val="multilevel"/>
    <w:tmpl w:val="481521D7"/>
    <w:lvl w:ilvl="0" w:tentative="1">
      <w:start w:val="1"/>
      <w:numFmt w:val="decimal"/>
      <w:lvlText w:val="%1."/>
      <w:lvlJc w:val="left"/>
      <w:pPr>
        <w:ind w:left="525" w:hanging="360"/>
      </w:pPr>
    </w:lvl>
    <w:lvl w:ilvl="1" w:tentative="1">
      <w:start w:val="1"/>
      <w:numFmt w:val="lowerLetter"/>
      <w:lvlText w:val="%2."/>
      <w:lvlJc w:val="left"/>
      <w:pPr>
        <w:ind w:left="1245" w:hanging="360"/>
      </w:pPr>
    </w:lvl>
    <w:lvl w:ilvl="2" w:tentative="1">
      <w:start w:val="1"/>
      <w:numFmt w:val="lowerRoman"/>
      <w:lvlText w:val="%3."/>
      <w:lvlJc w:val="right"/>
      <w:pPr>
        <w:ind w:left="1965" w:hanging="180"/>
      </w:pPr>
    </w:lvl>
    <w:lvl w:ilvl="3" w:tentative="1">
      <w:start w:val="1"/>
      <w:numFmt w:val="decimal"/>
      <w:lvlText w:val="%4."/>
      <w:lvlJc w:val="left"/>
      <w:pPr>
        <w:ind w:left="2685" w:hanging="360"/>
      </w:pPr>
    </w:lvl>
    <w:lvl w:ilvl="4" w:tentative="1">
      <w:start w:val="1"/>
      <w:numFmt w:val="lowerLetter"/>
      <w:lvlText w:val="%5."/>
      <w:lvlJc w:val="left"/>
      <w:pPr>
        <w:ind w:left="3405" w:hanging="360"/>
      </w:pPr>
    </w:lvl>
    <w:lvl w:ilvl="5" w:tentative="1">
      <w:start w:val="1"/>
      <w:numFmt w:val="lowerRoman"/>
      <w:lvlText w:val="%6."/>
      <w:lvlJc w:val="right"/>
      <w:pPr>
        <w:ind w:left="4125" w:hanging="180"/>
      </w:pPr>
    </w:lvl>
    <w:lvl w:ilvl="6" w:tentative="1">
      <w:start w:val="1"/>
      <w:numFmt w:val="decimal"/>
      <w:lvlText w:val="%7."/>
      <w:lvlJc w:val="left"/>
      <w:pPr>
        <w:ind w:left="4845" w:hanging="360"/>
      </w:pPr>
    </w:lvl>
    <w:lvl w:ilvl="7" w:tentative="1">
      <w:start w:val="1"/>
      <w:numFmt w:val="lowerLetter"/>
      <w:lvlText w:val="%8."/>
      <w:lvlJc w:val="left"/>
      <w:pPr>
        <w:ind w:left="5565" w:hanging="360"/>
      </w:pPr>
    </w:lvl>
    <w:lvl w:ilvl="8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407954801">
    <w:nsid w:val="53EBAF71"/>
    <w:multiLevelType w:val="multilevel"/>
    <w:tmpl w:val="53EBAF71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7955105">
    <w:nsid w:val="53EBB0A1"/>
    <w:multiLevelType w:val="multilevel"/>
    <w:tmpl w:val="53EBB0A1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7955371">
    <w:nsid w:val="53EBB1AB"/>
    <w:multiLevelType w:val="multilevel"/>
    <w:tmpl w:val="53EBB1AB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2624597">
    <w:nsid w:val="55641DD5"/>
    <w:multiLevelType w:val="multilevel"/>
    <w:tmpl w:val="55641DD5"/>
    <w:lvl w:ilvl="0" w:tentative="1">
      <w:start w:val="1"/>
      <w:numFmt w:val="decimal"/>
      <w:lvlText w:val="%1.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54268978">
    <w:nsid w:val="5CA44332"/>
    <w:multiLevelType w:val="multilevel"/>
    <w:tmpl w:val="5CA44332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412227">
    <w:nsid w:val="54112EC3"/>
    <w:multiLevelType w:val="singleLevel"/>
    <w:tmpl w:val="54112EC3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10401610">
    <w:nsid w:val="5411054A"/>
    <w:multiLevelType w:val="multilevel"/>
    <w:tmpl w:val="5411054A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Roman"/>
      <w:lvlText w:val="%2)"/>
      <w:lvlJc w:val="left"/>
      <w:pPr>
        <w:ind w:left="1069" w:hanging="360"/>
      </w:pPr>
      <w:rPr>
        <w:rFonts w:ascii="Ubuntu" w:hAnsi="Ubuntu" w:eastAsia="Ubuntu" w:cs="Ubuntu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7956559">
    <w:nsid w:val="53EBB64F"/>
    <w:multiLevelType w:val="multilevel"/>
    <w:tmpl w:val="53EBB64F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7957832">
    <w:nsid w:val="53EBBB48"/>
    <w:multiLevelType w:val="multilevel"/>
    <w:tmpl w:val="53EBBB48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7960431">
    <w:nsid w:val="53EBC56F"/>
    <w:multiLevelType w:val="multilevel"/>
    <w:tmpl w:val="53EBC56F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Roman"/>
      <w:lvlText w:val="%2)"/>
      <w:lvlJc w:val="left"/>
      <w:pPr>
        <w:ind w:left="1800" w:hanging="72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multilevel"/>
    <w:tmpl w:val="00000001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multilevel"/>
    <w:tmpl w:val="00000002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multilevel"/>
    <w:tmpl w:val="00000004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344365">
    <w:nsid w:val="084E39ED"/>
    <w:multiLevelType w:val="multilevel"/>
    <w:tmpl w:val="084E39ED"/>
    <w:lvl w:ilvl="0" w:tentative="1">
      <w:start w:val="1"/>
      <w:numFmt w:val="decimal"/>
      <w:lvlText w:val="%1."/>
      <w:lvlJc w:val="left"/>
      <w:pPr>
        <w:ind w:left="180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07956649">
    <w:nsid w:val="53EBB6A9"/>
    <w:multiLevelType w:val="multilevel"/>
    <w:tmpl w:val="53EBB6A9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7960459">
    <w:nsid w:val="53EBC58B"/>
    <w:multiLevelType w:val="multilevel"/>
    <w:tmpl w:val="53EBC58B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Roman"/>
      <w:lvlText w:val="%2)"/>
      <w:lvlJc w:val="left"/>
      <w:pPr>
        <w:ind w:left="1494" w:hanging="360"/>
      </w:pPr>
      <w:rPr>
        <w:rFonts w:hint="default" w:ascii="Museo 100" w:hAnsi="Museo 100" w:eastAsia="Ubuntu" w:cs="Ubuntu"/>
        <w:sz w:val="22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412574">
    <w:nsid w:val="5411301E"/>
    <w:multiLevelType w:val="singleLevel"/>
    <w:tmpl w:val="5411301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10410585">
    <w:nsid w:val="54112859"/>
    <w:multiLevelType w:val="singleLevel"/>
    <w:tmpl w:val="54112859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10442780">
    <w:nsid w:val="5411A61C"/>
    <w:multiLevelType w:val="singleLevel"/>
    <w:tmpl w:val="5411A61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10412246">
    <w:nsid w:val="54112ED6"/>
    <w:multiLevelType w:val="singleLevel"/>
    <w:tmpl w:val="54112ED6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10412293">
    <w:nsid w:val="54112F05"/>
    <w:multiLevelType w:val="singleLevel"/>
    <w:tmpl w:val="54112F0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10412554">
    <w:nsid w:val="5411300A"/>
    <w:multiLevelType w:val="singleLevel"/>
    <w:tmpl w:val="5411300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806317068"/>
  </w:num>
  <w:num w:numId="2">
    <w:abstractNumId w:val="1410439026"/>
  </w:num>
  <w:num w:numId="3">
    <w:abstractNumId w:val="1410440587"/>
  </w:num>
  <w:num w:numId="4">
    <w:abstractNumId w:val="1410410177"/>
  </w:num>
  <w:num w:numId="5">
    <w:abstractNumId w:val="1410410476"/>
  </w:num>
  <w:num w:numId="6">
    <w:abstractNumId w:val="1410410585"/>
  </w:num>
  <w:num w:numId="7">
    <w:abstractNumId w:val="4"/>
  </w:num>
  <w:num w:numId="8">
    <w:abstractNumId w:val="2"/>
  </w:num>
  <w:num w:numId="9">
    <w:abstractNumId w:val="1"/>
  </w:num>
  <w:num w:numId="10">
    <w:abstractNumId w:val="1554268978"/>
  </w:num>
  <w:num w:numId="11">
    <w:abstractNumId w:val="1407954801"/>
  </w:num>
  <w:num w:numId="12">
    <w:abstractNumId w:val="1407955105"/>
  </w:num>
  <w:num w:numId="13">
    <w:abstractNumId w:val="1407955371"/>
  </w:num>
  <w:num w:numId="14">
    <w:abstractNumId w:val="1410401480"/>
  </w:num>
  <w:num w:numId="15">
    <w:abstractNumId w:val="1407956559"/>
  </w:num>
  <w:num w:numId="16">
    <w:abstractNumId w:val="1407956649"/>
  </w:num>
  <w:num w:numId="17">
    <w:abstractNumId w:val="1407956674"/>
  </w:num>
  <w:num w:numId="18">
    <w:abstractNumId w:val="1407957832"/>
  </w:num>
  <w:num w:numId="19">
    <w:abstractNumId w:val="1407958081"/>
  </w:num>
  <w:num w:numId="20">
    <w:abstractNumId w:val="1407958146"/>
  </w:num>
  <w:num w:numId="21">
    <w:abstractNumId w:val="1410402250"/>
  </w:num>
  <w:num w:numId="22">
    <w:abstractNumId w:val="1432624597"/>
  </w:num>
  <w:num w:numId="23">
    <w:abstractNumId w:val="1407960431"/>
  </w:num>
  <w:num w:numId="24">
    <w:abstractNumId w:val="1407960459"/>
  </w:num>
  <w:num w:numId="25">
    <w:abstractNumId w:val="1410401610"/>
  </w:num>
  <w:num w:numId="26">
    <w:abstractNumId w:val="139344365"/>
  </w:num>
  <w:num w:numId="27">
    <w:abstractNumId w:val="1410401965"/>
  </w:num>
  <w:num w:numId="28">
    <w:abstractNumId w:val="1410401787"/>
  </w:num>
  <w:num w:numId="29">
    <w:abstractNumId w:val="1410402107"/>
  </w:num>
  <w:num w:numId="30">
    <w:abstractNumId w:val="891422975"/>
  </w:num>
  <w:num w:numId="31">
    <w:abstractNumId w:val="1410403411"/>
  </w:num>
  <w:num w:numId="32">
    <w:abstractNumId w:val="1209344471"/>
  </w:num>
  <w:num w:numId="33">
    <w:abstractNumId w:val="1410403717"/>
  </w:num>
  <w:num w:numId="34">
    <w:abstractNumId w:val="1410411895"/>
  </w:num>
  <w:num w:numId="35">
    <w:abstractNumId w:val="1410404249"/>
  </w:num>
  <w:num w:numId="36">
    <w:abstractNumId w:val="1410404377"/>
  </w:num>
  <w:num w:numId="37">
    <w:abstractNumId w:val="1410411978"/>
  </w:num>
  <w:num w:numId="38">
    <w:abstractNumId w:val="1410412227"/>
  </w:num>
  <w:num w:numId="39">
    <w:abstractNumId w:val="1410412246"/>
  </w:num>
  <w:num w:numId="40">
    <w:abstractNumId w:val="1410412293"/>
  </w:num>
  <w:num w:numId="41">
    <w:abstractNumId w:val="1410412312"/>
  </w:num>
  <w:num w:numId="42">
    <w:abstractNumId w:val="1410412331"/>
  </w:num>
  <w:num w:numId="43">
    <w:abstractNumId w:val="1410442650"/>
  </w:num>
  <w:num w:numId="44">
    <w:abstractNumId w:val="1410412554"/>
  </w:num>
  <w:num w:numId="45">
    <w:abstractNumId w:val="1410412574"/>
  </w:num>
  <w:num w:numId="46">
    <w:abstractNumId w:val="1410442754"/>
  </w:num>
  <w:num w:numId="47">
    <w:abstractNumId w:val="1410443596"/>
  </w:num>
  <w:num w:numId="48">
    <w:abstractNumId w:val="1410443578"/>
  </w:num>
  <w:num w:numId="49">
    <w:abstractNumId w:val="1410442780"/>
  </w:num>
  <w:num w:numId="50">
    <w:abstractNumId w:val="1410443328"/>
  </w:num>
  <w:num w:numId="51">
    <w:abstractNumId w:val="1410443672"/>
  </w:num>
  <w:num w:numId="52">
    <w:abstractNumId w:val="1100487442"/>
  </w:num>
  <w:num w:numId="53">
    <w:abstractNumId w:val="1410406095"/>
  </w:num>
  <w:num w:numId="54">
    <w:abstractNumId w:val="14104061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08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99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99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numPr>
        <w:ilvl w:val="0"/>
        <w:numId w:val="1"/>
      </w:numPr>
      <w:spacing w:before="240" w:after="0"/>
      <w:outlineLvl w:val="0"/>
    </w:pPr>
    <w:rPr>
      <w:rFonts w:ascii="Museo" w:hAnsi="Museo"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paragraph" w:styleId="3">
    <w:name w:val="footer"/>
    <w:basedOn w:val="1"/>
    <w:link w:val="13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4">
    <w:name w:val="footnote text"/>
    <w:basedOn w:val="1"/>
    <w:link w:val="14"/>
    <w:semiHidden/>
    <w:unhideWhenUsed/>
    <w:uiPriority w:val="99"/>
    <w:pPr>
      <w:spacing w:line="256" w:lineRule="auto"/>
    </w:pPr>
    <w:rPr>
      <w:rFonts w:ascii="Calibri" w:hAnsi="Calibri" w:eastAsia="Calibri" w:cs="Times New Roman"/>
      <w:sz w:val="20"/>
      <w:szCs w:val="20"/>
      <w:lang w:val="en-US"/>
    </w:rPr>
  </w:style>
  <w:style w:type="paragraph" w:styleId="5">
    <w:name w:val="header"/>
    <w:basedOn w:val="1"/>
    <w:link w:val="12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styleId="7">
    <w:name w:val="footnote reference"/>
    <w:semiHidden/>
    <w:unhideWhenUsed/>
    <w:uiPriority w:val="99"/>
    <w:rPr>
      <w:vertAlign w:val="superscript"/>
    </w:rPr>
  </w:style>
  <w:style w:type="character" w:styleId="8">
    <w:name w:val="Hyperlink"/>
    <w:basedOn w:val="6"/>
    <w:unhideWhenUsed/>
    <w:uiPriority w:val="99"/>
    <w:rPr>
      <w:color w:val="0563C1"/>
      <w:u w:val="single"/>
    </w:rPr>
  </w:style>
  <w:style w:type="paragraph" w:customStyle="1" w:styleId="9">
    <w:name w:val="List Paragraph"/>
    <w:basedOn w:val="1"/>
    <w:qFormat/>
    <w:uiPriority w:val="34"/>
    <w:pPr>
      <w:ind w:left="720"/>
      <w:contextualSpacing/>
    </w:pPr>
  </w:style>
  <w:style w:type="paragraph" w:customStyle="1" w:styleId="10">
    <w:name w:val="Parágrafo da Lista1"/>
    <w:basedOn w:val="1"/>
    <w:uiPriority w:val="0"/>
    <w:pPr>
      <w:spacing w:line="256" w:lineRule="auto"/>
      <w:ind w:left="720"/>
      <w:contextualSpacing/>
    </w:pPr>
    <w:rPr>
      <w:rFonts w:ascii="Calibri" w:hAnsi="Calibri" w:eastAsia="Calibri" w:cs="Times New Roman"/>
      <w:lang w:val="en-US"/>
    </w:rPr>
  </w:style>
  <w:style w:type="character" w:customStyle="1" w:styleId="11">
    <w:name w:val="Título 1 Char"/>
    <w:aliases w:val="TítuloMuseo Char"/>
    <w:basedOn w:val="6"/>
    <w:link w:val="2"/>
    <w:uiPriority w:val="9"/>
    <w:rPr>
      <w:rFonts w:ascii="Museo" w:hAnsi="Museo"/>
      <w:sz w:val="32"/>
      <w:szCs w:val="32"/>
    </w:rPr>
  </w:style>
  <w:style w:type="character" w:customStyle="1" w:styleId="12">
    <w:name w:val="Cabeçalho Char"/>
    <w:basedOn w:val="6"/>
    <w:link w:val="5"/>
    <w:uiPriority w:val="99"/>
    <w:rPr/>
  </w:style>
  <w:style w:type="character" w:customStyle="1" w:styleId="13">
    <w:name w:val="Rodapé Char"/>
    <w:basedOn w:val="6"/>
    <w:link w:val="3"/>
    <w:uiPriority w:val="99"/>
    <w:rPr/>
  </w:style>
  <w:style w:type="character" w:customStyle="1" w:styleId="14">
    <w:name w:val="Texto de nota de rodapé Char"/>
    <w:basedOn w:val="6"/>
    <w:link w:val="4"/>
    <w:semiHidden/>
    <w:uiPriority w:val="99"/>
    <w:rPr>
      <w:rFonts w:ascii="Calibri" w:hAnsi="Calibri" w:eastAsia="Calibri" w:cs="Times New Roman"/>
      <w:sz w:val="20"/>
      <w:szCs w:val="20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footer" Target="footer1.xml"/><Relationship Id="rId5" Type="http://schemas.openxmlformats.org/officeDocument/2006/relationships/theme" Target="theme/theme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customXml" Target="../customXml/item1.xml"/><Relationship Id="rId9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3787</Words>
  <Characters>20452</Characters>
  <Lines>170</Lines>
  <Paragraphs>48</Paragraphs>
  <ScaleCrop>false</ScaleCrop>
  <LinksUpToDate>false</LinksUpToDate>
  <CharactersWithSpaces>0</CharactersWithSpaces>
  <Application>WPS Office_9.1.0.4751_{F1E327BC-269C-435d-A152-05C5408002CA}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1969-12-31T17:59:59Z</dcterms:created>
  <dc:creator>Ivanildo III</dc:creator>
  <cp:lastModifiedBy>ejos</cp:lastModifiedBy>
  <cp:lastPrinted>1969-12-31T17:59:59Z</cp:lastPrinted>
  <dcterms:modified xsi:type="dcterms:W3CDTF">1969-12-31T17:59:59Z</dcterms:modified>
  <dc:title>Análise de Projetos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1046-9.1.0.4751</vt:lpwstr>
  </property>
</Properties>
</file>