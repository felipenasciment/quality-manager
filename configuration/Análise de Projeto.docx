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B5E" w:rsidRDefault="00462B5E">
      <w:pPr>
        <w:rPr>
          <w:rFonts w:ascii="Museo 500" w:hAnsi="Museo 500"/>
          <w:sz w:val="32"/>
          <w:szCs w:val="32"/>
        </w:rPr>
      </w:pPr>
    </w:p>
    <w:p w:rsidR="00462B5E" w:rsidRPr="002E41B9" w:rsidRDefault="002623A2" w:rsidP="00462B5E">
      <w:pPr>
        <w:jc w:val="center"/>
        <w:rPr>
          <w:rFonts w:ascii="Museo 100" w:hAnsi="Museo 100"/>
          <w:b/>
          <w:sz w:val="52"/>
          <w:szCs w:val="40"/>
        </w:rPr>
      </w:pPr>
      <w:r>
        <w:rPr>
          <w:rFonts w:ascii="Museo 100" w:hAnsi="Museo 100"/>
          <w:b/>
          <w:sz w:val="52"/>
          <w:szCs w:val="40"/>
        </w:rPr>
        <w:t>Análise de Projetos</w:t>
      </w:r>
    </w:p>
    <w:p w:rsidR="00462B5E" w:rsidRDefault="002623A2" w:rsidP="00462B5E">
      <w:pPr>
        <w:jc w:val="center"/>
        <w:rPr>
          <w:rFonts w:ascii="Museo 100" w:hAnsi="Museo 100"/>
          <w:sz w:val="20"/>
          <w:szCs w:val="40"/>
        </w:rPr>
      </w:pPr>
      <w:r>
        <w:rPr>
          <w:rFonts w:ascii="Museo 100" w:hAnsi="Museo 100"/>
          <w:sz w:val="20"/>
          <w:szCs w:val="40"/>
        </w:rPr>
        <w:t>(28/08</w:t>
      </w:r>
      <w:r w:rsidR="00462B5E" w:rsidRPr="002E41B9">
        <w:rPr>
          <w:rFonts w:ascii="Museo 100" w:hAnsi="Museo 100"/>
          <w:sz w:val="20"/>
          <w:szCs w:val="40"/>
        </w:rPr>
        <w:t>/2014)</w:t>
      </w:r>
    </w:p>
    <w:p w:rsidR="00462B5E" w:rsidRDefault="00462B5E" w:rsidP="00462B5E">
      <w:pPr>
        <w:jc w:val="center"/>
        <w:rPr>
          <w:rFonts w:ascii="Museo 100" w:hAnsi="Museo 100"/>
          <w:b/>
          <w:sz w:val="52"/>
          <w:szCs w:val="40"/>
        </w:rPr>
      </w:pPr>
      <w:proofErr w:type="spellStart"/>
      <w:r w:rsidRPr="002E41B9">
        <w:rPr>
          <w:rFonts w:ascii="Museo 100" w:hAnsi="Museo 100"/>
          <w:b/>
          <w:sz w:val="52"/>
          <w:szCs w:val="40"/>
        </w:rPr>
        <w:t>Q</w:t>
      </w:r>
      <w:r w:rsidR="002623A2">
        <w:rPr>
          <w:rFonts w:ascii="Museo 100" w:hAnsi="Museo 100"/>
          <w:b/>
          <w:sz w:val="52"/>
          <w:szCs w:val="40"/>
        </w:rPr>
        <w:t>uality</w:t>
      </w:r>
      <w:proofErr w:type="spellEnd"/>
      <w:r w:rsidRPr="002E41B9">
        <w:rPr>
          <w:rFonts w:ascii="Museo 100" w:hAnsi="Museo 100"/>
          <w:b/>
          <w:sz w:val="52"/>
          <w:szCs w:val="40"/>
        </w:rPr>
        <w:t>-Manager</w:t>
      </w:r>
    </w:p>
    <w:p w:rsidR="00462B5E" w:rsidRDefault="00462B5E" w:rsidP="00462B5E">
      <w:pPr>
        <w:jc w:val="center"/>
        <w:rPr>
          <w:rFonts w:ascii="Museo 100" w:hAnsi="Museo 100"/>
          <w:sz w:val="18"/>
          <w:szCs w:val="40"/>
        </w:rPr>
      </w:pPr>
      <w:r w:rsidRPr="006F09D3">
        <w:rPr>
          <w:rFonts w:ascii="Museo 100" w:hAnsi="Museo 100"/>
          <w:b/>
          <w:sz w:val="18"/>
          <w:szCs w:val="40"/>
        </w:rPr>
        <w:t>(</w:t>
      </w:r>
      <w:proofErr w:type="gramStart"/>
      <w:r w:rsidRPr="006F09D3">
        <w:rPr>
          <w:rFonts w:ascii="Museo 100" w:hAnsi="Museo 100"/>
          <w:b/>
          <w:sz w:val="18"/>
          <w:szCs w:val="40"/>
        </w:rPr>
        <w:t>versão</w:t>
      </w:r>
      <w:proofErr w:type="gramEnd"/>
      <w:r w:rsidRPr="006F09D3">
        <w:rPr>
          <w:rFonts w:ascii="Museo 100" w:hAnsi="Museo 100"/>
          <w:b/>
          <w:sz w:val="18"/>
          <w:szCs w:val="40"/>
        </w:rPr>
        <w:t xml:space="preserve"> 1.0</w:t>
      </w:r>
      <w:r w:rsidRPr="006F09D3">
        <w:rPr>
          <w:rFonts w:ascii="Museo 100" w:hAnsi="Museo 100"/>
          <w:sz w:val="18"/>
          <w:szCs w:val="40"/>
        </w:rPr>
        <w:t>)</w:t>
      </w:r>
    </w:p>
    <w:p w:rsidR="00462B5E" w:rsidRDefault="00462B5E" w:rsidP="00462B5E">
      <w:pPr>
        <w:jc w:val="center"/>
        <w:rPr>
          <w:rFonts w:ascii="Museo 100" w:hAnsi="Museo 100"/>
          <w:sz w:val="18"/>
          <w:szCs w:val="40"/>
        </w:rPr>
      </w:pPr>
    </w:p>
    <w:p w:rsidR="00462B5E" w:rsidRPr="006F09D3" w:rsidRDefault="00462B5E" w:rsidP="00462B5E">
      <w:pPr>
        <w:jc w:val="center"/>
        <w:rPr>
          <w:rFonts w:ascii="Museo 100" w:hAnsi="Museo 100"/>
          <w:sz w:val="18"/>
          <w:szCs w:val="40"/>
        </w:rPr>
      </w:pPr>
    </w:p>
    <w:p w:rsidR="00462B5E" w:rsidRDefault="00462B5E" w:rsidP="00462B5E">
      <w:pPr>
        <w:jc w:val="center"/>
        <w:rPr>
          <w:rFonts w:ascii="Museo 100" w:hAnsi="Museo 100"/>
          <w:sz w:val="20"/>
          <w:szCs w:val="40"/>
        </w:rPr>
      </w:pPr>
    </w:p>
    <w:p w:rsidR="00462B5E" w:rsidRDefault="00462B5E" w:rsidP="00462B5E">
      <w:pPr>
        <w:jc w:val="center"/>
        <w:rPr>
          <w:rFonts w:ascii="Museo 100" w:hAnsi="Museo 100"/>
          <w:sz w:val="20"/>
          <w:szCs w:val="40"/>
        </w:rPr>
      </w:pPr>
      <w:r>
        <w:rPr>
          <w:noProof/>
          <w:lang w:eastAsia="pt-BR"/>
        </w:rPr>
        <w:drawing>
          <wp:inline distT="0" distB="0" distL="0" distR="0" wp14:anchorId="52700EDB" wp14:editId="2FF6BF3A">
            <wp:extent cx="3743325" cy="1330685"/>
            <wp:effectExtent l="0" t="0" r="0" b="3175"/>
            <wp:docPr id="1" name="Imagem 1" descr="http://www.ifpb.edu.b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pb.edu.br/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4961" cy="1338376"/>
                    </a:xfrm>
                    <a:prstGeom prst="rect">
                      <a:avLst/>
                    </a:prstGeom>
                    <a:noFill/>
                    <a:ln>
                      <a:noFill/>
                    </a:ln>
                  </pic:spPr>
                </pic:pic>
              </a:graphicData>
            </a:graphic>
          </wp:inline>
        </w:drawing>
      </w:r>
    </w:p>
    <w:p w:rsidR="00462B5E" w:rsidRDefault="00462B5E" w:rsidP="00462B5E">
      <w:pPr>
        <w:jc w:val="center"/>
        <w:rPr>
          <w:rFonts w:ascii="Museo 100" w:hAnsi="Museo 100"/>
          <w:sz w:val="20"/>
          <w:szCs w:val="40"/>
        </w:rPr>
      </w:pPr>
    </w:p>
    <w:p w:rsidR="00462B5E" w:rsidRDefault="00462B5E" w:rsidP="00462B5E">
      <w:pPr>
        <w:jc w:val="center"/>
        <w:rPr>
          <w:rFonts w:ascii="Museo 100" w:hAnsi="Museo 100"/>
          <w:sz w:val="20"/>
          <w:szCs w:val="40"/>
        </w:rPr>
      </w:pPr>
    </w:p>
    <w:p w:rsidR="00462B5E" w:rsidRDefault="00462B5E" w:rsidP="00462B5E">
      <w:pPr>
        <w:jc w:val="center"/>
        <w:rPr>
          <w:rFonts w:ascii="Museo 100" w:hAnsi="Museo 100"/>
          <w:sz w:val="20"/>
          <w:szCs w:val="40"/>
        </w:rPr>
      </w:pPr>
    </w:p>
    <w:p w:rsidR="00462B5E" w:rsidRDefault="00462B5E" w:rsidP="00462B5E">
      <w:pPr>
        <w:jc w:val="center"/>
        <w:rPr>
          <w:rFonts w:ascii="Museo 100" w:hAnsi="Museo 100"/>
          <w:sz w:val="20"/>
          <w:szCs w:val="40"/>
        </w:rPr>
      </w:pPr>
    </w:p>
    <w:p w:rsidR="00462B5E" w:rsidRDefault="00462B5E" w:rsidP="00462B5E">
      <w:pPr>
        <w:jc w:val="center"/>
        <w:rPr>
          <w:rFonts w:ascii="Museo 100" w:hAnsi="Museo 100"/>
          <w:sz w:val="20"/>
          <w:szCs w:val="40"/>
        </w:rPr>
      </w:pPr>
    </w:p>
    <w:p w:rsidR="00462B5E" w:rsidRDefault="00462B5E" w:rsidP="00462B5E">
      <w:pPr>
        <w:jc w:val="center"/>
        <w:rPr>
          <w:rFonts w:ascii="Museo 100" w:hAnsi="Museo 100"/>
          <w:sz w:val="20"/>
          <w:szCs w:val="40"/>
        </w:rPr>
      </w:pPr>
    </w:p>
    <w:p w:rsidR="00462B5E" w:rsidRDefault="00462B5E" w:rsidP="00462B5E">
      <w:pPr>
        <w:jc w:val="center"/>
        <w:rPr>
          <w:rFonts w:ascii="Museo 100" w:hAnsi="Museo 100"/>
          <w:sz w:val="20"/>
          <w:szCs w:val="40"/>
        </w:rPr>
      </w:pPr>
    </w:p>
    <w:p w:rsidR="00462B5E" w:rsidRDefault="00462B5E" w:rsidP="00462B5E">
      <w:pPr>
        <w:jc w:val="center"/>
        <w:rPr>
          <w:rFonts w:ascii="Museo 100" w:hAnsi="Museo 100"/>
          <w:sz w:val="20"/>
          <w:szCs w:val="40"/>
        </w:rPr>
      </w:pPr>
    </w:p>
    <w:p w:rsidR="00462B5E" w:rsidRDefault="00462B5E" w:rsidP="00462B5E">
      <w:pPr>
        <w:jc w:val="center"/>
        <w:rPr>
          <w:rFonts w:ascii="Museo 100" w:hAnsi="Museo 100"/>
          <w:sz w:val="20"/>
          <w:szCs w:val="40"/>
        </w:rPr>
      </w:pPr>
    </w:p>
    <w:p w:rsidR="00462B5E" w:rsidRDefault="00462B5E" w:rsidP="00462B5E">
      <w:pPr>
        <w:jc w:val="center"/>
        <w:rPr>
          <w:rFonts w:ascii="Museo 100" w:hAnsi="Museo 100"/>
          <w:sz w:val="20"/>
          <w:szCs w:val="40"/>
        </w:rPr>
      </w:pPr>
    </w:p>
    <w:p w:rsidR="00462B5E" w:rsidRDefault="00462B5E" w:rsidP="00462B5E">
      <w:pPr>
        <w:jc w:val="center"/>
        <w:rPr>
          <w:rFonts w:ascii="Museo 100" w:hAnsi="Museo 100"/>
          <w:sz w:val="20"/>
          <w:szCs w:val="40"/>
        </w:rPr>
      </w:pPr>
    </w:p>
    <w:p w:rsidR="00462B5E" w:rsidRDefault="00462B5E" w:rsidP="00462B5E">
      <w:pPr>
        <w:jc w:val="center"/>
        <w:rPr>
          <w:rFonts w:ascii="Museo 100" w:hAnsi="Museo 100"/>
          <w:sz w:val="20"/>
          <w:szCs w:val="40"/>
        </w:rPr>
      </w:pPr>
    </w:p>
    <w:p w:rsidR="00462B5E" w:rsidRDefault="00462B5E" w:rsidP="00462B5E">
      <w:pPr>
        <w:jc w:val="center"/>
        <w:rPr>
          <w:rFonts w:ascii="Museo 100" w:hAnsi="Museo 100"/>
          <w:sz w:val="20"/>
          <w:szCs w:val="40"/>
        </w:rPr>
      </w:pPr>
    </w:p>
    <w:p w:rsidR="00462B5E" w:rsidRDefault="00462B5E" w:rsidP="00462B5E">
      <w:pPr>
        <w:jc w:val="right"/>
        <w:rPr>
          <w:rFonts w:ascii="Museo 100" w:hAnsi="Museo 100"/>
          <w:sz w:val="20"/>
          <w:szCs w:val="40"/>
        </w:rPr>
      </w:pPr>
      <w:r>
        <w:rPr>
          <w:rFonts w:ascii="Museo 100" w:hAnsi="Museo 100"/>
          <w:sz w:val="20"/>
          <w:szCs w:val="40"/>
        </w:rPr>
        <w:tab/>
      </w:r>
      <w:r w:rsidRPr="002623A2">
        <w:rPr>
          <w:rFonts w:ascii="Museo 500" w:hAnsi="Museo 500"/>
          <w:sz w:val="20"/>
          <w:szCs w:val="40"/>
        </w:rPr>
        <w:t>Emanuel Guimarães</w:t>
      </w:r>
      <w:r>
        <w:rPr>
          <w:rFonts w:ascii="Museo 100" w:hAnsi="Museo 100"/>
          <w:sz w:val="20"/>
          <w:szCs w:val="40"/>
        </w:rPr>
        <w:t xml:space="preserve"> – emanuelguimares23@gmail.com</w:t>
      </w:r>
    </w:p>
    <w:p w:rsidR="00462B5E" w:rsidRDefault="00462B5E" w:rsidP="00462B5E">
      <w:pPr>
        <w:jc w:val="right"/>
        <w:rPr>
          <w:rFonts w:ascii="Museo 100" w:hAnsi="Museo 100"/>
          <w:sz w:val="20"/>
          <w:szCs w:val="40"/>
        </w:rPr>
      </w:pPr>
      <w:r>
        <w:rPr>
          <w:rFonts w:ascii="Museo 100" w:hAnsi="Museo 100"/>
          <w:sz w:val="20"/>
          <w:szCs w:val="40"/>
        </w:rPr>
        <w:tab/>
      </w:r>
      <w:r>
        <w:rPr>
          <w:rFonts w:ascii="Museo 100" w:hAnsi="Museo 100"/>
          <w:sz w:val="20"/>
          <w:szCs w:val="40"/>
        </w:rPr>
        <w:tab/>
      </w:r>
      <w:r w:rsidRPr="002623A2">
        <w:rPr>
          <w:rFonts w:ascii="Museo 100" w:hAnsi="Museo 100"/>
          <w:b/>
          <w:sz w:val="20"/>
          <w:szCs w:val="40"/>
        </w:rPr>
        <w:t xml:space="preserve">  </w:t>
      </w:r>
      <w:r w:rsidRPr="002623A2">
        <w:rPr>
          <w:rFonts w:ascii="Museo 500" w:hAnsi="Museo 500"/>
          <w:b/>
          <w:sz w:val="20"/>
          <w:szCs w:val="40"/>
        </w:rPr>
        <w:t xml:space="preserve">Eri </w:t>
      </w:r>
      <w:proofErr w:type="spellStart"/>
      <w:r w:rsidRPr="002623A2">
        <w:rPr>
          <w:rFonts w:ascii="Museo 500" w:hAnsi="Museo 500"/>
          <w:b/>
          <w:sz w:val="20"/>
          <w:szCs w:val="40"/>
        </w:rPr>
        <w:t>Jonhson</w:t>
      </w:r>
      <w:proofErr w:type="spellEnd"/>
      <w:r w:rsidRPr="002623A2">
        <w:rPr>
          <w:rFonts w:ascii="Museo 100" w:hAnsi="Museo 100"/>
          <w:b/>
          <w:sz w:val="20"/>
          <w:szCs w:val="40"/>
        </w:rPr>
        <w:t xml:space="preserve"> </w:t>
      </w:r>
      <w:r>
        <w:rPr>
          <w:rFonts w:ascii="Museo 100" w:hAnsi="Museo 100"/>
          <w:sz w:val="20"/>
          <w:szCs w:val="40"/>
        </w:rPr>
        <w:t xml:space="preserve">– </w:t>
      </w:r>
      <w:r w:rsidRPr="009873C2">
        <w:rPr>
          <w:rFonts w:ascii="Museo 100" w:hAnsi="Museo 100"/>
          <w:sz w:val="20"/>
          <w:szCs w:val="40"/>
        </w:rPr>
        <w:t>erijonhson.os@gmail.com</w:t>
      </w:r>
    </w:p>
    <w:p w:rsidR="00462B5E" w:rsidRDefault="00462B5E" w:rsidP="00462B5E">
      <w:pPr>
        <w:jc w:val="right"/>
        <w:rPr>
          <w:rFonts w:ascii="Museo 100" w:hAnsi="Museo 100"/>
          <w:sz w:val="20"/>
          <w:szCs w:val="40"/>
        </w:rPr>
      </w:pPr>
      <w:r w:rsidRPr="002623A2">
        <w:rPr>
          <w:rFonts w:ascii="Museo 500" w:hAnsi="Museo 500"/>
          <w:sz w:val="20"/>
          <w:szCs w:val="40"/>
        </w:rPr>
        <w:t>Felipe Nascimento</w:t>
      </w:r>
      <w:r>
        <w:rPr>
          <w:rFonts w:ascii="Museo 100" w:hAnsi="Museo 100"/>
          <w:sz w:val="20"/>
          <w:szCs w:val="40"/>
        </w:rPr>
        <w:t xml:space="preserve"> – felipe_nsousa@outlook.com</w:t>
      </w:r>
    </w:p>
    <w:p w:rsidR="00462B5E" w:rsidRDefault="00462B5E" w:rsidP="00462B5E">
      <w:pPr>
        <w:jc w:val="right"/>
        <w:rPr>
          <w:rFonts w:ascii="Museo 100" w:hAnsi="Museo 100"/>
          <w:sz w:val="20"/>
          <w:szCs w:val="40"/>
        </w:rPr>
      </w:pPr>
      <w:r w:rsidRPr="002623A2">
        <w:rPr>
          <w:rFonts w:ascii="Museo 500" w:hAnsi="Museo 500"/>
          <w:sz w:val="20"/>
          <w:szCs w:val="40"/>
        </w:rPr>
        <w:t>Ivanildo Terceiro</w:t>
      </w:r>
      <w:r>
        <w:rPr>
          <w:rFonts w:ascii="Museo 100" w:hAnsi="Museo 100"/>
          <w:sz w:val="20"/>
          <w:szCs w:val="40"/>
        </w:rPr>
        <w:t xml:space="preserve"> – </w:t>
      </w:r>
      <w:r w:rsidRPr="002423A6">
        <w:rPr>
          <w:rFonts w:ascii="Museo 100" w:hAnsi="Museo 100"/>
          <w:sz w:val="20"/>
          <w:szCs w:val="40"/>
        </w:rPr>
        <w:t>iterceiro@epl.org.br</w:t>
      </w:r>
    </w:p>
    <w:p w:rsidR="00AC2B76" w:rsidRPr="008D3B07" w:rsidRDefault="002623A2" w:rsidP="008D3B07">
      <w:pPr>
        <w:pStyle w:val="Ttulo1"/>
        <w:spacing w:line="360" w:lineRule="auto"/>
        <w:jc w:val="both"/>
        <w:rPr>
          <w:b/>
          <w:sz w:val="36"/>
        </w:rPr>
      </w:pPr>
      <w:r w:rsidRPr="0018285D">
        <w:rPr>
          <w:b/>
          <w:sz w:val="36"/>
        </w:rPr>
        <w:lastRenderedPageBreak/>
        <w:t>Objetivo</w:t>
      </w:r>
    </w:p>
    <w:p w:rsidR="002623A2" w:rsidRPr="00BE717E" w:rsidRDefault="00462B5E" w:rsidP="0018285D">
      <w:pPr>
        <w:spacing w:line="360" w:lineRule="auto"/>
        <w:ind w:firstLine="360"/>
        <w:jc w:val="both"/>
        <w:rPr>
          <w:rFonts w:ascii="Museo 100" w:hAnsi="Museo 100"/>
          <w:sz w:val="24"/>
          <w:szCs w:val="24"/>
        </w:rPr>
      </w:pPr>
      <w:r>
        <w:rPr>
          <w:rFonts w:ascii="Museo 100" w:hAnsi="Museo 100"/>
          <w:sz w:val="24"/>
          <w:szCs w:val="24"/>
        </w:rPr>
        <w:t>Desen</w:t>
      </w:r>
      <w:r w:rsidR="00BE717E">
        <w:rPr>
          <w:rFonts w:ascii="Museo 100" w:hAnsi="Museo 100"/>
          <w:sz w:val="24"/>
          <w:szCs w:val="24"/>
        </w:rPr>
        <w:t>volver</w:t>
      </w:r>
      <w:r>
        <w:rPr>
          <w:rFonts w:ascii="Museo 100" w:hAnsi="Museo 100"/>
          <w:sz w:val="24"/>
          <w:szCs w:val="24"/>
        </w:rPr>
        <w:t xml:space="preserve"> e </w:t>
      </w:r>
      <w:r w:rsidR="00BE717E">
        <w:rPr>
          <w:rFonts w:ascii="Museo 100" w:hAnsi="Museo 100"/>
          <w:sz w:val="24"/>
          <w:szCs w:val="24"/>
        </w:rPr>
        <w:t>implementar</w:t>
      </w:r>
      <w:r>
        <w:rPr>
          <w:rFonts w:ascii="Museo 100" w:hAnsi="Museo 100"/>
          <w:sz w:val="24"/>
          <w:szCs w:val="24"/>
        </w:rPr>
        <w:t xml:space="preserve"> uma aplicação de gestão para a coordenação de pesquisa e extensão do </w:t>
      </w:r>
      <w:r>
        <w:rPr>
          <w:rFonts w:ascii="Museo 100" w:hAnsi="Museo 100"/>
          <w:i/>
          <w:sz w:val="24"/>
          <w:szCs w:val="24"/>
        </w:rPr>
        <w:t xml:space="preserve">campus </w:t>
      </w:r>
      <w:r>
        <w:rPr>
          <w:rFonts w:ascii="Museo 100" w:hAnsi="Museo 100"/>
          <w:sz w:val="24"/>
          <w:szCs w:val="24"/>
        </w:rPr>
        <w:t>Campina Grande do Instituto Federal da Paraíba.</w:t>
      </w:r>
    </w:p>
    <w:p w:rsidR="00AC2B76" w:rsidRPr="008D3B07" w:rsidRDefault="007048E6" w:rsidP="008D3B07">
      <w:pPr>
        <w:pStyle w:val="Ttulo1"/>
        <w:spacing w:line="360" w:lineRule="auto"/>
        <w:rPr>
          <w:b/>
          <w:sz w:val="36"/>
        </w:rPr>
      </w:pPr>
      <w:r w:rsidRPr="0018285D">
        <w:rPr>
          <w:b/>
          <w:sz w:val="36"/>
        </w:rPr>
        <w:t>Descrição</w:t>
      </w:r>
    </w:p>
    <w:p w:rsidR="00E06C83" w:rsidRDefault="00AC2B76" w:rsidP="0018285D">
      <w:pPr>
        <w:spacing w:line="360" w:lineRule="auto"/>
        <w:ind w:firstLine="360"/>
        <w:jc w:val="both"/>
        <w:rPr>
          <w:rFonts w:ascii="Museo 100" w:hAnsi="Museo 100"/>
          <w:sz w:val="24"/>
          <w:szCs w:val="24"/>
        </w:rPr>
      </w:pPr>
      <w:r>
        <w:rPr>
          <w:rFonts w:ascii="Museo 100" w:hAnsi="Museo 100"/>
          <w:sz w:val="24"/>
          <w:szCs w:val="24"/>
        </w:rPr>
        <w:t>E</w:t>
      </w:r>
      <w:r w:rsidR="00CC33BA">
        <w:rPr>
          <w:rFonts w:ascii="Museo 100" w:hAnsi="Museo 100"/>
          <w:sz w:val="24"/>
          <w:szCs w:val="24"/>
        </w:rPr>
        <w:t xml:space="preserve">sta aplicação irá automatizar as tarefas burocráticas da coordenação de pesquisa e </w:t>
      </w:r>
      <w:r w:rsidR="00E06C83">
        <w:rPr>
          <w:rFonts w:ascii="Museo 100" w:hAnsi="Museo 100"/>
          <w:sz w:val="24"/>
          <w:szCs w:val="24"/>
        </w:rPr>
        <w:t xml:space="preserve">extensão do </w:t>
      </w:r>
      <w:r w:rsidR="00E06C83">
        <w:rPr>
          <w:rFonts w:ascii="Museo 100" w:hAnsi="Museo 100"/>
          <w:i/>
          <w:sz w:val="24"/>
          <w:szCs w:val="24"/>
        </w:rPr>
        <w:t xml:space="preserve">campus </w:t>
      </w:r>
      <w:r w:rsidR="00E06C83" w:rsidRPr="00E06C83">
        <w:rPr>
          <w:rFonts w:ascii="Museo 100" w:hAnsi="Museo 100"/>
          <w:sz w:val="24"/>
          <w:szCs w:val="24"/>
        </w:rPr>
        <w:t>Campina</w:t>
      </w:r>
      <w:r w:rsidR="00E06C83">
        <w:rPr>
          <w:rFonts w:ascii="Museo 100" w:hAnsi="Museo 100"/>
          <w:sz w:val="24"/>
          <w:szCs w:val="24"/>
        </w:rPr>
        <w:t xml:space="preserve"> Grande do Instituto Federal da Paraíba. A aplicação terá uma interface para d</w:t>
      </w:r>
      <w:r w:rsidR="003E623B">
        <w:rPr>
          <w:rFonts w:ascii="Museo 100" w:hAnsi="Museo 100"/>
          <w:sz w:val="24"/>
          <w:szCs w:val="24"/>
        </w:rPr>
        <w:t xml:space="preserve">ispositivos móveis </w:t>
      </w:r>
      <w:proofErr w:type="spellStart"/>
      <w:r w:rsidR="003E623B">
        <w:rPr>
          <w:rFonts w:ascii="Museo 100" w:hAnsi="Museo 100"/>
          <w:sz w:val="24"/>
          <w:szCs w:val="24"/>
        </w:rPr>
        <w:t>Android</w:t>
      </w:r>
      <w:proofErr w:type="spellEnd"/>
      <w:r w:rsidR="003E623B">
        <w:rPr>
          <w:rFonts w:ascii="Museo 100" w:hAnsi="Museo 100"/>
          <w:sz w:val="24"/>
          <w:szCs w:val="24"/>
        </w:rPr>
        <w:t xml:space="preserve"> e uma interface web, com ambos tendo a capacidade de se comunicar com um banco de dados remoto. </w:t>
      </w:r>
    </w:p>
    <w:p w:rsidR="00AB4D66" w:rsidRPr="00BE717E" w:rsidRDefault="00AB4D66" w:rsidP="0018285D">
      <w:pPr>
        <w:spacing w:line="360" w:lineRule="auto"/>
        <w:ind w:firstLine="360"/>
        <w:jc w:val="both"/>
        <w:rPr>
          <w:rFonts w:ascii="Museo 100" w:hAnsi="Museo 100"/>
          <w:sz w:val="24"/>
          <w:szCs w:val="24"/>
        </w:rPr>
      </w:pPr>
      <w:r>
        <w:rPr>
          <w:rFonts w:ascii="Museo 100" w:hAnsi="Museo 100"/>
          <w:sz w:val="24"/>
          <w:szCs w:val="24"/>
        </w:rPr>
        <w:t xml:space="preserve">Tem como principais funções as ações que o coordenador </w:t>
      </w:r>
      <w:r w:rsidR="00251DB6">
        <w:rPr>
          <w:rFonts w:ascii="Museo 100" w:hAnsi="Museo 100"/>
          <w:sz w:val="24"/>
          <w:szCs w:val="24"/>
        </w:rPr>
        <w:t>realiza hodiernamente de forma</w:t>
      </w:r>
      <w:r>
        <w:rPr>
          <w:rFonts w:ascii="Museo 100" w:hAnsi="Museo 100"/>
          <w:sz w:val="24"/>
          <w:szCs w:val="24"/>
        </w:rPr>
        <w:t xml:space="preserve"> </w:t>
      </w:r>
      <w:r w:rsidR="00251DB6">
        <w:rPr>
          <w:rFonts w:ascii="Museo 100" w:hAnsi="Museo 100"/>
          <w:sz w:val="24"/>
          <w:szCs w:val="24"/>
        </w:rPr>
        <w:t xml:space="preserve">manual e laboriosa. </w:t>
      </w:r>
    </w:p>
    <w:p w:rsidR="00381A86" w:rsidRPr="0018285D" w:rsidRDefault="007B1593" w:rsidP="0018285D">
      <w:pPr>
        <w:pStyle w:val="Ttulo1"/>
        <w:spacing w:line="360" w:lineRule="auto"/>
        <w:rPr>
          <w:b/>
          <w:sz w:val="36"/>
        </w:rPr>
      </w:pPr>
      <w:r w:rsidRPr="0018285D">
        <w:rPr>
          <w:b/>
          <w:sz w:val="36"/>
        </w:rPr>
        <w:t>Requisitos Funcionais</w:t>
      </w:r>
    </w:p>
    <w:p w:rsidR="00BC7B09" w:rsidRPr="00BC7B09" w:rsidRDefault="00381A86" w:rsidP="006539D3">
      <w:pPr>
        <w:pStyle w:val="PargrafodaLista"/>
        <w:numPr>
          <w:ilvl w:val="0"/>
          <w:numId w:val="2"/>
        </w:numPr>
        <w:spacing w:line="360" w:lineRule="auto"/>
        <w:jc w:val="both"/>
        <w:rPr>
          <w:rFonts w:ascii="Museo 100" w:hAnsi="Museo 100"/>
          <w:sz w:val="24"/>
          <w:szCs w:val="24"/>
        </w:rPr>
      </w:pPr>
      <w:proofErr w:type="gramStart"/>
      <w:r>
        <w:rPr>
          <w:rFonts w:ascii="Museo 100" w:hAnsi="Museo 100"/>
          <w:b/>
          <w:sz w:val="24"/>
          <w:szCs w:val="24"/>
        </w:rPr>
        <w:t>o</w:t>
      </w:r>
      <w:proofErr w:type="gramEnd"/>
      <w:r>
        <w:rPr>
          <w:rFonts w:ascii="Museo 100" w:hAnsi="Museo 100"/>
          <w:b/>
          <w:sz w:val="24"/>
          <w:szCs w:val="24"/>
        </w:rPr>
        <w:t xml:space="preserve"> </w:t>
      </w:r>
      <w:r w:rsidR="00AB4D66">
        <w:rPr>
          <w:rFonts w:ascii="Museo 100" w:hAnsi="Museo 100"/>
          <w:b/>
          <w:sz w:val="24"/>
          <w:szCs w:val="24"/>
        </w:rPr>
        <w:t>coordenador</w:t>
      </w:r>
      <w:r>
        <w:rPr>
          <w:rFonts w:ascii="Museo 100" w:hAnsi="Museo 100"/>
          <w:b/>
          <w:sz w:val="24"/>
          <w:szCs w:val="24"/>
        </w:rPr>
        <w:t xml:space="preserve"> deve ser capaz de se comunicar com os envolvidos em projeto</w:t>
      </w:r>
      <w:r>
        <w:rPr>
          <w:rFonts w:ascii="Museo 100" w:hAnsi="Museo 100"/>
          <w:sz w:val="24"/>
          <w:szCs w:val="24"/>
        </w:rPr>
        <w:t xml:space="preserve">: É necessário que o </w:t>
      </w:r>
      <w:r w:rsidR="00AB4D66">
        <w:rPr>
          <w:rFonts w:ascii="Museo 100" w:hAnsi="Museo 100"/>
          <w:sz w:val="24"/>
          <w:szCs w:val="24"/>
        </w:rPr>
        <w:t>coordenador</w:t>
      </w:r>
      <w:r>
        <w:rPr>
          <w:rFonts w:ascii="Museo 100" w:hAnsi="Museo 100"/>
          <w:sz w:val="24"/>
          <w:szCs w:val="24"/>
        </w:rPr>
        <w:t xml:space="preserve"> possa ser capaz de enviar alertas para prazos de relatórios, aprovação de bolsas, etc. </w:t>
      </w:r>
    </w:p>
    <w:p w:rsidR="00381A86" w:rsidRDefault="00BC7B09" w:rsidP="006539D3">
      <w:pPr>
        <w:pStyle w:val="PargrafodaLista"/>
        <w:numPr>
          <w:ilvl w:val="0"/>
          <w:numId w:val="2"/>
        </w:numPr>
        <w:spacing w:line="360" w:lineRule="auto"/>
        <w:jc w:val="both"/>
        <w:rPr>
          <w:rFonts w:ascii="Museo 100" w:hAnsi="Museo 100"/>
          <w:sz w:val="24"/>
          <w:szCs w:val="24"/>
        </w:rPr>
      </w:pPr>
      <w:proofErr w:type="gramStart"/>
      <w:r w:rsidRPr="00CF7E37">
        <w:rPr>
          <w:rFonts w:ascii="Museo 100" w:hAnsi="Museo 100"/>
          <w:b/>
          <w:sz w:val="24"/>
          <w:szCs w:val="24"/>
        </w:rPr>
        <w:t>o</w:t>
      </w:r>
      <w:proofErr w:type="gramEnd"/>
      <w:r w:rsidRPr="00CF7E37">
        <w:rPr>
          <w:rFonts w:ascii="Museo 100" w:hAnsi="Museo 100"/>
          <w:b/>
          <w:sz w:val="24"/>
          <w:szCs w:val="24"/>
        </w:rPr>
        <w:t xml:space="preserve"> </w:t>
      </w:r>
      <w:r w:rsidR="00AB4D66">
        <w:rPr>
          <w:rFonts w:ascii="Museo 100" w:hAnsi="Museo 100"/>
          <w:b/>
          <w:sz w:val="24"/>
          <w:szCs w:val="24"/>
        </w:rPr>
        <w:t>coordenador</w:t>
      </w:r>
      <w:r w:rsidRPr="00CF7E37">
        <w:rPr>
          <w:rFonts w:ascii="Museo 100" w:hAnsi="Museo 100"/>
          <w:b/>
          <w:sz w:val="24"/>
          <w:szCs w:val="24"/>
        </w:rPr>
        <w:t xml:space="preserve"> deve ser capaz de cadastrar e manipular entidades</w:t>
      </w:r>
      <w:r w:rsidR="00CF7E37" w:rsidRPr="00CF7E37">
        <w:rPr>
          <w:rFonts w:ascii="Museo 100" w:hAnsi="Museo 100"/>
          <w:b/>
          <w:sz w:val="24"/>
          <w:szCs w:val="24"/>
        </w:rPr>
        <w:t xml:space="preserve"> pré-estabelecidas</w:t>
      </w:r>
      <w:r w:rsidR="00E65669">
        <w:rPr>
          <w:rFonts w:ascii="Museo 100" w:hAnsi="Museo 100"/>
          <w:sz w:val="24"/>
          <w:szCs w:val="24"/>
        </w:rPr>
        <w:t xml:space="preserve">: </w:t>
      </w:r>
      <w:r w:rsidR="00E65669" w:rsidRPr="3AADF6A0">
        <w:rPr>
          <w:rFonts w:ascii="Museo 100" w:eastAsia="Museo 100" w:hAnsi="Museo 100" w:cs="Museo 100"/>
          <w:sz w:val="24"/>
          <w:szCs w:val="24"/>
        </w:rPr>
        <w:t xml:space="preserve">as entidades devem poder ser manualmente adicionadas, excluídas de acordo com a conveniência do </w:t>
      </w:r>
      <w:r w:rsidR="00AB4D66">
        <w:rPr>
          <w:rFonts w:ascii="Museo 100" w:eastAsia="Museo 100" w:hAnsi="Museo 100" w:cs="Museo 100"/>
          <w:sz w:val="24"/>
          <w:szCs w:val="24"/>
        </w:rPr>
        <w:t>coordenador</w:t>
      </w:r>
    </w:p>
    <w:p w:rsidR="00796970" w:rsidRPr="004E7506" w:rsidRDefault="00CF7E37" w:rsidP="006539D3">
      <w:pPr>
        <w:pStyle w:val="PargrafodaLista"/>
        <w:numPr>
          <w:ilvl w:val="0"/>
          <w:numId w:val="2"/>
        </w:numPr>
        <w:spacing w:line="360" w:lineRule="auto"/>
        <w:jc w:val="both"/>
        <w:rPr>
          <w:rFonts w:ascii="Museo 100" w:hAnsi="Museo 100"/>
          <w:sz w:val="24"/>
          <w:szCs w:val="24"/>
        </w:rPr>
      </w:pPr>
      <w:proofErr w:type="gramStart"/>
      <w:r>
        <w:rPr>
          <w:rFonts w:ascii="Museo 100" w:hAnsi="Museo 100"/>
          <w:b/>
          <w:sz w:val="24"/>
          <w:szCs w:val="24"/>
        </w:rPr>
        <w:t>as</w:t>
      </w:r>
      <w:proofErr w:type="gramEnd"/>
      <w:r>
        <w:rPr>
          <w:rFonts w:ascii="Museo 100" w:hAnsi="Museo 100"/>
          <w:b/>
          <w:sz w:val="24"/>
          <w:szCs w:val="24"/>
        </w:rPr>
        <w:t xml:space="preserve"> entidades deverão obedecer restrições de integridade na sua implementação</w:t>
      </w:r>
      <w:r w:rsidRPr="00CF7E37">
        <w:rPr>
          <w:rFonts w:ascii="Museo 100" w:hAnsi="Museo 100"/>
          <w:sz w:val="24"/>
          <w:szCs w:val="24"/>
        </w:rPr>
        <w:t>:</w:t>
      </w:r>
      <w:r>
        <w:rPr>
          <w:rFonts w:ascii="Museo 100" w:hAnsi="Museo 100"/>
          <w:sz w:val="24"/>
          <w:szCs w:val="24"/>
        </w:rPr>
        <w:t xml:space="preserve"> Por ex</w:t>
      </w:r>
      <w:r w:rsidR="00796970">
        <w:rPr>
          <w:rFonts w:ascii="Museo 100" w:hAnsi="Museo 100"/>
          <w:sz w:val="24"/>
          <w:szCs w:val="24"/>
        </w:rPr>
        <w:t>emplo, não poderá ser permitido criar um Projeto antes de termos um Edital;</w:t>
      </w:r>
    </w:p>
    <w:p w:rsidR="00381A86" w:rsidRPr="00BC7B09" w:rsidRDefault="00381A86" w:rsidP="006539D3">
      <w:pPr>
        <w:pStyle w:val="PargrafodaLista"/>
        <w:numPr>
          <w:ilvl w:val="0"/>
          <w:numId w:val="2"/>
        </w:numPr>
        <w:spacing w:line="360" w:lineRule="auto"/>
        <w:jc w:val="both"/>
        <w:rPr>
          <w:rFonts w:ascii="Museo 100" w:hAnsi="Museo 100"/>
          <w:sz w:val="24"/>
          <w:szCs w:val="24"/>
        </w:rPr>
      </w:pPr>
      <w:proofErr w:type="gramStart"/>
      <w:r w:rsidRPr="00FD572A">
        <w:rPr>
          <w:rFonts w:ascii="Museo 100" w:hAnsi="Museo 100"/>
          <w:b/>
          <w:sz w:val="24"/>
          <w:szCs w:val="24"/>
        </w:rPr>
        <w:t>mostrar</w:t>
      </w:r>
      <w:proofErr w:type="gramEnd"/>
      <w:r w:rsidRPr="00FD572A">
        <w:rPr>
          <w:rFonts w:ascii="Museo 100" w:hAnsi="Museo 100"/>
          <w:b/>
          <w:sz w:val="24"/>
          <w:szCs w:val="24"/>
        </w:rPr>
        <w:t xml:space="preserve"> dados estatísticos: </w:t>
      </w:r>
      <w:r w:rsidRPr="00FD572A">
        <w:rPr>
          <w:rFonts w:ascii="Museo 100" w:hAnsi="Museo 100"/>
          <w:sz w:val="24"/>
          <w:szCs w:val="24"/>
        </w:rPr>
        <w:t>esta funcionalidade permitirá analisar os resultados operacionais de um projeto</w:t>
      </w:r>
      <w:r>
        <w:rPr>
          <w:rFonts w:ascii="Museo 100" w:hAnsi="Museo 100"/>
          <w:sz w:val="24"/>
          <w:szCs w:val="24"/>
        </w:rPr>
        <w:t xml:space="preserve">, como quanto recebeu em bolsas, se está entregando os relatórios em dia, etc. Não obstante deverá permitir que seja possível criar um </w:t>
      </w:r>
      <w:r>
        <w:rPr>
          <w:rFonts w:ascii="Museo 100" w:hAnsi="Museo 100"/>
          <w:i/>
          <w:sz w:val="24"/>
          <w:szCs w:val="24"/>
        </w:rPr>
        <w:t xml:space="preserve">big </w:t>
      </w:r>
      <w:r w:rsidR="0081404A">
        <w:rPr>
          <w:rFonts w:ascii="Museo 100" w:hAnsi="Museo 100"/>
          <w:i/>
          <w:sz w:val="24"/>
          <w:szCs w:val="24"/>
        </w:rPr>
        <w:t xml:space="preserve">picture </w:t>
      </w:r>
      <w:r w:rsidR="0081404A">
        <w:rPr>
          <w:rFonts w:ascii="Museo 100" w:hAnsi="Museo 100"/>
          <w:sz w:val="24"/>
          <w:szCs w:val="24"/>
        </w:rPr>
        <w:t>da</w:t>
      </w:r>
      <w:r>
        <w:rPr>
          <w:rFonts w:ascii="Museo 100" w:hAnsi="Museo 100"/>
          <w:sz w:val="24"/>
          <w:szCs w:val="24"/>
        </w:rPr>
        <w:t xml:space="preserve"> gestão. </w:t>
      </w:r>
    </w:p>
    <w:p w:rsidR="007B1593" w:rsidRDefault="00381A86" w:rsidP="006539D3">
      <w:pPr>
        <w:pStyle w:val="PargrafodaLista"/>
        <w:numPr>
          <w:ilvl w:val="0"/>
          <w:numId w:val="2"/>
        </w:numPr>
        <w:spacing w:line="360" w:lineRule="auto"/>
        <w:jc w:val="both"/>
        <w:rPr>
          <w:rFonts w:ascii="Museo 100" w:hAnsi="Museo 100"/>
          <w:sz w:val="24"/>
          <w:szCs w:val="24"/>
        </w:rPr>
      </w:pPr>
      <w:proofErr w:type="gramStart"/>
      <w:r w:rsidRPr="00940D6A">
        <w:rPr>
          <w:rFonts w:ascii="Museo 100" w:hAnsi="Museo 100"/>
          <w:b/>
          <w:sz w:val="24"/>
          <w:szCs w:val="24"/>
        </w:rPr>
        <w:t>deverá</w:t>
      </w:r>
      <w:proofErr w:type="gramEnd"/>
      <w:r w:rsidRPr="00940D6A">
        <w:rPr>
          <w:rFonts w:ascii="Museo 100" w:hAnsi="Museo 100"/>
          <w:b/>
          <w:sz w:val="24"/>
          <w:szCs w:val="24"/>
        </w:rPr>
        <w:t xml:space="preserve"> ter interfaces acessíveis para o usuário final: </w:t>
      </w:r>
      <w:r w:rsidRPr="00940D6A">
        <w:rPr>
          <w:rFonts w:ascii="Museo 100" w:hAnsi="Museo 100"/>
          <w:sz w:val="24"/>
          <w:szCs w:val="24"/>
        </w:rPr>
        <w:t xml:space="preserve">E isto significa que vamos ter que ter mais de uma interface. Dado que o </w:t>
      </w:r>
      <w:r w:rsidR="00AB4D66">
        <w:rPr>
          <w:rFonts w:ascii="Museo 100" w:hAnsi="Museo 100"/>
          <w:sz w:val="24"/>
          <w:szCs w:val="24"/>
        </w:rPr>
        <w:t>coordenador</w:t>
      </w:r>
      <w:r w:rsidRPr="00940D6A">
        <w:rPr>
          <w:rFonts w:ascii="Museo 100" w:hAnsi="Museo 100"/>
          <w:sz w:val="24"/>
          <w:szCs w:val="24"/>
        </w:rPr>
        <w:t xml:space="preserve">, o discente e o docente deverão lidar com níveis diferentes de abstração. </w:t>
      </w:r>
    </w:p>
    <w:p w:rsidR="00983134" w:rsidRPr="0018285D" w:rsidRDefault="000F1321" w:rsidP="006539D3">
      <w:pPr>
        <w:pStyle w:val="PargrafodaLista"/>
        <w:numPr>
          <w:ilvl w:val="0"/>
          <w:numId w:val="2"/>
        </w:numPr>
        <w:spacing w:line="360" w:lineRule="auto"/>
        <w:jc w:val="both"/>
        <w:rPr>
          <w:rFonts w:ascii="Museo 100" w:hAnsi="Museo 100"/>
          <w:b/>
          <w:sz w:val="24"/>
        </w:rPr>
      </w:pPr>
      <w:proofErr w:type="gramStart"/>
      <w:r w:rsidRPr="001137EB">
        <w:rPr>
          <w:rFonts w:ascii="Museo 100" w:hAnsi="Museo 100"/>
          <w:b/>
          <w:sz w:val="24"/>
        </w:rPr>
        <w:t>conter</w:t>
      </w:r>
      <w:proofErr w:type="gramEnd"/>
      <w:r w:rsidRPr="001137EB">
        <w:rPr>
          <w:rFonts w:ascii="Museo 100" w:hAnsi="Museo 100"/>
          <w:b/>
          <w:sz w:val="24"/>
        </w:rPr>
        <w:t xml:space="preserve"> interfaces para dispositivos móveis, Web e domésticos</w:t>
      </w:r>
      <w:r>
        <w:rPr>
          <w:rFonts w:ascii="Museo 100" w:hAnsi="Museo 100"/>
          <w:b/>
          <w:sz w:val="24"/>
        </w:rPr>
        <w:t xml:space="preserve">: </w:t>
      </w:r>
      <w:r>
        <w:rPr>
          <w:rFonts w:ascii="Museo 100" w:hAnsi="Museo 100"/>
          <w:sz w:val="24"/>
        </w:rPr>
        <w:t xml:space="preserve">Todas as interfaces devem estar ligadas a uma única base de dados; </w:t>
      </w:r>
    </w:p>
    <w:p w:rsidR="0018285D" w:rsidRPr="008D3B07" w:rsidRDefault="00802FC5" w:rsidP="0018285D">
      <w:pPr>
        <w:pStyle w:val="Ttulo1"/>
        <w:spacing w:line="360" w:lineRule="auto"/>
        <w:rPr>
          <w:b/>
          <w:sz w:val="36"/>
        </w:rPr>
      </w:pPr>
      <w:r w:rsidRPr="0018285D">
        <w:rPr>
          <w:b/>
          <w:sz w:val="36"/>
        </w:rPr>
        <w:t>Requisitos Não-Funcionais</w:t>
      </w:r>
    </w:p>
    <w:p w:rsidR="009333A0" w:rsidRPr="00984E55" w:rsidRDefault="009333A0" w:rsidP="006539D3">
      <w:pPr>
        <w:pStyle w:val="PargrafodaLista"/>
        <w:numPr>
          <w:ilvl w:val="0"/>
          <w:numId w:val="3"/>
        </w:numPr>
        <w:spacing w:line="360" w:lineRule="auto"/>
      </w:pPr>
      <w:proofErr w:type="gramStart"/>
      <w:r>
        <w:rPr>
          <w:rFonts w:ascii="Museo 100" w:hAnsi="Museo 100"/>
          <w:b/>
          <w:sz w:val="24"/>
        </w:rPr>
        <w:t>encriptação</w:t>
      </w:r>
      <w:proofErr w:type="gramEnd"/>
      <w:r>
        <w:rPr>
          <w:rFonts w:ascii="Museo 100" w:hAnsi="Museo 100"/>
          <w:b/>
          <w:sz w:val="24"/>
        </w:rPr>
        <w:t xml:space="preserve"> de dados</w:t>
      </w:r>
      <w:r w:rsidRPr="009333A0">
        <w:rPr>
          <w:rFonts w:ascii="Museo 100" w:hAnsi="Museo 100"/>
          <w:b/>
          <w:sz w:val="24"/>
        </w:rPr>
        <w:t xml:space="preserve">: </w:t>
      </w:r>
      <w:r>
        <w:rPr>
          <w:rFonts w:ascii="Museo 100" w:hAnsi="Museo 100"/>
          <w:sz w:val="24"/>
        </w:rPr>
        <w:t xml:space="preserve">Senhas e dados bancários deverão estar </w:t>
      </w:r>
      <w:proofErr w:type="spellStart"/>
      <w:r>
        <w:rPr>
          <w:rFonts w:ascii="Museo 100" w:hAnsi="Museo 100"/>
          <w:sz w:val="24"/>
        </w:rPr>
        <w:t>encriptados</w:t>
      </w:r>
      <w:proofErr w:type="spellEnd"/>
      <w:r>
        <w:rPr>
          <w:rFonts w:ascii="Museo 100" w:hAnsi="Museo 100"/>
          <w:sz w:val="24"/>
        </w:rPr>
        <w:t xml:space="preserve">, o primeiro grupo de dados de forma unilateral. </w:t>
      </w:r>
    </w:p>
    <w:p w:rsidR="00E90B6B" w:rsidRPr="00E90B6B" w:rsidRDefault="004E7506" w:rsidP="006539D3">
      <w:pPr>
        <w:pStyle w:val="PargrafodaLista"/>
        <w:numPr>
          <w:ilvl w:val="0"/>
          <w:numId w:val="3"/>
        </w:numPr>
        <w:spacing w:line="360" w:lineRule="auto"/>
      </w:pPr>
      <w:proofErr w:type="gramStart"/>
      <w:r>
        <w:rPr>
          <w:rFonts w:ascii="Museo 100" w:hAnsi="Museo 100"/>
          <w:b/>
          <w:sz w:val="24"/>
        </w:rPr>
        <w:t>c</w:t>
      </w:r>
      <w:r w:rsidR="00984E55">
        <w:rPr>
          <w:rFonts w:ascii="Museo 100" w:hAnsi="Museo 100"/>
          <w:b/>
          <w:sz w:val="24"/>
        </w:rPr>
        <w:t>omunicação</w:t>
      </w:r>
      <w:proofErr w:type="gramEnd"/>
      <w:r w:rsidR="00984E55">
        <w:rPr>
          <w:rFonts w:ascii="Museo 100" w:hAnsi="Museo 100"/>
          <w:b/>
          <w:sz w:val="24"/>
        </w:rPr>
        <w:t xml:space="preserve"> com banco de dados remoto:</w:t>
      </w:r>
      <w:r w:rsidR="00984E55">
        <w:t xml:space="preserve"> </w:t>
      </w:r>
      <w:r w:rsidR="00984E55">
        <w:rPr>
          <w:rFonts w:ascii="Museo 100" w:hAnsi="Museo 100"/>
          <w:sz w:val="24"/>
        </w:rPr>
        <w:t xml:space="preserve">o software deverá ser capaz de </w:t>
      </w:r>
      <w:r w:rsidR="007F1F1F">
        <w:rPr>
          <w:rFonts w:ascii="Museo 100" w:hAnsi="Museo 100"/>
          <w:sz w:val="24"/>
        </w:rPr>
        <w:t>se comunicar com um Banco de Dados que não está presente no mesmo disco físico que o software em suas mais diversas interfaces;</w:t>
      </w:r>
    </w:p>
    <w:p w:rsidR="00D83967" w:rsidRPr="0018285D" w:rsidRDefault="00D83967" w:rsidP="0018285D">
      <w:pPr>
        <w:pStyle w:val="Ttulo1"/>
        <w:rPr>
          <w:rFonts w:asciiTheme="minorHAnsi" w:hAnsiTheme="minorHAnsi"/>
          <w:b/>
          <w:sz w:val="22"/>
          <w:szCs w:val="22"/>
        </w:rPr>
      </w:pPr>
      <w:r w:rsidRPr="0018285D">
        <w:rPr>
          <w:b/>
        </w:rPr>
        <w:t>Modelo Conceitual:</w:t>
      </w:r>
    </w:p>
    <w:p w:rsidR="00E90B6B" w:rsidRDefault="00E90B6B" w:rsidP="008D3B07">
      <w:pPr>
        <w:ind w:left="708"/>
        <w:rPr>
          <w:rFonts w:ascii="Museo 500" w:hAnsi="Museo 500"/>
          <w:sz w:val="32"/>
          <w:szCs w:val="32"/>
        </w:rPr>
      </w:pPr>
    </w:p>
    <w:p w:rsidR="008D3B07" w:rsidRPr="008D3B07" w:rsidRDefault="008D3B07" w:rsidP="008D3B07">
      <w:pPr>
        <w:ind w:left="785"/>
        <w:jc w:val="center"/>
        <w:rPr>
          <w:rFonts w:ascii="Museo 500" w:hAnsi="Museo 500"/>
          <w:color w:val="002060"/>
          <w:sz w:val="32"/>
          <w:szCs w:val="32"/>
          <w:lang w:val="en-US"/>
        </w:rPr>
      </w:pPr>
      <w:r w:rsidRPr="008D3B07">
        <w:rPr>
          <w:rFonts w:ascii="Museo 500" w:hAnsi="Museo 500"/>
          <w:color w:val="002060"/>
          <w:sz w:val="32"/>
          <w:szCs w:val="32"/>
          <w:lang w:val="en-US"/>
        </w:rPr>
        <w:t>ERROR 404!</w:t>
      </w:r>
    </w:p>
    <w:p w:rsidR="008D3B07" w:rsidRPr="008D3B07" w:rsidRDefault="008D3B07" w:rsidP="008D3B07">
      <w:pPr>
        <w:ind w:left="785"/>
        <w:jc w:val="center"/>
        <w:rPr>
          <w:rFonts w:ascii="Museo 500" w:hAnsi="Museo 500"/>
          <w:color w:val="002060"/>
          <w:sz w:val="32"/>
          <w:szCs w:val="32"/>
          <w:lang w:val="en-US"/>
        </w:rPr>
      </w:pPr>
      <w:r>
        <w:rPr>
          <w:rFonts w:ascii="Museo 500" w:hAnsi="Museo 500"/>
          <w:color w:val="002060"/>
          <w:sz w:val="32"/>
          <w:szCs w:val="32"/>
          <w:lang w:val="en-US"/>
        </w:rPr>
        <w:t>A SEXY AND CONCEP</w:t>
      </w:r>
      <w:r w:rsidRPr="008D3B07">
        <w:rPr>
          <w:rFonts w:ascii="Museo 500" w:hAnsi="Museo 500"/>
          <w:color w:val="002060"/>
          <w:sz w:val="32"/>
          <w:szCs w:val="32"/>
          <w:lang w:val="en-US"/>
        </w:rPr>
        <w:t>TUAL MODEL NOT FOUND.</w:t>
      </w:r>
    </w:p>
    <w:p w:rsidR="00E90B6B" w:rsidRDefault="00F96569" w:rsidP="00F96569">
      <w:pPr>
        <w:jc w:val="center"/>
        <w:rPr>
          <w:rFonts w:ascii="Museo 500" w:hAnsi="Museo 500"/>
          <w:sz w:val="32"/>
          <w:szCs w:val="32"/>
          <w:lang w:val="en-US"/>
        </w:rPr>
      </w:pPr>
      <w:r>
        <w:rPr>
          <w:rFonts w:ascii="Museo 500" w:hAnsi="Museo 500"/>
          <w:sz w:val="32"/>
          <w:szCs w:val="32"/>
          <w:lang w:val="en-US"/>
        </w:rPr>
        <w:t>.</w:t>
      </w:r>
    </w:p>
    <w:p w:rsidR="00F96569" w:rsidRDefault="00F96569" w:rsidP="00F96569">
      <w:pPr>
        <w:jc w:val="center"/>
        <w:rPr>
          <w:rFonts w:ascii="Museo 500" w:hAnsi="Museo 500"/>
          <w:sz w:val="32"/>
          <w:szCs w:val="32"/>
          <w:lang w:val="en-US"/>
        </w:rPr>
      </w:pPr>
      <w:r>
        <w:rPr>
          <w:rFonts w:ascii="Museo 500" w:hAnsi="Museo 500"/>
          <w:sz w:val="32"/>
          <w:szCs w:val="32"/>
          <w:lang w:val="en-US"/>
        </w:rPr>
        <w:t>.</w:t>
      </w:r>
    </w:p>
    <w:p w:rsidR="00F96569" w:rsidRDefault="00F96569" w:rsidP="00F96569">
      <w:pPr>
        <w:jc w:val="center"/>
        <w:rPr>
          <w:rFonts w:ascii="Museo 500" w:hAnsi="Museo 500"/>
          <w:sz w:val="32"/>
          <w:szCs w:val="32"/>
          <w:lang w:val="en-US"/>
        </w:rPr>
      </w:pPr>
      <w:r>
        <w:rPr>
          <w:rFonts w:ascii="Museo 500" w:hAnsi="Museo 500"/>
          <w:sz w:val="32"/>
          <w:szCs w:val="32"/>
          <w:lang w:val="en-US"/>
        </w:rPr>
        <w:t>.</w:t>
      </w:r>
    </w:p>
    <w:p w:rsidR="00F96569" w:rsidRPr="00F96569" w:rsidRDefault="00F96569" w:rsidP="00F96569">
      <w:pPr>
        <w:jc w:val="center"/>
        <w:rPr>
          <w:rFonts w:ascii="Museo 500" w:hAnsi="Museo 500"/>
          <w:color w:val="FF0000"/>
          <w:sz w:val="32"/>
          <w:szCs w:val="32"/>
          <w:lang w:val="en-US"/>
        </w:rPr>
      </w:pPr>
      <w:r w:rsidRPr="00F96569">
        <w:rPr>
          <w:rFonts w:ascii="Museo 500" w:hAnsi="Museo 500"/>
          <w:color w:val="FF0000"/>
          <w:sz w:val="32"/>
          <w:szCs w:val="32"/>
          <w:lang w:val="en-US"/>
        </w:rPr>
        <w:t>YET</w:t>
      </w:r>
    </w:p>
    <w:p w:rsidR="00E90B6B" w:rsidRPr="008D3B07" w:rsidRDefault="00E90B6B">
      <w:pPr>
        <w:rPr>
          <w:rFonts w:ascii="Museo 500" w:hAnsi="Museo 500"/>
          <w:sz w:val="32"/>
          <w:szCs w:val="32"/>
          <w:lang w:val="en-US"/>
        </w:rPr>
      </w:pPr>
    </w:p>
    <w:p w:rsidR="00E90B6B" w:rsidRPr="008D3B07" w:rsidRDefault="00E90B6B">
      <w:pPr>
        <w:rPr>
          <w:rFonts w:ascii="Museo 500" w:hAnsi="Museo 500"/>
          <w:sz w:val="32"/>
          <w:szCs w:val="32"/>
          <w:lang w:val="en-US"/>
        </w:rPr>
      </w:pPr>
    </w:p>
    <w:p w:rsidR="00E90B6B" w:rsidRPr="008D3B07" w:rsidRDefault="00E90B6B">
      <w:pPr>
        <w:rPr>
          <w:rFonts w:ascii="Museo 500" w:hAnsi="Museo 500"/>
          <w:sz w:val="32"/>
          <w:szCs w:val="32"/>
          <w:lang w:val="en-US"/>
        </w:rPr>
      </w:pPr>
    </w:p>
    <w:p w:rsidR="00E90B6B" w:rsidRPr="008D3B07" w:rsidRDefault="00E90B6B">
      <w:pPr>
        <w:rPr>
          <w:rFonts w:ascii="Museo 500" w:hAnsi="Museo 500"/>
          <w:sz w:val="32"/>
          <w:szCs w:val="32"/>
          <w:lang w:val="en-US"/>
        </w:rPr>
      </w:pPr>
    </w:p>
    <w:p w:rsidR="00E90B6B" w:rsidRPr="008D3B07" w:rsidRDefault="00E90B6B">
      <w:pPr>
        <w:rPr>
          <w:rFonts w:ascii="Museo 500" w:hAnsi="Museo 500"/>
          <w:sz w:val="32"/>
          <w:szCs w:val="32"/>
          <w:lang w:val="en-US"/>
        </w:rPr>
      </w:pPr>
    </w:p>
    <w:p w:rsidR="00E90B6B" w:rsidRPr="008D3B07" w:rsidRDefault="00E90B6B">
      <w:pPr>
        <w:rPr>
          <w:rFonts w:ascii="Museo 500" w:hAnsi="Museo 500"/>
          <w:sz w:val="32"/>
          <w:szCs w:val="32"/>
          <w:lang w:val="en-US"/>
        </w:rPr>
      </w:pPr>
    </w:p>
    <w:p w:rsidR="00E90B6B" w:rsidRPr="008D3B07" w:rsidRDefault="00E90B6B">
      <w:pPr>
        <w:rPr>
          <w:rFonts w:ascii="Museo 500" w:hAnsi="Museo 500"/>
          <w:sz w:val="32"/>
          <w:szCs w:val="32"/>
          <w:lang w:val="en-US"/>
        </w:rPr>
      </w:pPr>
    </w:p>
    <w:p w:rsidR="00E90B6B" w:rsidRPr="008D3B07" w:rsidRDefault="00E90B6B">
      <w:pPr>
        <w:rPr>
          <w:rFonts w:ascii="Museo 500" w:hAnsi="Museo 500"/>
          <w:sz w:val="32"/>
          <w:szCs w:val="32"/>
          <w:lang w:val="en-US"/>
        </w:rPr>
      </w:pPr>
    </w:p>
    <w:p w:rsidR="008D3B07" w:rsidRPr="008D3B07" w:rsidRDefault="008D3B07" w:rsidP="00E90B6B">
      <w:pPr>
        <w:rPr>
          <w:rFonts w:ascii="Museo 500" w:hAnsi="Museo 500"/>
          <w:sz w:val="32"/>
          <w:szCs w:val="32"/>
          <w:lang w:val="en-US"/>
        </w:rPr>
      </w:pPr>
    </w:p>
    <w:p w:rsidR="008D3B07" w:rsidRDefault="008D3B07" w:rsidP="008D3B07">
      <w:pPr>
        <w:pStyle w:val="Ttulo1"/>
        <w:rPr>
          <w:rFonts w:eastAsia="Ubuntu"/>
          <w:b/>
          <w:sz w:val="36"/>
        </w:rPr>
      </w:pPr>
      <w:r w:rsidRPr="008D3B07">
        <w:rPr>
          <w:rFonts w:eastAsia="Ubuntu"/>
          <w:b/>
          <w:sz w:val="36"/>
        </w:rPr>
        <w:t>Casos de Uso</w:t>
      </w:r>
    </w:p>
    <w:p w:rsidR="008D3B07" w:rsidRPr="008D3B07" w:rsidRDefault="008D3B07" w:rsidP="008D3B07"/>
    <w:p w:rsidR="00E90B6B" w:rsidRDefault="00E90B6B" w:rsidP="00E90B6B">
      <w:pPr>
        <w:rPr>
          <w:rFonts w:ascii="Museo 300" w:eastAsia="Ubuntu" w:hAnsi="Museo 300" w:cs="Ubuntu"/>
          <w:sz w:val="28"/>
          <w:szCs w:val="28"/>
        </w:rPr>
      </w:pPr>
      <w:r>
        <w:rPr>
          <w:rFonts w:ascii="Museo 300" w:eastAsia="Ubuntu" w:hAnsi="Museo 300" w:cs="Ubuntu"/>
          <w:b/>
          <w:bCs/>
          <w:sz w:val="28"/>
          <w:szCs w:val="28"/>
        </w:rPr>
        <w:t>Caso de Uso CDU1: Cadastrar Instituição</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0"/>
      </w:tblGrid>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Escopo:</w:t>
            </w:r>
            <w:r>
              <w:rPr>
                <w:rFonts w:ascii="Museo 300" w:eastAsia="Ubuntu" w:hAnsi="Museo 300" w:cs="Ubuntu"/>
                <w:sz w:val="24"/>
                <w:szCs w:val="24"/>
              </w:rPr>
              <w:t xml:space="preserve"> </w:t>
            </w:r>
            <w:proofErr w:type="spellStart"/>
            <w:r>
              <w:rPr>
                <w:rFonts w:ascii="Museo 300" w:eastAsia="Ubuntu" w:hAnsi="Museo 300" w:cs="Ubuntu"/>
                <w:sz w:val="24"/>
                <w:szCs w:val="24"/>
              </w:rPr>
              <w:t>Quality</w:t>
            </w:r>
            <w:proofErr w:type="spellEnd"/>
            <w:r>
              <w:rPr>
                <w:rFonts w:ascii="Museo 300" w:eastAsia="Ubuntu" w:hAnsi="Museo 300" w:cs="Ubuntu"/>
                <w:sz w:val="24"/>
                <w:szCs w:val="24"/>
              </w:rPr>
              <w:t xml:space="preserve"> Manager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Nível:</w:t>
            </w:r>
            <w:r>
              <w:rPr>
                <w:rFonts w:ascii="Museo 300" w:eastAsia="Ubuntu" w:hAnsi="Museo 300" w:cs="Ubuntu"/>
                <w:sz w:val="24"/>
                <w:szCs w:val="24"/>
              </w:rPr>
              <w:t xml:space="preserve"> Objetivo do Coordenador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Ator principal:</w:t>
            </w:r>
            <w:r>
              <w:rPr>
                <w:rFonts w:ascii="Museo 300" w:eastAsia="Ubuntu" w:hAnsi="Museo 300" w:cs="Ubuntu"/>
                <w:sz w:val="24"/>
                <w:szCs w:val="24"/>
              </w:rPr>
              <w:t xml:space="preserve"> Coordenador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Interessados e interesses: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Coordenador: deseja cadastrar uma instituição de maneira fácil e eficiente.</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Pré-Condições:</w:t>
            </w:r>
            <w:r>
              <w:rPr>
                <w:rFonts w:ascii="Museo 300" w:eastAsia="Ubuntu" w:hAnsi="Museo 300" w:cs="Ubuntu"/>
                <w:sz w:val="24"/>
                <w:szCs w:val="24"/>
              </w:rPr>
              <w:t xml:space="preserve"> Coordenador está identificado e autenticado.</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Garantia de sucesso:</w:t>
            </w:r>
            <w:r>
              <w:rPr>
                <w:rFonts w:ascii="Museo 300" w:eastAsia="Ubuntu" w:hAnsi="Museo 300" w:cs="Ubuntu"/>
                <w:sz w:val="24"/>
                <w:szCs w:val="24"/>
              </w:rPr>
              <w:t xml:space="preserve"> Informações da Instituição estarão salvas no banco de dados corretamente e o Coordenador receberá uma mensagem de Confirmação de Instituição.</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Cenário de sucesso principal:</w:t>
            </w:r>
          </w:p>
          <w:p w:rsidR="00E90B6B" w:rsidRDefault="00E90B6B" w:rsidP="006539D3">
            <w:pPr>
              <w:pStyle w:val="PargrafodaLista1"/>
              <w:numPr>
                <w:ilvl w:val="0"/>
                <w:numId w:val="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 solicita Cadastrar Instituição ao sistema.</w:t>
            </w:r>
          </w:p>
          <w:p w:rsidR="00E90B6B" w:rsidRDefault="00E90B6B" w:rsidP="006539D3">
            <w:pPr>
              <w:pStyle w:val="PargrafodaLista1"/>
              <w:numPr>
                <w:ilvl w:val="0"/>
                <w:numId w:val="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abre Formulário de Cadastro da Instituição.</w:t>
            </w:r>
          </w:p>
          <w:p w:rsidR="00E90B6B" w:rsidRDefault="00E90B6B" w:rsidP="006539D3">
            <w:pPr>
              <w:pStyle w:val="PargrafodaLista1"/>
              <w:numPr>
                <w:ilvl w:val="0"/>
                <w:numId w:val="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 preenche campos do formulário e submete dados.</w:t>
            </w:r>
          </w:p>
          <w:p w:rsidR="00E90B6B" w:rsidRDefault="00E90B6B" w:rsidP="006539D3">
            <w:pPr>
              <w:pStyle w:val="PargrafodaLista1"/>
              <w:numPr>
                <w:ilvl w:val="0"/>
                <w:numId w:val="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valida dados e envia informações para o banco de dados.</w:t>
            </w:r>
          </w:p>
          <w:p w:rsidR="00E90B6B" w:rsidRDefault="00E90B6B" w:rsidP="006539D3">
            <w:pPr>
              <w:pStyle w:val="PargrafodaLista1"/>
              <w:numPr>
                <w:ilvl w:val="0"/>
                <w:numId w:val="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apresenta confirmação de cadastro da Instituição.</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Extensões: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a. A qualquer momento, Coordenador cancela operação de cadastro da Instituição:</w:t>
            </w:r>
          </w:p>
          <w:p w:rsidR="00E90B6B" w:rsidRDefault="00E90B6B" w:rsidP="006539D3">
            <w:pPr>
              <w:pStyle w:val="PargrafodaLista1"/>
              <w:numPr>
                <w:ilvl w:val="0"/>
                <w:numId w:val="5"/>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retorna à página anterior.</w:t>
            </w:r>
          </w:p>
          <w:p w:rsidR="00E90B6B" w:rsidRDefault="00505274">
            <w:pPr>
              <w:spacing w:after="0" w:line="240" w:lineRule="auto"/>
              <w:rPr>
                <w:rFonts w:ascii="Museo 300" w:eastAsia="Ubuntu" w:hAnsi="Museo 300" w:cs="Ubuntu"/>
                <w:sz w:val="24"/>
                <w:szCs w:val="24"/>
              </w:rPr>
            </w:pPr>
            <w:r>
              <w:rPr>
                <w:rFonts w:ascii="Museo 300" w:eastAsia="Ubuntu" w:hAnsi="Museo 300" w:cs="Ubuntu"/>
                <w:sz w:val="24"/>
                <w:szCs w:val="24"/>
              </w:rPr>
              <w:t>b</w:t>
            </w:r>
            <w:r w:rsidR="00E90B6B">
              <w:rPr>
                <w:rFonts w:ascii="Museo 300" w:eastAsia="Ubuntu" w:hAnsi="Museo 300" w:cs="Ubuntu"/>
                <w:sz w:val="24"/>
                <w:szCs w:val="24"/>
              </w:rPr>
              <w:t>. Sistema identifica erro no preenchimento dos dados:</w:t>
            </w:r>
          </w:p>
          <w:p w:rsidR="00E90B6B" w:rsidRDefault="00E90B6B" w:rsidP="006539D3">
            <w:pPr>
              <w:pStyle w:val="PargrafodaLista1"/>
              <w:numPr>
                <w:ilvl w:val="0"/>
                <w:numId w:val="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solicita ao Coordenador um novo preenchimento do campo inválido e permanece com campos válidos preenchidos.</w:t>
            </w:r>
          </w:p>
          <w:p w:rsidR="00E90B6B" w:rsidRDefault="00E90B6B" w:rsidP="006539D3">
            <w:pPr>
              <w:pStyle w:val="PargrafodaLista1"/>
              <w:numPr>
                <w:ilvl w:val="0"/>
                <w:numId w:val="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exemplifica o correto preenchimento do(s) campo(s) inválidos.</w:t>
            </w:r>
          </w:p>
          <w:p w:rsidR="00E90B6B" w:rsidRDefault="00505274">
            <w:pPr>
              <w:spacing w:after="0" w:line="240" w:lineRule="auto"/>
              <w:rPr>
                <w:rFonts w:ascii="Museo 300" w:eastAsia="Ubuntu" w:hAnsi="Museo 300" w:cs="Ubuntu"/>
                <w:sz w:val="24"/>
                <w:szCs w:val="24"/>
              </w:rPr>
            </w:pPr>
            <w:r>
              <w:rPr>
                <w:rFonts w:ascii="Museo 300" w:eastAsia="Ubuntu" w:hAnsi="Museo 300" w:cs="Ubuntu"/>
                <w:sz w:val="24"/>
                <w:szCs w:val="24"/>
              </w:rPr>
              <w:t>c</w:t>
            </w:r>
            <w:r w:rsidR="00E90B6B">
              <w:rPr>
                <w:rFonts w:ascii="Museo 300" w:eastAsia="Ubuntu" w:hAnsi="Museo 300" w:cs="Ubuntu"/>
                <w:sz w:val="24"/>
                <w:szCs w:val="24"/>
              </w:rPr>
              <w:t>. Coordenador enviou dados que ferem restrições de integridade do banco de dados:</w:t>
            </w:r>
          </w:p>
          <w:p w:rsidR="00E90B6B" w:rsidRDefault="00E90B6B" w:rsidP="006539D3">
            <w:pPr>
              <w:pStyle w:val="PargrafodaLista1"/>
              <w:numPr>
                <w:ilvl w:val="0"/>
                <w:numId w:val="7"/>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solicita ao Coordenador um novo preenchimento do campo inválido e permanece com campos válidos preenchidos.</w:t>
            </w:r>
          </w:p>
          <w:p w:rsidR="00E90B6B" w:rsidRDefault="00E90B6B" w:rsidP="006539D3">
            <w:pPr>
              <w:pStyle w:val="PargrafodaLista1"/>
              <w:numPr>
                <w:ilvl w:val="0"/>
                <w:numId w:val="7"/>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mostra qual a restrição de integridade do banco de dados foi ferida.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Requisitos especiais: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Nada consta.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Lista de variantes tecnológicas e de dados: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*a. Sistema deve ser capaz de funcionar em Web ou </w:t>
            </w:r>
            <w:proofErr w:type="spellStart"/>
            <w:r>
              <w:rPr>
                <w:rFonts w:ascii="Museo 300" w:eastAsia="Ubuntu" w:hAnsi="Museo 300" w:cs="Ubuntu"/>
                <w:sz w:val="24"/>
                <w:szCs w:val="24"/>
              </w:rPr>
              <w:t>Android</w:t>
            </w:r>
            <w:proofErr w:type="spellEnd"/>
            <w:r>
              <w:rPr>
                <w:rFonts w:ascii="Museo 300" w:eastAsia="Ubuntu" w:hAnsi="Museo 300" w:cs="Ubuntu"/>
                <w:sz w:val="24"/>
                <w:szCs w:val="24"/>
              </w:rPr>
              <w:t xml:space="preserve"> e salvar </w:t>
            </w:r>
            <w:proofErr w:type="gramStart"/>
            <w:r>
              <w:rPr>
                <w:rFonts w:ascii="Museo 300" w:eastAsia="Ubuntu" w:hAnsi="Museo 300" w:cs="Ubuntu"/>
                <w:sz w:val="24"/>
                <w:szCs w:val="24"/>
              </w:rPr>
              <w:t>em  banco</w:t>
            </w:r>
            <w:proofErr w:type="gramEnd"/>
            <w:r>
              <w:rPr>
                <w:rFonts w:ascii="Museo 300" w:eastAsia="Ubuntu" w:hAnsi="Museo 300" w:cs="Ubuntu"/>
                <w:sz w:val="24"/>
                <w:szCs w:val="24"/>
              </w:rPr>
              <w:t xml:space="preserve"> de dados MySQL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Frequência de ocorrência:</w:t>
            </w:r>
            <w:r>
              <w:rPr>
                <w:rFonts w:ascii="Museo 300" w:eastAsia="Ubuntu" w:hAnsi="Museo 300" w:cs="Ubuntu"/>
                <w:sz w:val="24"/>
                <w:szCs w:val="24"/>
              </w:rPr>
              <w:t xml:space="preserve"> esporadicamente.</w:t>
            </w:r>
          </w:p>
        </w:tc>
      </w:tr>
    </w:tbl>
    <w:p w:rsidR="00E90B6B" w:rsidRDefault="00E90B6B" w:rsidP="00E90B6B">
      <w:pPr>
        <w:rPr>
          <w:rFonts w:ascii="Museo 300" w:eastAsia="Ubuntu" w:hAnsi="Museo 300" w:cs="Ubuntu"/>
          <w:sz w:val="28"/>
          <w:szCs w:val="28"/>
        </w:rPr>
      </w:pPr>
      <w:r>
        <w:rPr>
          <w:rFonts w:ascii="Museo 300" w:eastAsia="Ubuntu" w:hAnsi="Museo 300" w:cs="Ubuntu"/>
          <w:sz w:val="24"/>
          <w:szCs w:val="24"/>
        </w:rPr>
        <w:br w:type="page"/>
      </w:r>
      <w:r>
        <w:rPr>
          <w:rFonts w:ascii="Museo 300" w:eastAsia="Ubuntu" w:hAnsi="Museo 300" w:cs="Ubuntu"/>
          <w:b/>
          <w:bCs/>
          <w:sz w:val="28"/>
          <w:szCs w:val="28"/>
        </w:rPr>
        <w:t>Caso de Uso CDU2: Cadastrar Programa Institucional</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0"/>
      </w:tblGrid>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Escopo:</w:t>
            </w:r>
            <w:r>
              <w:rPr>
                <w:rFonts w:ascii="Museo 300" w:eastAsia="Ubuntu" w:hAnsi="Museo 300" w:cs="Ubuntu"/>
                <w:sz w:val="24"/>
                <w:szCs w:val="24"/>
              </w:rPr>
              <w:t xml:space="preserve"> </w:t>
            </w:r>
            <w:proofErr w:type="spellStart"/>
            <w:r>
              <w:rPr>
                <w:rFonts w:ascii="Museo 300" w:eastAsia="Ubuntu" w:hAnsi="Museo 300" w:cs="Ubuntu"/>
                <w:sz w:val="24"/>
                <w:szCs w:val="24"/>
              </w:rPr>
              <w:t>Quality</w:t>
            </w:r>
            <w:proofErr w:type="spellEnd"/>
            <w:r>
              <w:rPr>
                <w:rFonts w:ascii="Museo 300" w:eastAsia="Ubuntu" w:hAnsi="Museo 300" w:cs="Ubuntu"/>
                <w:sz w:val="24"/>
                <w:szCs w:val="24"/>
              </w:rPr>
              <w:t xml:space="preserve"> Manager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Nível:</w:t>
            </w:r>
            <w:r>
              <w:rPr>
                <w:rFonts w:ascii="Museo 300" w:eastAsia="Ubuntu" w:hAnsi="Museo 300" w:cs="Ubuntu"/>
                <w:sz w:val="24"/>
                <w:szCs w:val="24"/>
              </w:rPr>
              <w:t xml:space="preserve"> Objetivo do Coordenador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Ator principal:</w:t>
            </w:r>
            <w:r>
              <w:rPr>
                <w:rFonts w:ascii="Museo 300" w:eastAsia="Ubuntu" w:hAnsi="Museo 300" w:cs="Ubuntu"/>
                <w:sz w:val="24"/>
                <w:szCs w:val="24"/>
              </w:rPr>
              <w:t xml:space="preserve"> Coordenador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Interessados e interesses: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Coordenador: deseja cadastrar um Programa Institucional de maneira fácil e eficiente.</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Pré-Condições:</w:t>
            </w:r>
            <w:r>
              <w:rPr>
                <w:rFonts w:ascii="Museo 300" w:eastAsia="Ubuntu" w:hAnsi="Museo 300" w:cs="Ubuntu"/>
                <w:sz w:val="24"/>
                <w:szCs w:val="24"/>
              </w:rPr>
              <w:t xml:space="preserve"> </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 Coordenador está identificado e autenticado. </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Instituição que fomenta Programa Institucional está salva no banco de dados.</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Garantia de sucesso:</w:t>
            </w:r>
            <w:r>
              <w:rPr>
                <w:rFonts w:ascii="Museo 300" w:eastAsia="Ubuntu" w:hAnsi="Museo 300" w:cs="Ubuntu"/>
                <w:sz w:val="24"/>
                <w:szCs w:val="24"/>
              </w:rPr>
              <w:t xml:space="preserve"> Informações do Programa Institucional estarão salvas no banco de dados corretamente e o Coordenador receberá uma mensagem de Confirmação de Cadastro de Programa Institucional.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Cenário de sucesso principal:</w:t>
            </w:r>
          </w:p>
          <w:p w:rsidR="00E90B6B" w:rsidRDefault="00E90B6B" w:rsidP="006539D3">
            <w:pPr>
              <w:pStyle w:val="PargrafodaLista1"/>
              <w:numPr>
                <w:ilvl w:val="0"/>
                <w:numId w:val="8"/>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 solicita Cadastrar Programa Institucional ao sistema.</w:t>
            </w:r>
          </w:p>
          <w:p w:rsidR="00E90B6B" w:rsidRDefault="00E90B6B" w:rsidP="006539D3">
            <w:pPr>
              <w:pStyle w:val="PargrafodaLista1"/>
              <w:numPr>
                <w:ilvl w:val="0"/>
                <w:numId w:val="8"/>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abre Formulário de Cadastro de Programa Institucional.</w:t>
            </w:r>
          </w:p>
          <w:p w:rsidR="00E90B6B" w:rsidRDefault="00E90B6B" w:rsidP="006539D3">
            <w:pPr>
              <w:pStyle w:val="PargrafodaLista1"/>
              <w:numPr>
                <w:ilvl w:val="0"/>
                <w:numId w:val="8"/>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 preenche campos do formulário e submete dados.</w:t>
            </w:r>
          </w:p>
          <w:p w:rsidR="00E90B6B" w:rsidRDefault="00E90B6B" w:rsidP="006539D3">
            <w:pPr>
              <w:pStyle w:val="PargrafodaLista1"/>
              <w:numPr>
                <w:ilvl w:val="0"/>
                <w:numId w:val="8"/>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valida dados e envia informações para o banco de dados.</w:t>
            </w:r>
          </w:p>
          <w:p w:rsidR="00E90B6B" w:rsidRDefault="00E90B6B" w:rsidP="006539D3">
            <w:pPr>
              <w:pStyle w:val="PargrafodaLista1"/>
              <w:numPr>
                <w:ilvl w:val="0"/>
                <w:numId w:val="8"/>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apresenta confirmação de cadastro do Programa Institucional.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Extensões: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a. A qualquer momento, Coordenador cancela operação de cadastro do Programa Instituição:</w:t>
            </w:r>
          </w:p>
          <w:p w:rsidR="00E90B6B" w:rsidRDefault="00E90B6B" w:rsidP="006539D3">
            <w:pPr>
              <w:pStyle w:val="PargrafodaLista1"/>
              <w:numPr>
                <w:ilvl w:val="0"/>
                <w:numId w:val="9"/>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retorna à página anterior.</w:t>
            </w:r>
          </w:p>
          <w:p w:rsidR="00E90B6B" w:rsidRDefault="00505274">
            <w:pPr>
              <w:spacing w:after="0" w:line="240" w:lineRule="auto"/>
              <w:rPr>
                <w:rFonts w:ascii="Museo 300" w:eastAsia="Ubuntu" w:hAnsi="Museo 300" w:cs="Ubuntu"/>
                <w:sz w:val="24"/>
                <w:szCs w:val="24"/>
              </w:rPr>
            </w:pPr>
            <w:r>
              <w:rPr>
                <w:rFonts w:ascii="Museo 300" w:eastAsia="Ubuntu" w:hAnsi="Museo 300" w:cs="Ubuntu"/>
                <w:sz w:val="24"/>
                <w:szCs w:val="24"/>
              </w:rPr>
              <w:t>b</w:t>
            </w:r>
            <w:r w:rsidR="00E90B6B">
              <w:rPr>
                <w:rFonts w:ascii="Museo 300" w:eastAsia="Ubuntu" w:hAnsi="Museo 300" w:cs="Ubuntu"/>
                <w:sz w:val="24"/>
                <w:szCs w:val="24"/>
              </w:rPr>
              <w:t>. Sistema identifica erro no preenchimento dos dados:</w:t>
            </w:r>
          </w:p>
          <w:p w:rsidR="00E90B6B" w:rsidRDefault="00E90B6B" w:rsidP="006539D3">
            <w:pPr>
              <w:pStyle w:val="PargrafodaLista1"/>
              <w:numPr>
                <w:ilvl w:val="0"/>
                <w:numId w:val="10"/>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solicita ao Coordenador um novo preenchimento do campo inválido e permanece com campos válidos preenchidos.</w:t>
            </w:r>
          </w:p>
          <w:p w:rsidR="00E90B6B" w:rsidRDefault="00E90B6B" w:rsidP="006539D3">
            <w:pPr>
              <w:pStyle w:val="PargrafodaLista1"/>
              <w:numPr>
                <w:ilvl w:val="0"/>
                <w:numId w:val="10"/>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exemplifica o correto preenchimento do(s) campo(s) inválidos.</w:t>
            </w:r>
          </w:p>
          <w:p w:rsidR="00E90B6B" w:rsidRDefault="00505274">
            <w:pPr>
              <w:spacing w:after="0" w:line="240" w:lineRule="auto"/>
              <w:rPr>
                <w:rFonts w:ascii="Museo 300" w:eastAsia="Ubuntu" w:hAnsi="Museo 300" w:cs="Ubuntu"/>
                <w:sz w:val="24"/>
                <w:szCs w:val="24"/>
              </w:rPr>
            </w:pPr>
            <w:r>
              <w:rPr>
                <w:rFonts w:ascii="Museo 300" w:eastAsia="Ubuntu" w:hAnsi="Museo 300" w:cs="Ubuntu"/>
                <w:sz w:val="24"/>
                <w:szCs w:val="24"/>
              </w:rPr>
              <w:t>c</w:t>
            </w:r>
            <w:r w:rsidR="00E90B6B">
              <w:rPr>
                <w:rFonts w:ascii="Museo 300" w:eastAsia="Ubuntu" w:hAnsi="Museo 300" w:cs="Ubuntu"/>
                <w:sz w:val="24"/>
                <w:szCs w:val="24"/>
              </w:rPr>
              <w:t>. Coordenador enviou dados que ferem restrições de integridade do banco de dados:</w:t>
            </w:r>
          </w:p>
          <w:p w:rsidR="00E90B6B" w:rsidRDefault="00E90B6B" w:rsidP="006539D3">
            <w:pPr>
              <w:pStyle w:val="PargrafodaLista1"/>
              <w:numPr>
                <w:ilvl w:val="0"/>
                <w:numId w:val="1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solicita ao Coordenador um novo preenchimento do campo inválido e permanece com campos válidos preenchidos.</w:t>
            </w:r>
          </w:p>
          <w:p w:rsidR="00E90B6B" w:rsidRDefault="00E90B6B" w:rsidP="006539D3">
            <w:pPr>
              <w:pStyle w:val="PargrafodaLista1"/>
              <w:numPr>
                <w:ilvl w:val="0"/>
                <w:numId w:val="1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mostra qual a restrição de integridade do banco de dados foi ferida.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Requisitos especiais: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Nada consta.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Lista de variantes tecnológicas e de dados: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*a. Sistema deve ser capaz de funcionar em Web ou </w:t>
            </w:r>
            <w:proofErr w:type="spellStart"/>
            <w:r>
              <w:rPr>
                <w:rFonts w:ascii="Museo 300" w:eastAsia="Ubuntu" w:hAnsi="Museo 300" w:cs="Ubuntu"/>
                <w:sz w:val="24"/>
                <w:szCs w:val="24"/>
              </w:rPr>
              <w:t>Android</w:t>
            </w:r>
            <w:proofErr w:type="spellEnd"/>
            <w:r>
              <w:rPr>
                <w:rFonts w:ascii="Museo 300" w:eastAsia="Ubuntu" w:hAnsi="Museo 300" w:cs="Ubuntu"/>
                <w:sz w:val="24"/>
                <w:szCs w:val="24"/>
              </w:rPr>
              <w:t xml:space="preserve"> e salvar </w:t>
            </w:r>
            <w:proofErr w:type="gramStart"/>
            <w:r>
              <w:rPr>
                <w:rFonts w:ascii="Museo 300" w:eastAsia="Ubuntu" w:hAnsi="Museo 300" w:cs="Ubuntu"/>
                <w:sz w:val="24"/>
                <w:szCs w:val="24"/>
              </w:rPr>
              <w:t>em  banco</w:t>
            </w:r>
            <w:proofErr w:type="gramEnd"/>
            <w:r>
              <w:rPr>
                <w:rFonts w:ascii="Museo 300" w:eastAsia="Ubuntu" w:hAnsi="Museo 300" w:cs="Ubuntu"/>
                <w:sz w:val="24"/>
                <w:szCs w:val="24"/>
              </w:rPr>
              <w:t xml:space="preserve"> de dados MySQL.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Frequência de ocorrência:</w:t>
            </w:r>
            <w:r>
              <w:rPr>
                <w:rFonts w:ascii="Museo 300" w:eastAsia="Ubuntu" w:hAnsi="Museo 300" w:cs="Ubuntu"/>
                <w:sz w:val="24"/>
                <w:szCs w:val="24"/>
              </w:rPr>
              <w:t xml:space="preserve"> esporadicamente.</w:t>
            </w:r>
          </w:p>
        </w:tc>
      </w:tr>
    </w:tbl>
    <w:p w:rsidR="00E90B6B" w:rsidRDefault="00E90B6B" w:rsidP="00E90B6B">
      <w:pPr>
        <w:rPr>
          <w:rFonts w:ascii="Museo 300" w:eastAsia="Ubuntu" w:hAnsi="Museo 300" w:cs="Ubuntu"/>
          <w:sz w:val="28"/>
          <w:szCs w:val="28"/>
        </w:rPr>
      </w:pPr>
      <w:r>
        <w:rPr>
          <w:rFonts w:ascii="Museo 300" w:eastAsia="Ubuntu" w:hAnsi="Museo 300" w:cs="Ubuntu"/>
          <w:sz w:val="24"/>
          <w:szCs w:val="24"/>
        </w:rPr>
        <w:br w:type="page"/>
      </w:r>
      <w:r>
        <w:rPr>
          <w:rFonts w:ascii="Museo 300" w:eastAsia="Ubuntu" w:hAnsi="Museo 300" w:cs="Ubuntu"/>
          <w:b/>
          <w:bCs/>
          <w:sz w:val="28"/>
          <w:szCs w:val="28"/>
        </w:rPr>
        <w:t>Caso de Uso CDU3: Cadastrar Edital</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0"/>
      </w:tblGrid>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Escopo:</w:t>
            </w:r>
            <w:r>
              <w:rPr>
                <w:rFonts w:ascii="Museo 300" w:eastAsia="Ubuntu" w:hAnsi="Museo 300" w:cs="Ubuntu"/>
                <w:sz w:val="24"/>
                <w:szCs w:val="24"/>
              </w:rPr>
              <w:t xml:space="preserve"> </w:t>
            </w:r>
            <w:proofErr w:type="spellStart"/>
            <w:r>
              <w:rPr>
                <w:rFonts w:ascii="Museo 300" w:eastAsia="Ubuntu" w:hAnsi="Museo 300" w:cs="Ubuntu"/>
                <w:sz w:val="24"/>
                <w:szCs w:val="24"/>
              </w:rPr>
              <w:t>Quality</w:t>
            </w:r>
            <w:proofErr w:type="spellEnd"/>
            <w:r>
              <w:rPr>
                <w:rFonts w:ascii="Museo 300" w:eastAsia="Ubuntu" w:hAnsi="Museo 300" w:cs="Ubuntu"/>
                <w:sz w:val="24"/>
                <w:szCs w:val="24"/>
              </w:rPr>
              <w:t xml:space="preserve"> Manager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Nível:</w:t>
            </w:r>
            <w:r>
              <w:rPr>
                <w:rFonts w:ascii="Museo 300" w:eastAsia="Ubuntu" w:hAnsi="Museo 300" w:cs="Ubuntu"/>
                <w:sz w:val="24"/>
                <w:szCs w:val="24"/>
              </w:rPr>
              <w:t xml:space="preserve"> Objetivo do Coordenador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Ator principal:</w:t>
            </w:r>
            <w:r>
              <w:rPr>
                <w:rFonts w:ascii="Museo 300" w:eastAsia="Ubuntu" w:hAnsi="Museo 300" w:cs="Ubuntu"/>
                <w:sz w:val="24"/>
                <w:szCs w:val="24"/>
              </w:rPr>
              <w:t xml:space="preserve"> Coordenador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Interessados e interesses: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Coordenador: deseja cadastrar uma Edital de maneira fácil e eficiente.</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Pré-Condições:</w:t>
            </w:r>
            <w:r>
              <w:rPr>
                <w:rFonts w:ascii="Museo 300" w:eastAsia="Ubuntu" w:hAnsi="Museo 300" w:cs="Ubuntu"/>
                <w:sz w:val="24"/>
                <w:szCs w:val="24"/>
              </w:rPr>
              <w:t xml:space="preserve"> </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 Coordenador está identificado e autenticado. </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Programa Institucional ao qual Edital está vinculado está salvo no banco de dados.</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Garantia de sucesso:</w:t>
            </w:r>
            <w:r>
              <w:rPr>
                <w:rFonts w:ascii="Museo 300" w:eastAsia="Ubuntu" w:hAnsi="Museo 300" w:cs="Ubuntu"/>
                <w:sz w:val="24"/>
                <w:szCs w:val="24"/>
              </w:rPr>
              <w:t xml:space="preserve"> Informações do Edital estarão salvas no banco de dados corretamente e o Coordenador receberá uma mensagem de Confirmação de Cadastro de Edital.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Cenário de sucesso principal:</w:t>
            </w:r>
          </w:p>
          <w:p w:rsidR="00E90B6B" w:rsidRDefault="00E90B6B" w:rsidP="006539D3">
            <w:pPr>
              <w:pStyle w:val="PargrafodaLista1"/>
              <w:numPr>
                <w:ilvl w:val="0"/>
                <w:numId w:val="12"/>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 solicita Cadastrar Edital ao sistema.</w:t>
            </w:r>
          </w:p>
          <w:p w:rsidR="00E90B6B" w:rsidRDefault="00E90B6B" w:rsidP="006539D3">
            <w:pPr>
              <w:pStyle w:val="PargrafodaLista1"/>
              <w:numPr>
                <w:ilvl w:val="0"/>
                <w:numId w:val="12"/>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abre Formulário de Cadastro de Edital.</w:t>
            </w:r>
          </w:p>
          <w:p w:rsidR="00E90B6B" w:rsidRDefault="00E90B6B" w:rsidP="006539D3">
            <w:pPr>
              <w:pStyle w:val="PargrafodaLista1"/>
              <w:numPr>
                <w:ilvl w:val="0"/>
                <w:numId w:val="12"/>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 preenche campos do formulário e submete dados.</w:t>
            </w:r>
          </w:p>
          <w:p w:rsidR="00E90B6B" w:rsidRDefault="00E90B6B" w:rsidP="006539D3">
            <w:pPr>
              <w:pStyle w:val="PargrafodaLista1"/>
              <w:numPr>
                <w:ilvl w:val="0"/>
                <w:numId w:val="12"/>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valida dados e envia informações para o banco de dados.</w:t>
            </w:r>
          </w:p>
          <w:p w:rsidR="00E90B6B" w:rsidRDefault="00E90B6B" w:rsidP="006539D3">
            <w:pPr>
              <w:pStyle w:val="PargrafodaLista1"/>
              <w:numPr>
                <w:ilvl w:val="0"/>
                <w:numId w:val="12"/>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apresenta confirmação de cadastro do Edital.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Extensões:</w:t>
            </w:r>
          </w:p>
          <w:p w:rsidR="00505274" w:rsidRDefault="00505274" w:rsidP="00505274">
            <w:pPr>
              <w:spacing w:after="0" w:line="240" w:lineRule="auto"/>
              <w:rPr>
                <w:rFonts w:ascii="Museo 300" w:eastAsia="Ubuntu" w:hAnsi="Museo 300" w:cs="Ubuntu"/>
                <w:sz w:val="24"/>
                <w:szCs w:val="24"/>
              </w:rPr>
            </w:pPr>
            <w:r>
              <w:rPr>
                <w:rFonts w:ascii="Museo 300" w:eastAsia="Ubuntu" w:hAnsi="Museo 300" w:cs="Ubuntu"/>
                <w:sz w:val="24"/>
                <w:szCs w:val="24"/>
              </w:rPr>
              <w:t>a. A qualquer momento, Coordenador cancela operação de cadastro do Programa Instituição:</w:t>
            </w:r>
          </w:p>
          <w:p w:rsidR="00505274" w:rsidRDefault="00505274" w:rsidP="006539D3">
            <w:pPr>
              <w:pStyle w:val="PargrafodaLista1"/>
              <w:numPr>
                <w:ilvl w:val="0"/>
                <w:numId w:val="55"/>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retorna à página anterior.</w:t>
            </w:r>
          </w:p>
          <w:p w:rsidR="00505274" w:rsidRDefault="00505274" w:rsidP="00505274">
            <w:pPr>
              <w:spacing w:after="0" w:line="240" w:lineRule="auto"/>
              <w:rPr>
                <w:rFonts w:ascii="Museo 300" w:eastAsia="Ubuntu" w:hAnsi="Museo 300" w:cs="Ubuntu"/>
                <w:sz w:val="24"/>
                <w:szCs w:val="24"/>
              </w:rPr>
            </w:pPr>
            <w:r>
              <w:rPr>
                <w:rFonts w:ascii="Museo 300" w:eastAsia="Ubuntu" w:hAnsi="Museo 300" w:cs="Ubuntu"/>
                <w:sz w:val="24"/>
                <w:szCs w:val="24"/>
              </w:rPr>
              <w:t>b. Sistema identifica erro no preenchimento dos dados:</w:t>
            </w:r>
          </w:p>
          <w:p w:rsidR="00505274" w:rsidRDefault="00505274" w:rsidP="006539D3">
            <w:pPr>
              <w:pStyle w:val="PargrafodaLista1"/>
              <w:numPr>
                <w:ilvl w:val="0"/>
                <w:numId w:val="5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solicita ao Coordenador um novo preenchimento do campo inválido e permanece com campos válidos preenchidos.</w:t>
            </w:r>
          </w:p>
          <w:p w:rsidR="00505274" w:rsidRDefault="00505274" w:rsidP="006539D3">
            <w:pPr>
              <w:pStyle w:val="PargrafodaLista1"/>
              <w:numPr>
                <w:ilvl w:val="0"/>
                <w:numId w:val="5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exemplifica o correto preenchimento do(s) campo(s) inválidos.</w:t>
            </w:r>
          </w:p>
          <w:p w:rsidR="00505274" w:rsidRDefault="00505274" w:rsidP="00505274">
            <w:pPr>
              <w:spacing w:after="0" w:line="240" w:lineRule="auto"/>
              <w:rPr>
                <w:rFonts w:ascii="Museo 300" w:eastAsia="Ubuntu" w:hAnsi="Museo 300" w:cs="Ubuntu"/>
                <w:sz w:val="24"/>
                <w:szCs w:val="24"/>
              </w:rPr>
            </w:pPr>
            <w:r>
              <w:rPr>
                <w:rFonts w:ascii="Museo 300" w:eastAsia="Ubuntu" w:hAnsi="Museo 300" w:cs="Ubuntu"/>
                <w:sz w:val="24"/>
                <w:szCs w:val="24"/>
              </w:rPr>
              <w:t>c. Coordenador enviou dados que ferem restrições de integridade do banco de dados:</w:t>
            </w:r>
          </w:p>
          <w:p w:rsidR="00505274" w:rsidRDefault="00505274" w:rsidP="006539D3">
            <w:pPr>
              <w:pStyle w:val="PargrafodaLista1"/>
              <w:numPr>
                <w:ilvl w:val="0"/>
                <w:numId w:val="57"/>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solicita ao Coordenador um novo preenchimento do campo inválido e permanece com campos válidos preenchidos.</w:t>
            </w:r>
          </w:p>
          <w:p w:rsidR="00E90B6B" w:rsidRDefault="00505274" w:rsidP="006539D3">
            <w:pPr>
              <w:pStyle w:val="PargrafodaLista1"/>
              <w:numPr>
                <w:ilvl w:val="0"/>
                <w:numId w:val="57"/>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mostra qual a restrição de integridade do banco de dados foi ferida.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Requisitos especiais: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Nada consta.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Lista de variantes tecnológicas e de dados: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*a. Sistema deve ser capaz de funcionar em Web ou </w:t>
            </w:r>
            <w:proofErr w:type="spellStart"/>
            <w:r>
              <w:rPr>
                <w:rFonts w:ascii="Museo 300" w:eastAsia="Ubuntu" w:hAnsi="Museo 300" w:cs="Ubuntu"/>
                <w:sz w:val="24"/>
                <w:szCs w:val="24"/>
              </w:rPr>
              <w:t>Android</w:t>
            </w:r>
            <w:proofErr w:type="spellEnd"/>
            <w:r>
              <w:rPr>
                <w:rFonts w:ascii="Museo 300" w:eastAsia="Ubuntu" w:hAnsi="Museo 300" w:cs="Ubuntu"/>
                <w:sz w:val="24"/>
                <w:szCs w:val="24"/>
              </w:rPr>
              <w:t xml:space="preserve"> e salvar </w:t>
            </w:r>
            <w:proofErr w:type="gramStart"/>
            <w:r>
              <w:rPr>
                <w:rFonts w:ascii="Museo 300" w:eastAsia="Ubuntu" w:hAnsi="Museo 300" w:cs="Ubuntu"/>
                <w:sz w:val="24"/>
                <w:szCs w:val="24"/>
              </w:rPr>
              <w:t>em  banco</w:t>
            </w:r>
            <w:proofErr w:type="gramEnd"/>
            <w:r>
              <w:rPr>
                <w:rFonts w:ascii="Museo 300" w:eastAsia="Ubuntu" w:hAnsi="Museo 300" w:cs="Ubuntu"/>
                <w:sz w:val="24"/>
                <w:szCs w:val="24"/>
              </w:rPr>
              <w:t xml:space="preserve"> de dados MySQL.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Frequência de ocorrência:</w:t>
            </w:r>
            <w:r>
              <w:rPr>
                <w:rFonts w:ascii="Museo 300" w:eastAsia="Ubuntu" w:hAnsi="Museo 300" w:cs="Ubuntu"/>
                <w:sz w:val="24"/>
                <w:szCs w:val="24"/>
              </w:rPr>
              <w:t xml:space="preserve"> duas vezes a cada três meses.</w:t>
            </w:r>
          </w:p>
        </w:tc>
      </w:tr>
    </w:tbl>
    <w:p w:rsidR="00505274" w:rsidRDefault="00505274" w:rsidP="00E90B6B">
      <w:pPr>
        <w:rPr>
          <w:rFonts w:ascii="Museo 300" w:eastAsia="Ubuntu" w:hAnsi="Museo 300" w:cs="Ubuntu"/>
          <w:sz w:val="24"/>
          <w:szCs w:val="24"/>
        </w:rPr>
      </w:pPr>
    </w:p>
    <w:p w:rsidR="00505274" w:rsidRDefault="00505274" w:rsidP="00E90B6B">
      <w:pPr>
        <w:rPr>
          <w:rFonts w:ascii="Museo 300" w:eastAsia="Ubuntu" w:hAnsi="Museo 300" w:cs="Ubuntu"/>
          <w:sz w:val="24"/>
          <w:szCs w:val="24"/>
        </w:rPr>
      </w:pPr>
    </w:p>
    <w:p w:rsidR="00505274" w:rsidRDefault="00505274" w:rsidP="00E90B6B">
      <w:pPr>
        <w:rPr>
          <w:rFonts w:ascii="Museo 300" w:eastAsia="Ubuntu" w:hAnsi="Museo 300" w:cs="Ubuntu"/>
          <w:sz w:val="24"/>
          <w:szCs w:val="24"/>
        </w:rPr>
      </w:pPr>
    </w:p>
    <w:p w:rsidR="00505274" w:rsidRDefault="00505274" w:rsidP="00E90B6B">
      <w:pPr>
        <w:rPr>
          <w:rFonts w:ascii="Museo 300" w:eastAsia="Ubuntu" w:hAnsi="Museo 300" w:cs="Ubuntu"/>
          <w:sz w:val="24"/>
          <w:szCs w:val="24"/>
        </w:rPr>
      </w:pPr>
    </w:p>
    <w:p w:rsidR="00505274" w:rsidRDefault="00505274" w:rsidP="00E90B6B">
      <w:pPr>
        <w:rPr>
          <w:rFonts w:ascii="Museo 300" w:eastAsia="Ubuntu" w:hAnsi="Museo 300" w:cs="Ubuntu"/>
          <w:sz w:val="24"/>
          <w:szCs w:val="24"/>
        </w:rPr>
      </w:pPr>
    </w:p>
    <w:p w:rsidR="00E90B6B" w:rsidRDefault="00E90B6B" w:rsidP="00E90B6B">
      <w:pPr>
        <w:rPr>
          <w:rFonts w:ascii="Museo 300" w:eastAsia="Ubuntu" w:hAnsi="Museo 300" w:cs="Ubuntu"/>
          <w:sz w:val="28"/>
          <w:szCs w:val="28"/>
        </w:rPr>
      </w:pPr>
      <w:r>
        <w:rPr>
          <w:rFonts w:ascii="Museo 300" w:eastAsia="Ubuntu" w:hAnsi="Museo 300" w:cs="Ubuntu"/>
          <w:b/>
          <w:bCs/>
          <w:sz w:val="28"/>
          <w:szCs w:val="28"/>
        </w:rPr>
        <w:t>Caso de Uso CDU4: Cadastrar Projeto</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0"/>
      </w:tblGrid>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Escopo:</w:t>
            </w:r>
            <w:r>
              <w:rPr>
                <w:rFonts w:ascii="Museo 300" w:eastAsia="Ubuntu" w:hAnsi="Museo 300" w:cs="Ubuntu"/>
                <w:sz w:val="24"/>
                <w:szCs w:val="24"/>
              </w:rPr>
              <w:t xml:space="preserve"> </w:t>
            </w:r>
            <w:proofErr w:type="spellStart"/>
            <w:r>
              <w:rPr>
                <w:rFonts w:ascii="Museo 300" w:eastAsia="Ubuntu" w:hAnsi="Museo 300" w:cs="Ubuntu"/>
                <w:sz w:val="24"/>
                <w:szCs w:val="24"/>
              </w:rPr>
              <w:t>Quality</w:t>
            </w:r>
            <w:proofErr w:type="spellEnd"/>
            <w:r>
              <w:rPr>
                <w:rFonts w:ascii="Museo 300" w:eastAsia="Ubuntu" w:hAnsi="Museo 300" w:cs="Ubuntu"/>
                <w:sz w:val="24"/>
                <w:szCs w:val="24"/>
              </w:rPr>
              <w:t xml:space="preserve"> Manager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Nível:</w:t>
            </w:r>
            <w:r>
              <w:rPr>
                <w:rFonts w:ascii="Museo 300" w:eastAsia="Ubuntu" w:hAnsi="Museo 300" w:cs="Ubuntu"/>
                <w:sz w:val="24"/>
                <w:szCs w:val="24"/>
              </w:rPr>
              <w:t xml:space="preserve"> Objetivo do Docente</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Ator principal:</w:t>
            </w:r>
            <w:r>
              <w:rPr>
                <w:rFonts w:ascii="Museo 300" w:eastAsia="Ubuntu" w:hAnsi="Museo 300" w:cs="Ubuntu"/>
                <w:sz w:val="24"/>
                <w:szCs w:val="24"/>
              </w:rPr>
              <w:t xml:space="preserve"> Docente</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Interessados e interesses: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Docente: deseja cadastrar Projetos de maneira fácil e eficiente.</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Pré-Condições:</w:t>
            </w:r>
            <w:r>
              <w:rPr>
                <w:rFonts w:ascii="Museo 300" w:eastAsia="Ubuntu" w:hAnsi="Museo 300" w:cs="Ubuntu"/>
                <w:sz w:val="24"/>
                <w:szCs w:val="24"/>
              </w:rPr>
              <w:t xml:space="preserve"> </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Docente está identificado e autenticado.</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Edital ao qual Projeto está vinculado está salvo no banco de dados.</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Garantia de sucesso:</w:t>
            </w:r>
            <w:r>
              <w:rPr>
                <w:rFonts w:ascii="Museo 300" w:eastAsia="Ubuntu" w:hAnsi="Museo 300" w:cs="Ubuntu"/>
                <w:sz w:val="24"/>
                <w:szCs w:val="24"/>
              </w:rPr>
              <w:t xml:space="preserve"> Informações do Projeto estarão salvas no banco de dados corretamente e o Docente receberá uma mensagem de Confirmação de Cadastro de Projeto.</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Cenário de sucesso principal:</w:t>
            </w:r>
          </w:p>
          <w:p w:rsidR="00E90B6B" w:rsidRDefault="00E90B6B" w:rsidP="006539D3">
            <w:pPr>
              <w:pStyle w:val="PargrafodaLista1"/>
              <w:numPr>
                <w:ilvl w:val="0"/>
                <w:numId w:val="13"/>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Docente solicita Cadastrar Projeto ao sistema;</w:t>
            </w:r>
          </w:p>
          <w:p w:rsidR="00E90B6B" w:rsidRDefault="00E90B6B" w:rsidP="006539D3">
            <w:pPr>
              <w:pStyle w:val="PargrafodaLista1"/>
              <w:numPr>
                <w:ilvl w:val="0"/>
                <w:numId w:val="13"/>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abre Formulário de Cadastro de Projeto;</w:t>
            </w:r>
          </w:p>
          <w:p w:rsidR="00E90B6B" w:rsidRDefault="00E90B6B" w:rsidP="006539D3">
            <w:pPr>
              <w:pStyle w:val="PargrafodaLista1"/>
              <w:numPr>
                <w:ilvl w:val="0"/>
                <w:numId w:val="13"/>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Docente preenche campos do formulário e submete dados;</w:t>
            </w:r>
          </w:p>
          <w:p w:rsidR="00E90B6B" w:rsidRDefault="00E90B6B" w:rsidP="006539D3">
            <w:pPr>
              <w:pStyle w:val="PargrafodaLista1"/>
              <w:numPr>
                <w:ilvl w:val="0"/>
                <w:numId w:val="13"/>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valida dados e envia informações para o banco de dados;</w:t>
            </w:r>
          </w:p>
          <w:p w:rsidR="00E90B6B" w:rsidRDefault="00E90B6B" w:rsidP="006539D3">
            <w:pPr>
              <w:pStyle w:val="PargrafodaLista1"/>
              <w:numPr>
                <w:ilvl w:val="0"/>
                <w:numId w:val="13"/>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apresenta confirmação de Cadastro do Projeto.</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Extensões:</w:t>
            </w:r>
          </w:p>
          <w:p w:rsidR="00505274" w:rsidRDefault="00505274" w:rsidP="00505274">
            <w:pPr>
              <w:spacing w:after="0" w:line="240" w:lineRule="auto"/>
              <w:rPr>
                <w:rFonts w:ascii="Museo 300" w:eastAsia="Ubuntu" w:hAnsi="Museo 300" w:cs="Ubuntu"/>
                <w:sz w:val="24"/>
                <w:szCs w:val="24"/>
              </w:rPr>
            </w:pPr>
            <w:r>
              <w:rPr>
                <w:rFonts w:ascii="Museo 300" w:eastAsia="Ubuntu" w:hAnsi="Museo 300" w:cs="Ubuntu"/>
                <w:sz w:val="24"/>
                <w:szCs w:val="24"/>
              </w:rPr>
              <w:t xml:space="preserve">a. A qualquer momento, </w:t>
            </w:r>
            <w:r>
              <w:rPr>
                <w:rFonts w:ascii="Museo 300" w:eastAsia="Ubuntu" w:hAnsi="Museo 300" w:cs="Ubuntu"/>
                <w:sz w:val="24"/>
                <w:szCs w:val="24"/>
              </w:rPr>
              <w:t>Docente</w:t>
            </w:r>
            <w:r>
              <w:rPr>
                <w:rFonts w:ascii="Museo 300" w:eastAsia="Ubuntu" w:hAnsi="Museo 300" w:cs="Ubuntu"/>
                <w:sz w:val="24"/>
                <w:szCs w:val="24"/>
              </w:rPr>
              <w:t xml:space="preserve"> cancela operação de cadastro do Programa Instituição:</w:t>
            </w:r>
          </w:p>
          <w:p w:rsidR="00505274" w:rsidRDefault="00505274" w:rsidP="006539D3">
            <w:pPr>
              <w:pStyle w:val="PargrafodaLista1"/>
              <w:numPr>
                <w:ilvl w:val="0"/>
                <w:numId w:val="58"/>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retorna à página anterior.</w:t>
            </w:r>
          </w:p>
          <w:p w:rsidR="00505274" w:rsidRDefault="00505274" w:rsidP="00505274">
            <w:pPr>
              <w:spacing w:after="0" w:line="240" w:lineRule="auto"/>
              <w:rPr>
                <w:rFonts w:ascii="Museo 300" w:eastAsia="Ubuntu" w:hAnsi="Museo 300" w:cs="Ubuntu"/>
                <w:sz w:val="24"/>
                <w:szCs w:val="24"/>
              </w:rPr>
            </w:pPr>
            <w:r>
              <w:rPr>
                <w:rFonts w:ascii="Museo 300" w:eastAsia="Ubuntu" w:hAnsi="Museo 300" w:cs="Ubuntu"/>
                <w:sz w:val="24"/>
                <w:szCs w:val="24"/>
              </w:rPr>
              <w:t>b. Sistema identifica erro no preenchimento dos dados:</w:t>
            </w:r>
          </w:p>
          <w:p w:rsidR="00505274" w:rsidRDefault="00505274" w:rsidP="006539D3">
            <w:pPr>
              <w:pStyle w:val="PargrafodaLista1"/>
              <w:numPr>
                <w:ilvl w:val="0"/>
                <w:numId w:val="59"/>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Sistema solicita ao </w:t>
            </w:r>
            <w:r w:rsidRPr="00505274">
              <w:rPr>
                <w:rFonts w:ascii="Museo 300" w:eastAsia="Ubuntu" w:hAnsi="Museo 300" w:cs="Ubuntu"/>
                <w:sz w:val="24"/>
                <w:szCs w:val="24"/>
                <w:lang w:val="pt-BR"/>
              </w:rPr>
              <w:t xml:space="preserve">Docente </w:t>
            </w:r>
            <w:r>
              <w:rPr>
                <w:rFonts w:ascii="Museo 300" w:eastAsia="Ubuntu" w:hAnsi="Museo 300" w:cs="Ubuntu"/>
                <w:sz w:val="24"/>
                <w:szCs w:val="24"/>
                <w:lang w:val="pt-BR"/>
              </w:rPr>
              <w:t>um novo preenchimento do campo inválido e permanece com campos válidos preenchidos.</w:t>
            </w:r>
          </w:p>
          <w:p w:rsidR="00505274" w:rsidRDefault="00505274" w:rsidP="006539D3">
            <w:pPr>
              <w:pStyle w:val="PargrafodaLista1"/>
              <w:numPr>
                <w:ilvl w:val="0"/>
                <w:numId w:val="59"/>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exemplifica o correto preenchimento do(s) campo(s) inválidos.</w:t>
            </w:r>
          </w:p>
          <w:p w:rsidR="00505274" w:rsidRDefault="00505274" w:rsidP="00505274">
            <w:pPr>
              <w:spacing w:after="0" w:line="240" w:lineRule="auto"/>
              <w:rPr>
                <w:rFonts w:ascii="Museo 300" w:eastAsia="Ubuntu" w:hAnsi="Museo 300" w:cs="Ubuntu"/>
                <w:sz w:val="24"/>
                <w:szCs w:val="24"/>
              </w:rPr>
            </w:pPr>
            <w:r>
              <w:rPr>
                <w:rFonts w:ascii="Museo 300" w:eastAsia="Ubuntu" w:hAnsi="Museo 300" w:cs="Ubuntu"/>
                <w:sz w:val="24"/>
                <w:szCs w:val="24"/>
              </w:rPr>
              <w:t>c. Coordenador enviou dados que ferem restrições de integridade do banco de dados:</w:t>
            </w:r>
          </w:p>
          <w:p w:rsidR="00505274" w:rsidRDefault="00505274" w:rsidP="006539D3">
            <w:pPr>
              <w:pStyle w:val="PargrafodaLista1"/>
              <w:numPr>
                <w:ilvl w:val="0"/>
                <w:numId w:val="60"/>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Sistema solicita ao </w:t>
            </w:r>
            <w:r w:rsidRPr="00505274">
              <w:rPr>
                <w:rFonts w:ascii="Museo 300" w:eastAsia="Ubuntu" w:hAnsi="Museo 300" w:cs="Ubuntu"/>
                <w:sz w:val="24"/>
                <w:szCs w:val="24"/>
                <w:lang w:val="pt-BR"/>
              </w:rPr>
              <w:t xml:space="preserve">Docente </w:t>
            </w:r>
            <w:r>
              <w:rPr>
                <w:rFonts w:ascii="Museo 300" w:eastAsia="Ubuntu" w:hAnsi="Museo 300" w:cs="Ubuntu"/>
                <w:sz w:val="24"/>
                <w:szCs w:val="24"/>
                <w:lang w:val="pt-BR"/>
              </w:rPr>
              <w:t>ordenador um novo preenchimento do campo inválido e permanece com campos válidos preenchidos.</w:t>
            </w:r>
          </w:p>
          <w:p w:rsidR="00E90B6B" w:rsidRDefault="00505274" w:rsidP="006539D3">
            <w:pPr>
              <w:pStyle w:val="PargrafodaLista1"/>
              <w:numPr>
                <w:ilvl w:val="0"/>
                <w:numId w:val="60"/>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mostra qual a restrição de integridade do banco de dados foi ferida.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Requisitos especiais: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Nada consta.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Lista de variantes tecnológicas e de dados: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*a. Sistema deve ser capaz de funcionar em Web ou </w:t>
            </w:r>
            <w:proofErr w:type="spellStart"/>
            <w:r>
              <w:rPr>
                <w:rFonts w:ascii="Museo 300" w:eastAsia="Ubuntu" w:hAnsi="Museo 300" w:cs="Ubuntu"/>
                <w:sz w:val="24"/>
                <w:szCs w:val="24"/>
              </w:rPr>
              <w:t>Android</w:t>
            </w:r>
            <w:proofErr w:type="spellEnd"/>
            <w:r>
              <w:rPr>
                <w:rFonts w:ascii="Museo 300" w:eastAsia="Ubuntu" w:hAnsi="Museo 300" w:cs="Ubuntu"/>
                <w:sz w:val="24"/>
                <w:szCs w:val="24"/>
              </w:rPr>
              <w:t xml:space="preserve"> e salvar </w:t>
            </w:r>
            <w:proofErr w:type="gramStart"/>
            <w:r>
              <w:rPr>
                <w:rFonts w:ascii="Museo 300" w:eastAsia="Ubuntu" w:hAnsi="Museo 300" w:cs="Ubuntu"/>
                <w:sz w:val="24"/>
                <w:szCs w:val="24"/>
              </w:rPr>
              <w:t>em  banco</w:t>
            </w:r>
            <w:proofErr w:type="gramEnd"/>
            <w:r>
              <w:rPr>
                <w:rFonts w:ascii="Museo 300" w:eastAsia="Ubuntu" w:hAnsi="Museo 300" w:cs="Ubuntu"/>
                <w:sz w:val="24"/>
                <w:szCs w:val="24"/>
              </w:rPr>
              <w:t xml:space="preserve"> de dados MySQL.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Frequência de ocorrência:</w:t>
            </w:r>
            <w:r>
              <w:rPr>
                <w:rFonts w:ascii="Museo 300" w:eastAsia="Ubuntu" w:hAnsi="Museo 300" w:cs="Ubuntu"/>
                <w:sz w:val="24"/>
                <w:szCs w:val="24"/>
              </w:rPr>
              <w:t xml:space="preserve"> vinte a cada três meses.</w:t>
            </w:r>
          </w:p>
        </w:tc>
      </w:tr>
    </w:tbl>
    <w:p w:rsidR="00E90B6B" w:rsidRDefault="00E90B6B" w:rsidP="00E90B6B">
      <w:pPr>
        <w:rPr>
          <w:rFonts w:ascii="Museo 300" w:eastAsia="Ubuntu" w:hAnsi="Museo 300" w:cs="Ubuntu"/>
          <w:sz w:val="28"/>
          <w:szCs w:val="28"/>
        </w:rPr>
      </w:pPr>
      <w:r>
        <w:rPr>
          <w:rFonts w:ascii="Museo 300" w:eastAsia="Ubuntu" w:hAnsi="Museo 300" w:cs="Ubuntu"/>
          <w:sz w:val="24"/>
          <w:szCs w:val="24"/>
        </w:rPr>
        <w:br w:type="page"/>
      </w:r>
      <w:r>
        <w:rPr>
          <w:rFonts w:ascii="Museo 300" w:eastAsia="Ubuntu" w:hAnsi="Museo 300" w:cs="Ubuntu"/>
          <w:b/>
          <w:bCs/>
          <w:sz w:val="28"/>
          <w:szCs w:val="28"/>
        </w:rPr>
        <w:t>Caso de Uso CDU5: Cadastrar Instituição Bancária</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0"/>
      </w:tblGrid>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Escopo:</w:t>
            </w:r>
            <w:r>
              <w:rPr>
                <w:rFonts w:ascii="Museo 300" w:eastAsia="Ubuntu" w:hAnsi="Museo 300" w:cs="Ubuntu"/>
                <w:sz w:val="24"/>
                <w:szCs w:val="24"/>
              </w:rPr>
              <w:t xml:space="preserve"> </w:t>
            </w:r>
            <w:proofErr w:type="spellStart"/>
            <w:r>
              <w:rPr>
                <w:rFonts w:ascii="Museo 300" w:eastAsia="Ubuntu" w:hAnsi="Museo 300" w:cs="Ubuntu"/>
                <w:sz w:val="24"/>
                <w:szCs w:val="24"/>
              </w:rPr>
              <w:t>Quality</w:t>
            </w:r>
            <w:proofErr w:type="spellEnd"/>
            <w:r>
              <w:rPr>
                <w:rFonts w:ascii="Museo 300" w:eastAsia="Ubuntu" w:hAnsi="Museo 300" w:cs="Ubuntu"/>
                <w:sz w:val="24"/>
                <w:szCs w:val="24"/>
              </w:rPr>
              <w:t xml:space="preserve"> Manager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Nível:</w:t>
            </w:r>
            <w:r>
              <w:rPr>
                <w:rFonts w:ascii="Museo 300" w:eastAsia="Ubuntu" w:hAnsi="Museo 300" w:cs="Ubuntu"/>
                <w:sz w:val="24"/>
                <w:szCs w:val="24"/>
              </w:rPr>
              <w:t xml:space="preserve"> Objetivo do Coordenador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Ator principal:</w:t>
            </w:r>
            <w:r>
              <w:rPr>
                <w:rFonts w:ascii="Museo 300" w:eastAsia="Ubuntu" w:hAnsi="Museo 300" w:cs="Ubuntu"/>
                <w:sz w:val="24"/>
                <w:szCs w:val="24"/>
              </w:rPr>
              <w:t xml:space="preserve"> Coordenador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Interessados e interesses: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Coordenador: deseja cadastrar Instituição Bancária de maneira fácil e eficiente.</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Pré-Condições:</w:t>
            </w:r>
            <w:r>
              <w:rPr>
                <w:rFonts w:ascii="Museo 300" w:eastAsia="Ubuntu" w:hAnsi="Museo 300" w:cs="Ubuntu"/>
                <w:sz w:val="24"/>
                <w:szCs w:val="24"/>
              </w:rPr>
              <w:t xml:space="preserve"> </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Coordenador está identificado e autenticado.</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Garantia de sucesso:</w:t>
            </w:r>
            <w:r>
              <w:rPr>
                <w:rFonts w:ascii="Museo 300" w:eastAsia="Ubuntu" w:hAnsi="Museo 300" w:cs="Ubuntu"/>
                <w:sz w:val="24"/>
                <w:szCs w:val="24"/>
              </w:rPr>
              <w:t xml:space="preserve"> Informações da Instituição Bancária estarão salvas no banco de dados corretamente e o Coordenador receberá uma mensagem de Confirmação de Cadastro da Instituição Bancária.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Cenário de sucesso principal:</w:t>
            </w:r>
          </w:p>
          <w:p w:rsidR="00E90B6B" w:rsidRDefault="00E90B6B" w:rsidP="006539D3">
            <w:pPr>
              <w:pStyle w:val="PargrafodaLista1"/>
              <w:numPr>
                <w:ilvl w:val="0"/>
                <w:numId w:val="1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 solicita Cadastrar Instituição Bancária ao sistema.</w:t>
            </w:r>
          </w:p>
          <w:p w:rsidR="00E90B6B" w:rsidRDefault="00E90B6B" w:rsidP="006539D3">
            <w:pPr>
              <w:pStyle w:val="PargrafodaLista1"/>
              <w:numPr>
                <w:ilvl w:val="0"/>
                <w:numId w:val="1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abre Formulário de Cadastro da Instituição Bancária.</w:t>
            </w:r>
          </w:p>
          <w:p w:rsidR="00E90B6B" w:rsidRDefault="00E90B6B" w:rsidP="006539D3">
            <w:pPr>
              <w:pStyle w:val="PargrafodaLista1"/>
              <w:numPr>
                <w:ilvl w:val="0"/>
                <w:numId w:val="1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 preenche campos do formulário e submete dados.</w:t>
            </w:r>
          </w:p>
          <w:p w:rsidR="00E90B6B" w:rsidRDefault="00E90B6B" w:rsidP="006539D3">
            <w:pPr>
              <w:pStyle w:val="PargrafodaLista1"/>
              <w:numPr>
                <w:ilvl w:val="0"/>
                <w:numId w:val="1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valida dados e envia informações para o banco de dados.</w:t>
            </w:r>
          </w:p>
          <w:p w:rsidR="00E90B6B" w:rsidRDefault="00E90B6B" w:rsidP="006539D3">
            <w:pPr>
              <w:pStyle w:val="PargrafodaLista1"/>
              <w:numPr>
                <w:ilvl w:val="0"/>
                <w:numId w:val="1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apresenta confirmação de Cadastro da Instituição Bancárias.</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Extensões:</w:t>
            </w:r>
          </w:p>
          <w:p w:rsidR="00E90B6B" w:rsidRDefault="00E90B6B" w:rsidP="006539D3">
            <w:pPr>
              <w:numPr>
                <w:ilvl w:val="0"/>
                <w:numId w:val="15"/>
              </w:numPr>
              <w:spacing w:after="0" w:line="240" w:lineRule="auto"/>
              <w:rPr>
                <w:rFonts w:ascii="Museo 300" w:eastAsia="Ubuntu" w:hAnsi="Museo 300" w:cs="Ubuntu"/>
                <w:sz w:val="24"/>
                <w:szCs w:val="24"/>
              </w:rPr>
            </w:pPr>
            <w:r>
              <w:rPr>
                <w:rFonts w:ascii="Museo 300" w:eastAsia="Ubuntu" w:hAnsi="Museo 300" w:cs="Ubuntu"/>
                <w:sz w:val="24"/>
                <w:szCs w:val="24"/>
              </w:rPr>
              <w:t>A qualquer momento, Coordenador cancela operação de Cadastro de Instituição Bancária:</w:t>
            </w:r>
          </w:p>
          <w:p w:rsidR="00E90B6B" w:rsidRDefault="00E90B6B" w:rsidP="006539D3">
            <w:pPr>
              <w:pStyle w:val="PargrafodaLista1"/>
              <w:numPr>
                <w:ilvl w:val="0"/>
                <w:numId w:val="1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retorna à página anterior.</w:t>
            </w:r>
          </w:p>
          <w:p w:rsidR="00E90B6B" w:rsidRDefault="00E90B6B" w:rsidP="006539D3">
            <w:pPr>
              <w:numPr>
                <w:ilvl w:val="0"/>
                <w:numId w:val="15"/>
              </w:numPr>
              <w:spacing w:after="0" w:line="240" w:lineRule="auto"/>
              <w:rPr>
                <w:rFonts w:ascii="Museo 300" w:eastAsia="Ubuntu" w:hAnsi="Museo 300" w:cs="Ubuntu"/>
                <w:sz w:val="24"/>
                <w:szCs w:val="24"/>
              </w:rPr>
            </w:pPr>
            <w:r>
              <w:rPr>
                <w:rFonts w:ascii="Museo 300" w:eastAsia="Ubuntu" w:hAnsi="Museo 300" w:cs="Ubuntu"/>
                <w:sz w:val="24"/>
                <w:szCs w:val="24"/>
              </w:rPr>
              <w:t>Sistema identifica erro no preenchimento dos dados:</w:t>
            </w:r>
          </w:p>
          <w:p w:rsidR="00E90B6B" w:rsidRDefault="00E90B6B" w:rsidP="006539D3">
            <w:pPr>
              <w:pStyle w:val="PargrafodaLista1"/>
              <w:numPr>
                <w:ilvl w:val="0"/>
                <w:numId w:val="17"/>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solicita ao Coordenador um novo preenchimento do(s) campo(s) inválido(s) e permanece com campos válidos preenchidos.</w:t>
            </w:r>
          </w:p>
          <w:p w:rsidR="00E90B6B" w:rsidRDefault="00E90B6B" w:rsidP="006539D3">
            <w:pPr>
              <w:pStyle w:val="PargrafodaLista1"/>
              <w:numPr>
                <w:ilvl w:val="0"/>
                <w:numId w:val="17"/>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exemplifica o correto preenchimento do(s) campo(s) inválidos.</w:t>
            </w:r>
          </w:p>
          <w:p w:rsidR="00E90B6B" w:rsidRDefault="00E90B6B" w:rsidP="006539D3">
            <w:pPr>
              <w:numPr>
                <w:ilvl w:val="0"/>
                <w:numId w:val="15"/>
              </w:numPr>
              <w:spacing w:after="0" w:line="240" w:lineRule="auto"/>
              <w:rPr>
                <w:rFonts w:ascii="Museo 300" w:eastAsia="Ubuntu" w:hAnsi="Museo 300" w:cs="Ubuntu"/>
                <w:sz w:val="24"/>
                <w:szCs w:val="24"/>
              </w:rPr>
            </w:pPr>
            <w:r>
              <w:rPr>
                <w:rFonts w:ascii="Museo 300" w:eastAsia="Ubuntu" w:hAnsi="Museo 300" w:cs="Ubuntu"/>
                <w:sz w:val="24"/>
                <w:szCs w:val="24"/>
              </w:rPr>
              <w:t>Coordenador enviou dados que ferem restrições de integridade do banco de dados:</w:t>
            </w:r>
          </w:p>
          <w:p w:rsidR="00E90B6B" w:rsidRDefault="00E90B6B" w:rsidP="006539D3">
            <w:pPr>
              <w:pStyle w:val="PargrafodaLista1"/>
              <w:numPr>
                <w:ilvl w:val="0"/>
                <w:numId w:val="18"/>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solicita ao Coordenador um novo preenchimento do campo inválido e permanece com campos válidos preenchidos.</w:t>
            </w:r>
          </w:p>
          <w:p w:rsidR="00E90B6B" w:rsidRDefault="00E90B6B" w:rsidP="006539D3">
            <w:pPr>
              <w:pStyle w:val="PargrafodaLista1"/>
              <w:numPr>
                <w:ilvl w:val="0"/>
                <w:numId w:val="18"/>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mostra qual a restrição de integridade do banco de dados foi ferida.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Requisitos especiais: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É necessário mapear os bancos mais conhecidos que certamente têm vários clientes (Docentes e Discentes) participantes desse sistema. Ex.: Caixa Econômica Federal, Banco do Brasil, Bradesco, Itaú, Santander, Banco do Nordeste,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Lista de variantes tecnológicas e de dados: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*a. Sistema deve ser capaz de funcionar em Web ou </w:t>
            </w:r>
            <w:proofErr w:type="spellStart"/>
            <w:r>
              <w:rPr>
                <w:rFonts w:ascii="Museo 300" w:eastAsia="Ubuntu" w:hAnsi="Museo 300" w:cs="Ubuntu"/>
                <w:sz w:val="24"/>
                <w:szCs w:val="24"/>
              </w:rPr>
              <w:t>Android</w:t>
            </w:r>
            <w:proofErr w:type="spellEnd"/>
            <w:r>
              <w:rPr>
                <w:rFonts w:ascii="Museo 300" w:eastAsia="Ubuntu" w:hAnsi="Museo 300" w:cs="Ubuntu"/>
                <w:sz w:val="24"/>
                <w:szCs w:val="24"/>
              </w:rPr>
              <w:t xml:space="preserve"> e salvar </w:t>
            </w:r>
            <w:proofErr w:type="gramStart"/>
            <w:r>
              <w:rPr>
                <w:rFonts w:ascii="Museo 300" w:eastAsia="Ubuntu" w:hAnsi="Museo 300" w:cs="Ubuntu"/>
                <w:sz w:val="24"/>
                <w:szCs w:val="24"/>
              </w:rPr>
              <w:t>em  banco</w:t>
            </w:r>
            <w:proofErr w:type="gramEnd"/>
            <w:r>
              <w:rPr>
                <w:rFonts w:ascii="Museo 300" w:eastAsia="Ubuntu" w:hAnsi="Museo 300" w:cs="Ubuntu"/>
                <w:sz w:val="24"/>
                <w:szCs w:val="24"/>
              </w:rPr>
              <w:t xml:space="preserve"> de dados MySQL.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Frequência de ocorrência:</w:t>
            </w:r>
            <w:r>
              <w:rPr>
                <w:rFonts w:ascii="Museo 300" w:eastAsia="Ubuntu" w:hAnsi="Museo 300" w:cs="Ubuntu"/>
                <w:sz w:val="24"/>
                <w:szCs w:val="24"/>
              </w:rPr>
              <w:t xml:space="preserve"> esporadicamente.</w:t>
            </w:r>
          </w:p>
        </w:tc>
      </w:tr>
    </w:tbl>
    <w:p w:rsidR="00E90B6B" w:rsidRDefault="00E90B6B" w:rsidP="00E90B6B">
      <w:pPr>
        <w:rPr>
          <w:rFonts w:ascii="Museo 300" w:eastAsia="Ubuntu" w:hAnsi="Museo 300" w:cs="Ubuntu"/>
          <w:sz w:val="24"/>
          <w:szCs w:val="24"/>
          <w:lang w:val="en-US"/>
        </w:rPr>
      </w:pPr>
    </w:p>
    <w:p w:rsidR="00505274" w:rsidRDefault="00505274" w:rsidP="00E90B6B">
      <w:pPr>
        <w:rPr>
          <w:rFonts w:ascii="Museo 300" w:eastAsia="Ubuntu" w:hAnsi="Museo 300" w:cs="Ubuntu"/>
          <w:sz w:val="24"/>
          <w:szCs w:val="24"/>
        </w:rPr>
      </w:pPr>
    </w:p>
    <w:p w:rsidR="00505274" w:rsidRDefault="00505274" w:rsidP="00E90B6B">
      <w:pPr>
        <w:rPr>
          <w:rFonts w:ascii="Museo 300" w:eastAsia="Ubuntu" w:hAnsi="Museo 300" w:cs="Ubuntu"/>
          <w:sz w:val="24"/>
          <w:szCs w:val="24"/>
        </w:rPr>
      </w:pPr>
    </w:p>
    <w:p w:rsidR="00E90B6B" w:rsidRDefault="00E90B6B" w:rsidP="00E90B6B">
      <w:pPr>
        <w:rPr>
          <w:rFonts w:ascii="Museo 300" w:eastAsia="Ubuntu" w:hAnsi="Museo 300" w:cs="Ubuntu"/>
          <w:sz w:val="28"/>
          <w:szCs w:val="28"/>
        </w:rPr>
      </w:pPr>
      <w:r>
        <w:rPr>
          <w:rFonts w:ascii="Museo 300" w:eastAsia="Ubuntu" w:hAnsi="Museo 300" w:cs="Ubuntu"/>
          <w:b/>
          <w:bCs/>
          <w:sz w:val="28"/>
          <w:szCs w:val="28"/>
        </w:rPr>
        <w:t>Caso de Uso CDU6: Cadastrar Docente</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0"/>
      </w:tblGrid>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Escopo:</w:t>
            </w:r>
            <w:r>
              <w:rPr>
                <w:rFonts w:ascii="Museo 300" w:eastAsia="Ubuntu" w:hAnsi="Museo 300" w:cs="Ubuntu"/>
                <w:sz w:val="24"/>
                <w:szCs w:val="24"/>
              </w:rPr>
              <w:t xml:space="preserve"> </w:t>
            </w:r>
            <w:proofErr w:type="spellStart"/>
            <w:r>
              <w:rPr>
                <w:rFonts w:ascii="Museo 300" w:eastAsia="Ubuntu" w:hAnsi="Museo 300" w:cs="Ubuntu"/>
                <w:sz w:val="24"/>
                <w:szCs w:val="24"/>
              </w:rPr>
              <w:t>Quality</w:t>
            </w:r>
            <w:proofErr w:type="spellEnd"/>
            <w:r>
              <w:rPr>
                <w:rFonts w:ascii="Museo 300" w:eastAsia="Ubuntu" w:hAnsi="Museo 300" w:cs="Ubuntu"/>
                <w:sz w:val="24"/>
                <w:szCs w:val="24"/>
              </w:rPr>
              <w:t xml:space="preserve"> Manager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Nível:</w:t>
            </w:r>
            <w:r>
              <w:rPr>
                <w:rFonts w:ascii="Museo 300" w:eastAsia="Ubuntu" w:hAnsi="Museo 300" w:cs="Ubuntu"/>
                <w:sz w:val="24"/>
                <w:szCs w:val="24"/>
              </w:rPr>
              <w:t xml:space="preserve"> Objetivo do Docente</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Ator principal:</w:t>
            </w:r>
            <w:r>
              <w:rPr>
                <w:rFonts w:ascii="Museo 300" w:eastAsia="Ubuntu" w:hAnsi="Museo 300" w:cs="Ubuntu"/>
                <w:sz w:val="24"/>
                <w:szCs w:val="24"/>
              </w:rPr>
              <w:t xml:space="preserve"> Docente</w:t>
            </w:r>
            <w:r>
              <w:rPr>
                <w:rStyle w:val="Refdenotaderodap"/>
                <w:rFonts w:ascii="Museo 300" w:eastAsia="Ubuntu" w:hAnsi="Museo 300" w:cs="Ubuntu"/>
                <w:sz w:val="24"/>
                <w:szCs w:val="24"/>
              </w:rPr>
              <w:footnoteReference w:id="1"/>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Interessados e interesses: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Docente: deseja cadastrar-se de maneira fácil e eficiente.</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Coordenador: deseja saber e controlar qual Docente se cadastrou no sistema.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Pré-Condições:</w:t>
            </w:r>
            <w:r>
              <w:rPr>
                <w:rFonts w:ascii="Museo 300" w:eastAsia="Ubuntu" w:hAnsi="Museo 300" w:cs="Ubuntu"/>
                <w:sz w:val="24"/>
                <w:szCs w:val="24"/>
              </w:rPr>
              <w:t xml:space="preserve"> </w:t>
            </w:r>
          </w:p>
          <w:p w:rsidR="00E90B6B" w:rsidRDefault="00E90B6B">
            <w:pPr>
              <w:spacing w:after="0" w:line="240" w:lineRule="auto"/>
              <w:rPr>
                <w:rFonts w:ascii="Museo 300" w:eastAsia="Ubuntu" w:hAnsi="Museo 300" w:cs="Ubuntu"/>
                <w:color w:val="0000FF"/>
                <w:sz w:val="24"/>
                <w:szCs w:val="24"/>
              </w:rPr>
            </w:pPr>
            <w:r>
              <w:rPr>
                <w:rFonts w:ascii="Museo 300" w:eastAsia="Ubuntu" w:hAnsi="Museo 300" w:cs="Ubuntu"/>
                <w:sz w:val="24"/>
                <w:szCs w:val="24"/>
              </w:rPr>
              <w:t xml:space="preserve"> - Coordenador está identificado e autenticado.</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Garantia de sucesso:</w:t>
            </w:r>
            <w:r>
              <w:rPr>
                <w:rFonts w:ascii="Museo 300" w:eastAsia="Ubuntu" w:hAnsi="Museo 300" w:cs="Ubuntu"/>
                <w:sz w:val="24"/>
                <w:szCs w:val="24"/>
              </w:rPr>
              <w:t xml:space="preserve"> Informações do Projeto estarão salvas no banco de dados corretamente; Docente receberá uma mensagem de Confirmação do seu cadastro; Coordenador poderá autorizar ou não a vinculação do cadastrado ao sistema; </w:t>
            </w:r>
          </w:p>
        </w:tc>
      </w:tr>
      <w:tr w:rsidR="00E90B6B" w:rsidTr="00E90B6B">
        <w:trPr>
          <w:trHeight w:val="723"/>
        </w:trPr>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Cenário de sucesso principal:</w:t>
            </w:r>
          </w:p>
          <w:p w:rsidR="00E90B6B" w:rsidRDefault="00E90B6B" w:rsidP="006539D3">
            <w:pPr>
              <w:pStyle w:val="PargrafodaLista1"/>
              <w:numPr>
                <w:ilvl w:val="0"/>
                <w:numId w:val="19"/>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Docente solicita cadastrar-se no Sistema; </w:t>
            </w:r>
          </w:p>
          <w:p w:rsidR="00E90B6B" w:rsidRDefault="00E90B6B" w:rsidP="006539D3">
            <w:pPr>
              <w:pStyle w:val="PargrafodaLista1"/>
              <w:numPr>
                <w:ilvl w:val="0"/>
                <w:numId w:val="19"/>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abre Formulário de Cadastro de Projeto.</w:t>
            </w:r>
          </w:p>
          <w:p w:rsidR="00E90B6B" w:rsidRDefault="00E90B6B" w:rsidP="006539D3">
            <w:pPr>
              <w:pStyle w:val="PargrafodaLista1"/>
              <w:numPr>
                <w:ilvl w:val="0"/>
                <w:numId w:val="19"/>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Docente preenche campos do formulário e submete dados.</w:t>
            </w:r>
          </w:p>
          <w:p w:rsidR="00E90B6B" w:rsidRDefault="00E90B6B" w:rsidP="006539D3">
            <w:pPr>
              <w:pStyle w:val="PargrafodaLista1"/>
              <w:numPr>
                <w:ilvl w:val="0"/>
                <w:numId w:val="19"/>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valida dados e envia informações para o banco de dados.</w:t>
            </w:r>
          </w:p>
          <w:p w:rsidR="00E90B6B" w:rsidRDefault="00E90B6B" w:rsidP="006539D3">
            <w:pPr>
              <w:pStyle w:val="PargrafodaLista1"/>
              <w:numPr>
                <w:ilvl w:val="0"/>
                <w:numId w:val="19"/>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envia informações para validação perante ao Coordenador;</w:t>
            </w:r>
          </w:p>
          <w:p w:rsidR="00E90B6B" w:rsidRDefault="00E90B6B" w:rsidP="006539D3">
            <w:pPr>
              <w:pStyle w:val="PargrafodaLista1"/>
              <w:numPr>
                <w:ilvl w:val="0"/>
                <w:numId w:val="19"/>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Sistema envia </w:t>
            </w:r>
            <w:proofErr w:type="spellStart"/>
            <w:r>
              <w:rPr>
                <w:rFonts w:ascii="Museo 300" w:eastAsia="Ubuntu" w:hAnsi="Museo 300" w:cs="Ubuntu"/>
                <w:sz w:val="24"/>
                <w:szCs w:val="24"/>
                <w:lang w:val="pt-BR"/>
              </w:rPr>
              <w:t>mensagem</w:t>
            </w:r>
            <w:proofErr w:type="spellEnd"/>
            <w:r>
              <w:rPr>
                <w:rFonts w:ascii="Museo 300" w:eastAsia="Ubuntu" w:hAnsi="Museo 300" w:cs="Ubuntu"/>
                <w:sz w:val="24"/>
                <w:szCs w:val="24"/>
                <w:lang w:val="pt-BR"/>
              </w:rPr>
              <w:t xml:space="preserve"> de sucesso sobre o cadastro e futuro envio de e-mail após decisão do </w:t>
            </w:r>
            <w:proofErr w:type="gramStart"/>
            <w:r>
              <w:rPr>
                <w:rFonts w:ascii="Museo 300" w:eastAsia="Ubuntu" w:hAnsi="Museo 300" w:cs="Ubuntu"/>
                <w:sz w:val="24"/>
                <w:szCs w:val="24"/>
                <w:lang w:val="pt-BR"/>
              </w:rPr>
              <w:t xml:space="preserve">Coordenador.  </w:t>
            </w:r>
            <w:proofErr w:type="gramEnd"/>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Extensões: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a. A qualquer momento, Docente cancela operação de Cadastro:</w:t>
            </w:r>
          </w:p>
          <w:p w:rsidR="00E90B6B" w:rsidRDefault="00E90B6B" w:rsidP="006539D3">
            <w:pPr>
              <w:pStyle w:val="PargrafodaLista1"/>
              <w:numPr>
                <w:ilvl w:val="0"/>
                <w:numId w:val="20"/>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retorna à página anterior.</w:t>
            </w:r>
          </w:p>
          <w:p w:rsidR="00E90B6B" w:rsidRDefault="00505274">
            <w:pPr>
              <w:spacing w:after="0" w:line="240" w:lineRule="auto"/>
              <w:rPr>
                <w:rFonts w:ascii="Museo 300" w:eastAsia="Ubuntu" w:hAnsi="Museo 300" w:cs="Ubuntu"/>
                <w:sz w:val="24"/>
                <w:szCs w:val="24"/>
              </w:rPr>
            </w:pPr>
            <w:r>
              <w:rPr>
                <w:rFonts w:ascii="Museo 300" w:eastAsia="Ubuntu" w:hAnsi="Museo 300" w:cs="Ubuntu"/>
                <w:sz w:val="24"/>
                <w:szCs w:val="24"/>
              </w:rPr>
              <w:t>b</w:t>
            </w:r>
            <w:r w:rsidR="00E90B6B">
              <w:rPr>
                <w:rFonts w:ascii="Museo 300" w:eastAsia="Ubuntu" w:hAnsi="Museo 300" w:cs="Ubuntu"/>
                <w:sz w:val="24"/>
                <w:szCs w:val="24"/>
              </w:rPr>
              <w:t>. Sistema identifica erro no preenchimento dos dados:</w:t>
            </w:r>
          </w:p>
          <w:p w:rsidR="00E90B6B" w:rsidRDefault="00E90B6B" w:rsidP="006539D3">
            <w:pPr>
              <w:pStyle w:val="PargrafodaLista1"/>
              <w:numPr>
                <w:ilvl w:val="0"/>
                <w:numId w:val="2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solicita ao Docente um novo preenchimento do(s) campo(s) inválido e permanece com campos válidos preenchidos.</w:t>
            </w:r>
          </w:p>
          <w:p w:rsidR="00E90B6B" w:rsidRDefault="00E90B6B" w:rsidP="006539D3">
            <w:pPr>
              <w:pStyle w:val="PargrafodaLista1"/>
              <w:numPr>
                <w:ilvl w:val="0"/>
                <w:numId w:val="2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exemplifica o correto preenchimento do(s) campo(s) inválidos.</w:t>
            </w:r>
          </w:p>
          <w:p w:rsidR="00E90B6B" w:rsidRDefault="00505274">
            <w:pPr>
              <w:spacing w:after="0" w:line="240" w:lineRule="auto"/>
              <w:rPr>
                <w:rFonts w:ascii="Museo 300" w:eastAsia="Ubuntu" w:hAnsi="Museo 300" w:cs="Ubuntu"/>
                <w:sz w:val="24"/>
                <w:szCs w:val="24"/>
              </w:rPr>
            </w:pPr>
            <w:r>
              <w:rPr>
                <w:rFonts w:ascii="Museo 300" w:eastAsia="Ubuntu" w:hAnsi="Museo 300" w:cs="Ubuntu"/>
                <w:sz w:val="24"/>
                <w:szCs w:val="24"/>
              </w:rPr>
              <w:t>c</w:t>
            </w:r>
            <w:r w:rsidR="00E90B6B">
              <w:rPr>
                <w:rFonts w:ascii="Museo 300" w:eastAsia="Ubuntu" w:hAnsi="Museo 300" w:cs="Ubuntu"/>
                <w:sz w:val="24"/>
                <w:szCs w:val="24"/>
              </w:rPr>
              <w:t>. Docente enviou dados que ferem restrições de integridade do banco de dados:</w:t>
            </w:r>
          </w:p>
          <w:p w:rsidR="00E90B6B" w:rsidRDefault="00E90B6B" w:rsidP="006539D3">
            <w:pPr>
              <w:pStyle w:val="PargrafodaLista1"/>
              <w:numPr>
                <w:ilvl w:val="0"/>
                <w:numId w:val="6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solicita ao Docente um novo preenchimento do campo inválido e permanece com campos válidos preenchidos.</w:t>
            </w:r>
          </w:p>
          <w:p w:rsidR="00E90B6B" w:rsidRDefault="00E90B6B" w:rsidP="006539D3">
            <w:pPr>
              <w:pStyle w:val="PargrafodaLista1"/>
              <w:numPr>
                <w:ilvl w:val="0"/>
                <w:numId w:val="61"/>
              </w:numPr>
              <w:spacing w:after="0" w:line="240" w:lineRule="auto"/>
              <w:rPr>
                <w:rFonts w:ascii="Museo 300" w:eastAsia="Ubuntu" w:hAnsi="Museo 300" w:cs="Ubuntu"/>
                <w:color w:val="0000FF"/>
                <w:sz w:val="24"/>
                <w:szCs w:val="24"/>
                <w:lang w:val="pt-BR"/>
              </w:rPr>
            </w:pPr>
            <w:r>
              <w:rPr>
                <w:rFonts w:ascii="Museo 300" w:eastAsia="Ubuntu" w:hAnsi="Museo 300" w:cs="Ubuntu"/>
                <w:sz w:val="24"/>
                <w:szCs w:val="24"/>
                <w:lang w:val="pt-BR"/>
              </w:rPr>
              <w:t>Sistema mostra qual a restrição de integridade do banco de dados foi ferida.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Requisitos especiais: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Nada consta.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Lista de variantes tecnológicas e de dados: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*a. Sistema deve ser capaz de funcionar em Web ou </w:t>
            </w:r>
            <w:proofErr w:type="spellStart"/>
            <w:r>
              <w:rPr>
                <w:rFonts w:ascii="Museo 300" w:eastAsia="Ubuntu" w:hAnsi="Museo 300" w:cs="Ubuntu"/>
                <w:sz w:val="24"/>
                <w:szCs w:val="24"/>
              </w:rPr>
              <w:t>Android</w:t>
            </w:r>
            <w:proofErr w:type="spellEnd"/>
            <w:r>
              <w:rPr>
                <w:rFonts w:ascii="Museo 300" w:eastAsia="Ubuntu" w:hAnsi="Museo 300" w:cs="Ubuntu"/>
                <w:sz w:val="24"/>
                <w:szCs w:val="24"/>
              </w:rPr>
              <w:t xml:space="preserve"> e salvar </w:t>
            </w:r>
            <w:proofErr w:type="gramStart"/>
            <w:r>
              <w:rPr>
                <w:rFonts w:ascii="Museo 300" w:eastAsia="Ubuntu" w:hAnsi="Museo 300" w:cs="Ubuntu"/>
                <w:sz w:val="24"/>
                <w:szCs w:val="24"/>
              </w:rPr>
              <w:t>em  banco</w:t>
            </w:r>
            <w:proofErr w:type="gramEnd"/>
            <w:r>
              <w:rPr>
                <w:rFonts w:ascii="Museo 300" w:eastAsia="Ubuntu" w:hAnsi="Museo 300" w:cs="Ubuntu"/>
                <w:sz w:val="24"/>
                <w:szCs w:val="24"/>
              </w:rPr>
              <w:t xml:space="preserve"> de dados MySQL.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Frequência de ocorrência:</w:t>
            </w:r>
            <w:r>
              <w:rPr>
                <w:rFonts w:ascii="Museo 300" w:eastAsia="Ubuntu" w:hAnsi="Museo 300" w:cs="Ubuntu"/>
                <w:sz w:val="24"/>
                <w:szCs w:val="24"/>
              </w:rPr>
              <w:t xml:space="preserve"> esporadicamente.</w:t>
            </w:r>
          </w:p>
        </w:tc>
      </w:tr>
    </w:tbl>
    <w:p w:rsidR="00E90B6B" w:rsidRDefault="00E90B6B" w:rsidP="00E90B6B">
      <w:pPr>
        <w:rPr>
          <w:rFonts w:ascii="Museo 300" w:eastAsia="Ubuntu" w:hAnsi="Museo 300" w:cs="Ubuntu"/>
          <w:b/>
          <w:bCs/>
          <w:sz w:val="28"/>
          <w:szCs w:val="28"/>
        </w:rPr>
      </w:pPr>
    </w:p>
    <w:p w:rsidR="00E90B6B" w:rsidRDefault="00E90B6B" w:rsidP="00E90B6B">
      <w:pPr>
        <w:rPr>
          <w:rFonts w:ascii="Museo 300" w:eastAsia="Ubuntu" w:hAnsi="Museo 300" w:cs="Ubuntu"/>
          <w:b/>
          <w:bCs/>
          <w:sz w:val="28"/>
          <w:szCs w:val="28"/>
        </w:rPr>
      </w:pPr>
    </w:p>
    <w:p w:rsidR="00E90B6B" w:rsidRDefault="00E90B6B" w:rsidP="00E90B6B">
      <w:pPr>
        <w:rPr>
          <w:rFonts w:ascii="Museo 300" w:eastAsia="Ubuntu" w:hAnsi="Museo 300" w:cs="Ubuntu"/>
          <w:sz w:val="28"/>
          <w:szCs w:val="28"/>
        </w:rPr>
      </w:pPr>
      <w:r>
        <w:rPr>
          <w:rFonts w:ascii="Museo 300" w:eastAsia="Ubuntu" w:hAnsi="Museo 300" w:cs="Ubuntu"/>
          <w:b/>
          <w:bCs/>
          <w:sz w:val="28"/>
          <w:szCs w:val="28"/>
        </w:rPr>
        <w:t>Caso de Uso CDU7: Cadastrar Discente</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0"/>
      </w:tblGrid>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Escopo:</w:t>
            </w:r>
            <w:r>
              <w:rPr>
                <w:rFonts w:ascii="Museo 300" w:eastAsia="Ubuntu" w:hAnsi="Museo 300" w:cs="Ubuntu"/>
                <w:sz w:val="24"/>
                <w:szCs w:val="24"/>
              </w:rPr>
              <w:t xml:space="preserve"> </w:t>
            </w:r>
            <w:proofErr w:type="spellStart"/>
            <w:r>
              <w:rPr>
                <w:rFonts w:ascii="Museo 300" w:eastAsia="Ubuntu" w:hAnsi="Museo 300" w:cs="Ubuntu"/>
                <w:sz w:val="24"/>
                <w:szCs w:val="24"/>
              </w:rPr>
              <w:t>Quality</w:t>
            </w:r>
            <w:proofErr w:type="spellEnd"/>
            <w:r>
              <w:rPr>
                <w:rFonts w:ascii="Museo 300" w:eastAsia="Ubuntu" w:hAnsi="Museo 300" w:cs="Ubuntu"/>
                <w:sz w:val="24"/>
                <w:szCs w:val="24"/>
              </w:rPr>
              <w:t xml:space="preserve"> Manager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Nível:</w:t>
            </w:r>
            <w:r>
              <w:rPr>
                <w:rFonts w:ascii="Museo 300" w:eastAsia="Ubuntu" w:hAnsi="Museo 300" w:cs="Ubuntu"/>
                <w:sz w:val="24"/>
                <w:szCs w:val="24"/>
              </w:rPr>
              <w:t xml:space="preserve"> Objetivo do Docente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Ator principal:</w:t>
            </w:r>
            <w:r>
              <w:rPr>
                <w:rFonts w:ascii="Museo 300" w:eastAsia="Ubuntu" w:hAnsi="Museo 300" w:cs="Ubuntu"/>
                <w:sz w:val="24"/>
                <w:szCs w:val="24"/>
              </w:rPr>
              <w:t xml:space="preserve"> Docente</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Interessados e interesses: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 Docente: deseja cadastrar Discente de maneira rápida e prática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Pré-Condições:</w:t>
            </w:r>
            <w:r>
              <w:rPr>
                <w:rFonts w:ascii="Museo 300" w:eastAsia="Ubuntu" w:hAnsi="Museo 300" w:cs="Ubuntu"/>
                <w:sz w:val="24"/>
                <w:szCs w:val="24"/>
              </w:rPr>
              <w:t xml:space="preserve"> </w:t>
            </w:r>
          </w:p>
          <w:p w:rsidR="00E90B6B" w:rsidRDefault="00E90B6B">
            <w:pPr>
              <w:spacing w:after="0" w:line="240" w:lineRule="auto"/>
              <w:rPr>
                <w:rFonts w:ascii="Museo 300" w:eastAsia="Ubuntu" w:hAnsi="Museo 300" w:cs="Ubuntu"/>
                <w:color w:val="0000FF"/>
                <w:sz w:val="24"/>
                <w:szCs w:val="24"/>
              </w:rPr>
            </w:pPr>
            <w:r>
              <w:rPr>
                <w:rFonts w:ascii="Museo 300" w:eastAsia="Ubuntu" w:hAnsi="Museo 300" w:cs="Ubuntu"/>
                <w:sz w:val="24"/>
                <w:szCs w:val="24"/>
              </w:rPr>
              <w:t>-- Docente está identificado e autenticado.</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Garantia de sucesso:</w:t>
            </w:r>
            <w:r>
              <w:rPr>
                <w:rFonts w:ascii="Museo 300" w:eastAsia="Ubuntu" w:hAnsi="Museo 300" w:cs="Ubuntu"/>
                <w:sz w:val="24"/>
                <w:szCs w:val="24"/>
              </w:rPr>
              <w:t xml:space="preserve"> Informações do Projeto estarão salvas no banco de dados corretamente; Docente receberá uma mensagem de Confirmação do cadastro; </w:t>
            </w:r>
          </w:p>
        </w:tc>
      </w:tr>
      <w:tr w:rsidR="00E90B6B" w:rsidTr="00E90B6B">
        <w:trPr>
          <w:trHeight w:val="723"/>
        </w:trPr>
        <w:tc>
          <w:tcPr>
            <w:tcW w:w="9150" w:type="dxa"/>
            <w:tcBorders>
              <w:top w:val="single" w:sz="4" w:space="0" w:color="auto"/>
              <w:left w:val="single" w:sz="4" w:space="0" w:color="auto"/>
              <w:bottom w:val="single" w:sz="4" w:space="0" w:color="auto"/>
              <w:right w:val="single" w:sz="4" w:space="0" w:color="auto"/>
            </w:tcBorders>
          </w:tcPr>
          <w:p w:rsidR="00E90B6B" w:rsidRDefault="00E90B6B">
            <w:pPr>
              <w:spacing w:after="0" w:line="240" w:lineRule="auto"/>
              <w:rPr>
                <w:rFonts w:ascii="Museo 300" w:eastAsia="Ubuntu" w:hAnsi="Museo 300" w:cs="Ubuntu"/>
                <w:b/>
                <w:bCs/>
                <w:sz w:val="24"/>
                <w:szCs w:val="24"/>
                <w:lang w:val="en-US"/>
              </w:rPr>
            </w:pPr>
            <w:r>
              <w:rPr>
                <w:rFonts w:ascii="Museo 300" w:eastAsia="Ubuntu" w:hAnsi="Museo 300" w:cs="Ubuntu"/>
                <w:b/>
                <w:bCs/>
                <w:sz w:val="24"/>
                <w:szCs w:val="24"/>
              </w:rPr>
              <w:t>Cenário de sucesso principal:</w:t>
            </w:r>
          </w:p>
          <w:p w:rsidR="00E90B6B" w:rsidRDefault="00E90B6B">
            <w:pPr>
              <w:spacing w:after="0" w:line="240" w:lineRule="auto"/>
              <w:rPr>
                <w:rFonts w:ascii="Museo 300" w:eastAsia="Ubuntu" w:hAnsi="Museo 300" w:cs="Ubuntu"/>
                <w:sz w:val="24"/>
                <w:szCs w:val="24"/>
              </w:rPr>
            </w:pPr>
          </w:p>
          <w:p w:rsidR="00E90B6B" w:rsidRDefault="00E90B6B" w:rsidP="006539D3">
            <w:pPr>
              <w:pStyle w:val="PargrafodaLista1"/>
              <w:numPr>
                <w:ilvl w:val="0"/>
                <w:numId w:val="22"/>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Ao cadastrar um Projeto o Docente constata a não existência prévia do Discente desejado e clica no acionador para cadastro de discente;</w:t>
            </w:r>
          </w:p>
          <w:p w:rsidR="00E90B6B" w:rsidRDefault="00E90B6B" w:rsidP="006539D3">
            <w:pPr>
              <w:pStyle w:val="PargrafodaLista1"/>
              <w:numPr>
                <w:ilvl w:val="0"/>
                <w:numId w:val="22"/>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O sistema abre Formulário de Cadastro de Discente;</w:t>
            </w:r>
          </w:p>
          <w:p w:rsidR="00E90B6B" w:rsidRDefault="00E90B6B" w:rsidP="006539D3">
            <w:pPr>
              <w:pStyle w:val="PargrafodaLista1"/>
              <w:numPr>
                <w:ilvl w:val="0"/>
                <w:numId w:val="22"/>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Docente preenche campos do formulário e submete dados.</w:t>
            </w:r>
          </w:p>
          <w:p w:rsidR="00E90B6B" w:rsidRDefault="00E90B6B" w:rsidP="006539D3">
            <w:pPr>
              <w:pStyle w:val="PargrafodaLista1"/>
              <w:numPr>
                <w:ilvl w:val="0"/>
                <w:numId w:val="22"/>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valida dados e envia informações para o banco de dados.</w:t>
            </w:r>
          </w:p>
          <w:p w:rsidR="00E90B6B" w:rsidRDefault="00E90B6B" w:rsidP="006539D3">
            <w:pPr>
              <w:pStyle w:val="PargrafodaLista1"/>
              <w:numPr>
                <w:ilvl w:val="0"/>
                <w:numId w:val="22"/>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envia informações para validação perante ao Coordenador;</w:t>
            </w:r>
          </w:p>
          <w:p w:rsidR="00E90B6B" w:rsidRDefault="00E90B6B">
            <w:pPr>
              <w:pStyle w:val="PargrafodaLista1"/>
              <w:spacing w:after="0" w:line="240" w:lineRule="auto"/>
              <w:ind w:left="1080"/>
              <w:rPr>
                <w:rFonts w:ascii="Museo 300" w:eastAsia="Ubuntu" w:hAnsi="Museo 300" w:cs="Ubuntu"/>
                <w:sz w:val="24"/>
                <w:szCs w:val="24"/>
                <w:lang w:val="pt-BR"/>
              </w:rPr>
            </w:pP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Extensões:</w:t>
            </w:r>
          </w:p>
          <w:p w:rsidR="00E90B6B" w:rsidRDefault="00E90B6B" w:rsidP="006539D3">
            <w:pPr>
              <w:numPr>
                <w:ilvl w:val="0"/>
                <w:numId w:val="23"/>
              </w:numPr>
              <w:spacing w:after="0" w:line="240" w:lineRule="auto"/>
              <w:rPr>
                <w:rFonts w:ascii="Museo 300" w:eastAsia="Ubuntu" w:hAnsi="Museo 300" w:cs="Ubuntu"/>
                <w:sz w:val="24"/>
                <w:szCs w:val="24"/>
              </w:rPr>
            </w:pPr>
            <w:r>
              <w:rPr>
                <w:rFonts w:ascii="Museo 300" w:eastAsia="Ubuntu" w:hAnsi="Museo 300" w:cs="Ubuntu"/>
                <w:sz w:val="24"/>
                <w:szCs w:val="24"/>
              </w:rPr>
              <w:t>A qualquer momento, Docente cancela operação de Cadastro:</w:t>
            </w:r>
          </w:p>
          <w:p w:rsidR="00E90B6B" w:rsidRDefault="00E90B6B" w:rsidP="006539D3">
            <w:pPr>
              <w:pStyle w:val="PargrafodaLista1"/>
              <w:numPr>
                <w:ilvl w:val="1"/>
                <w:numId w:val="20"/>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retorna à página anterior.</w:t>
            </w:r>
          </w:p>
          <w:p w:rsidR="00E90B6B" w:rsidRDefault="00E90B6B" w:rsidP="006539D3">
            <w:pPr>
              <w:numPr>
                <w:ilvl w:val="0"/>
                <w:numId w:val="23"/>
              </w:numPr>
              <w:spacing w:after="0" w:line="240" w:lineRule="auto"/>
              <w:rPr>
                <w:rFonts w:ascii="Museo 300" w:eastAsia="Ubuntu" w:hAnsi="Museo 300" w:cs="Ubuntu"/>
                <w:sz w:val="24"/>
                <w:szCs w:val="24"/>
              </w:rPr>
            </w:pPr>
            <w:r>
              <w:rPr>
                <w:rFonts w:ascii="Museo 300" w:eastAsia="Ubuntu" w:hAnsi="Museo 300" w:cs="Ubuntu"/>
                <w:sz w:val="24"/>
                <w:szCs w:val="24"/>
              </w:rPr>
              <w:t xml:space="preserve"> Sistema identifica erro no preenchimento dos dados:</w:t>
            </w:r>
          </w:p>
          <w:p w:rsidR="00E90B6B" w:rsidRDefault="00E90B6B" w:rsidP="006539D3">
            <w:pPr>
              <w:pStyle w:val="PargrafodaLista1"/>
              <w:numPr>
                <w:ilvl w:val="1"/>
                <w:numId w:val="2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solicita ao Discente um novo preenchimento do(s) campo(s) inválido e permanece com campos válidos preenchidos.</w:t>
            </w:r>
          </w:p>
          <w:p w:rsidR="00E90B6B" w:rsidRDefault="00E90B6B" w:rsidP="006539D3">
            <w:pPr>
              <w:pStyle w:val="PargrafodaLista1"/>
              <w:numPr>
                <w:ilvl w:val="1"/>
                <w:numId w:val="2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Sistema exemplifica o correto preenchimento do(s) campo(s) inválidos. </w:t>
            </w:r>
          </w:p>
          <w:p w:rsidR="00E90B6B" w:rsidRDefault="00E90B6B" w:rsidP="006539D3">
            <w:pPr>
              <w:pStyle w:val="PargrafodaLista1"/>
              <w:numPr>
                <w:ilvl w:val="0"/>
                <w:numId w:val="23"/>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Docente enviou dados que ferem restrições de integridade do banco de dados:</w:t>
            </w:r>
          </w:p>
          <w:p w:rsidR="00E90B6B" w:rsidRDefault="00E90B6B" w:rsidP="006539D3">
            <w:pPr>
              <w:pStyle w:val="PargrafodaLista1"/>
              <w:numPr>
                <w:ilvl w:val="0"/>
                <w:numId w:val="2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solicita ao Discente um novo preenchimento do campo inválido e permanece com campos válidos preenchidos.</w:t>
            </w:r>
          </w:p>
          <w:p w:rsidR="00E90B6B" w:rsidRDefault="00E90B6B" w:rsidP="006539D3">
            <w:pPr>
              <w:pStyle w:val="PargrafodaLista1"/>
              <w:numPr>
                <w:ilvl w:val="0"/>
                <w:numId w:val="24"/>
              </w:numPr>
              <w:spacing w:after="0" w:line="240" w:lineRule="auto"/>
              <w:rPr>
                <w:rFonts w:ascii="Museo 300" w:eastAsia="Ubuntu" w:hAnsi="Museo 300" w:cs="Ubuntu"/>
                <w:color w:val="0000FF"/>
                <w:sz w:val="24"/>
                <w:szCs w:val="24"/>
                <w:lang w:val="pt-BR"/>
              </w:rPr>
            </w:pPr>
            <w:r>
              <w:rPr>
                <w:rFonts w:ascii="Museo 300" w:eastAsia="Ubuntu" w:hAnsi="Museo 300" w:cs="Ubuntu"/>
                <w:sz w:val="24"/>
                <w:szCs w:val="24"/>
                <w:lang w:val="pt-BR"/>
              </w:rPr>
              <w:t>Sistema mostra qual a restrição de integridade do banco de dados foi ferida.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Requisitos especiais: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Nada consta.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Lista de variantes tecnológicas e de dados: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*a. Sistema deve ser capaz de funcionar em Web ou </w:t>
            </w:r>
            <w:proofErr w:type="spellStart"/>
            <w:r>
              <w:rPr>
                <w:rFonts w:ascii="Museo 300" w:eastAsia="Ubuntu" w:hAnsi="Museo 300" w:cs="Ubuntu"/>
                <w:sz w:val="24"/>
                <w:szCs w:val="24"/>
              </w:rPr>
              <w:t>Android</w:t>
            </w:r>
            <w:proofErr w:type="spellEnd"/>
            <w:r>
              <w:rPr>
                <w:rFonts w:ascii="Museo 300" w:eastAsia="Ubuntu" w:hAnsi="Museo 300" w:cs="Ubuntu"/>
                <w:sz w:val="24"/>
                <w:szCs w:val="24"/>
              </w:rPr>
              <w:t xml:space="preserve"> e salvar </w:t>
            </w:r>
            <w:proofErr w:type="gramStart"/>
            <w:r>
              <w:rPr>
                <w:rFonts w:ascii="Museo 300" w:eastAsia="Ubuntu" w:hAnsi="Museo 300" w:cs="Ubuntu"/>
                <w:sz w:val="24"/>
                <w:szCs w:val="24"/>
              </w:rPr>
              <w:t>em  banco</w:t>
            </w:r>
            <w:proofErr w:type="gramEnd"/>
            <w:r>
              <w:rPr>
                <w:rFonts w:ascii="Museo 300" w:eastAsia="Ubuntu" w:hAnsi="Museo 300" w:cs="Ubuntu"/>
                <w:sz w:val="24"/>
                <w:szCs w:val="24"/>
              </w:rPr>
              <w:t xml:space="preserve"> de dados MySQL.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Frequência de ocorrência:</w:t>
            </w:r>
            <w:r>
              <w:rPr>
                <w:rFonts w:ascii="Museo 300" w:eastAsia="Ubuntu" w:hAnsi="Museo 300" w:cs="Ubuntu"/>
                <w:sz w:val="24"/>
                <w:szCs w:val="24"/>
              </w:rPr>
              <w:t xml:space="preserve"> esporadicamente.</w:t>
            </w:r>
          </w:p>
        </w:tc>
      </w:tr>
    </w:tbl>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b/>
          <w:bCs/>
          <w:sz w:val="28"/>
          <w:szCs w:val="28"/>
        </w:rPr>
      </w:pPr>
    </w:p>
    <w:p w:rsidR="00E90B6B" w:rsidRDefault="00E90B6B" w:rsidP="00E90B6B">
      <w:pPr>
        <w:rPr>
          <w:rFonts w:ascii="Museo 300" w:eastAsia="Ubuntu" w:hAnsi="Museo 300" w:cs="Ubuntu"/>
          <w:sz w:val="28"/>
          <w:szCs w:val="28"/>
        </w:rPr>
      </w:pPr>
      <w:r>
        <w:rPr>
          <w:rFonts w:ascii="Museo 300" w:eastAsia="Ubuntu" w:hAnsi="Museo 300" w:cs="Ubuntu"/>
          <w:b/>
          <w:bCs/>
          <w:sz w:val="28"/>
          <w:szCs w:val="28"/>
        </w:rPr>
        <w:t xml:space="preserve">Caso de Uso CDU8: Validar Docentes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0"/>
      </w:tblGrid>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Escopo:</w:t>
            </w:r>
            <w:r>
              <w:rPr>
                <w:rFonts w:ascii="Museo 300" w:eastAsia="Ubuntu" w:hAnsi="Museo 300" w:cs="Ubuntu"/>
                <w:sz w:val="24"/>
                <w:szCs w:val="24"/>
              </w:rPr>
              <w:t xml:space="preserve"> </w:t>
            </w:r>
            <w:proofErr w:type="spellStart"/>
            <w:r>
              <w:rPr>
                <w:rFonts w:ascii="Museo 300" w:eastAsia="Ubuntu" w:hAnsi="Museo 300" w:cs="Ubuntu"/>
                <w:sz w:val="24"/>
                <w:szCs w:val="24"/>
              </w:rPr>
              <w:t>Quality</w:t>
            </w:r>
            <w:proofErr w:type="spellEnd"/>
            <w:r>
              <w:rPr>
                <w:rFonts w:ascii="Museo 300" w:eastAsia="Ubuntu" w:hAnsi="Museo 300" w:cs="Ubuntu"/>
                <w:sz w:val="24"/>
                <w:szCs w:val="24"/>
              </w:rPr>
              <w:t xml:space="preserve"> Manager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Nível:</w:t>
            </w:r>
            <w:r>
              <w:rPr>
                <w:rFonts w:ascii="Museo 300" w:eastAsia="Ubuntu" w:hAnsi="Museo 300" w:cs="Ubuntu"/>
                <w:sz w:val="24"/>
                <w:szCs w:val="24"/>
              </w:rPr>
              <w:t xml:space="preserve"> Objetivo do Coordenador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Ator principal:</w:t>
            </w:r>
            <w:r>
              <w:rPr>
                <w:rFonts w:ascii="Museo 300" w:eastAsia="Ubuntu" w:hAnsi="Museo 300" w:cs="Ubuntu"/>
                <w:sz w:val="24"/>
                <w:szCs w:val="24"/>
              </w:rPr>
              <w:t xml:space="preserve"> Coordenador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Interessados e interesses: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Coordenador: Ter controle sobre os usuários do sistema;</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 Docente: Obter sua vinculação ao sistema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Pré-Condições:</w:t>
            </w:r>
            <w:r>
              <w:rPr>
                <w:rFonts w:ascii="Museo 300" w:eastAsia="Ubuntu" w:hAnsi="Museo 300" w:cs="Ubuntu"/>
                <w:sz w:val="24"/>
                <w:szCs w:val="24"/>
              </w:rPr>
              <w:t xml:space="preserve"> </w:t>
            </w:r>
          </w:p>
          <w:p w:rsidR="00E90B6B" w:rsidRDefault="00E90B6B">
            <w:pPr>
              <w:spacing w:after="0" w:line="240" w:lineRule="auto"/>
              <w:rPr>
                <w:rFonts w:ascii="Museo 300" w:eastAsia="Ubuntu" w:hAnsi="Museo 300" w:cs="Ubuntu"/>
                <w:color w:val="0000FF"/>
                <w:sz w:val="24"/>
                <w:szCs w:val="24"/>
              </w:rPr>
            </w:pPr>
            <w:r>
              <w:rPr>
                <w:rFonts w:ascii="Museo 300" w:eastAsia="Ubuntu" w:hAnsi="Museo 300" w:cs="Ubuntu"/>
                <w:sz w:val="24"/>
                <w:szCs w:val="24"/>
              </w:rPr>
              <w:t xml:space="preserve"> - Coordenador está identificado e autenticado.</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Garantia de sucesso:</w:t>
            </w:r>
            <w:r>
              <w:rPr>
                <w:rFonts w:ascii="Museo 300" w:eastAsia="Ubuntu" w:hAnsi="Museo 300" w:cs="Ubuntu"/>
                <w:sz w:val="24"/>
                <w:szCs w:val="24"/>
              </w:rPr>
              <w:t xml:space="preserve"> Informações do Projeto estarão salvas no banco de dados corretamente; Docente receberá uma notificação no e-mail com o julgamento do Coordenador; </w:t>
            </w:r>
          </w:p>
        </w:tc>
      </w:tr>
      <w:tr w:rsidR="00E90B6B" w:rsidTr="00E90B6B">
        <w:trPr>
          <w:trHeight w:val="723"/>
        </w:trPr>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Cenário de sucesso principal:</w:t>
            </w:r>
          </w:p>
          <w:p w:rsidR="00E90B6B" w:rsidRDefault="00E90B6B" w:rsidP="006539D3">
            <w:pPr>
              <w:pStyle w:val="PargrafodaLista1"/>
              <w:numPr>
                <w:ilvl w:val="0"/>
                <w:numId w:val="25"/>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 visualiza a notificação de novo cadastro;</w:t>
            </w:r>
          </w:p>
          <w:p w:rsidR="00E90B6B" w:rsidRDefault="00E90B6B" w:rsidP="006539D3">
            <w:pPr>
              <w:pStyle w:val="PargrafodaLista1"/>
              <w:numPr>
                <w:ilvl w:val="0"/>
                <w:numId w:val="25"/>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 entra na interface para aprovação ou desaprovação de novos Docentes;</w:t>
            </w:r>
          </w:p>
          <w:p w:rsidR="00E90B6B" w:rsidRDefault="00E90B6B" w:rsidP="006539D3">
            <w:pPr>
              <w:pStyle w:val="PargrafodaLista1"/>
              <w:numPr>
                <w:ilvl w:val="0"/>
                <w:numId w:val="25"/>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Coordenador faz o seu julgamento; </w:t>
            </w:r>
          </w:p>
          <w:p w:rsidR="00E90B6B" w:rsidRDefault="00E90B6B" w:rsidP="006539D3">
            <w:pPr>
              <w:pStyle w:val="PargrafodaLista1"/>
              <w:numPr>
                <w:ilvl w:val="0"/>
                <w:numId w:val="25"/>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Sistema dispara notificação com o resultado para o Docente;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Extensões:</w:t>
            </w:r>
          </w:p>
          <w:p w:rsidR="00E90B6B" w:rsidRDefault="00E90B6B" w:rsidP="006539D3">
            <w:pPr>
              <w:numPr>
                <w:ilvl w:val="0"/>
                <w:numId w:val="26"/>
              </w:numPr>
              <w:spacing w:after="0" w:line="240" w:lineRule="auto"/>
              <w:rPr>
                <w:rFonts w:ascii="Museo 300" w:eastAsia="Ubuntu" w:hAnsi="Museo 300" w:cs="Ubuntu"/>
                <w:sz w:val="24"/>
                <w:szCs w:val="24"/>
              </w:rPr>
            </w:pPr>
            <w:r>
              <w:rPr>
                <w:rFonts w:ascii="Museo 300" w:eastAsia="Ubuntu" w:hAnsi="Museo 300" w:cs="Ubuntu"/>
                <w:sz w:val="24"/>
                <w:szCs w:val="24"/>
              </w:rPr>
              <w:t>A qualquer momento, Coordenador cancela a operação:</w:t>
            </w:r>
          </w:p>
          <w:p w:rsidR="00E90B6B" w:rsidRDefault="00E90B6B" w:rsidP="006539D3">
            <w:pPr>
              <w:pStyle w:val="PargrafodaLista1"/>
              <w:numPr>
                <w:ilvl w:val="0"/>
                <w:numId w:val="27"/>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retorna à página anterior.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Requisitos especiais: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Nada consta.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Lista de variantes tecnológicas e de dados: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*a. Sistema deve ser capaz de funcionar em Web ou </w:t>
            </w:r>
            <w:proofErr w:type="spellStart"/>
            <w:r>
              <w:rPr>
                <w:rFonts w:ascii="Museo 300" w:eastAsia="Ubuntu" w:hAnsi="Museo 300" w:cs="Ubuntu"/>
                <w:sz w:val="24"/>
                <w:szCs w:val="24"/>
              </w:rPr>
              <w:t>Android</w:t>
            </w:r>
            <w:proofErr w:type="spellEnd"/>
            <w:r>
              <w:rPr>
                <w:rFonts w:ascii="Museo 300" w:eastAsia="Ubuntu" w:hAnsi="Museo 300" w:cs="Ubuntu"/>
                <w:sz w:val="24"/>
                <w:szCs w:val="24"/>
              </w:rPr>
              <w:t xml:space="preserve"> e salvar </w:t>
            </w:r>
            <w:proofErr w:type="gramStart"/>
            <w:r>
              <w:rPr>
                <w:rFonts w:ascii="Museo 300" w:eastAsia="Ubuntu" w:hAnsi="Museo 300" w:cs="Ubuntu"/>
                <w:sz w:val="24"/>
                <w:szCs w:val="24"/>
              </w:rPr>
              <w:t>em  banco</w:t>
            </w:r>
            <w:proofErr w:type="gramEnd"/>
            <w:r>
              <w:rPr>
                <w:rFonts w:ascii="Museo 300" w:eastAsia="Ubuntu" w:hAnsi="Museo 300" w:cs="Ubuntu"/>
                <w:sz w:val="24"/>
                <w:szCs w:val="24"/>
              </w:rPr>
              <w:t xml:space="preserve"> de dados MySQL.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Frequência de ocorrência:</w:t>
            </w:r>
            <w:r>
              <w:rPr>
                <w:rFonts w:ascii="Museo 300" w:eastAsia="Ubuntu" w:hAnsi="Museo 300" w:cs="Ubuntu"/>
                <w:sz w:val="24"/>
                <w:szCs w:val="24"/>
              </w:rPr>
              <w:t xml:space="preserve"> esporadicamente.</w:t>
            </w:r>
          </w:p>
        </w:tc>
      </w:tr>
    </w:tbl>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505274" w:rsidRDefault="00505274" w:rsidP="00E90B6B">
      <w:pPr>
        <w:rPr>
          <w:rFonts w:ascii="Museo 300" w:eastAsia="Ubuntu" w:hAnsi="Museo 300" w:cs="Ubuntu"/>
          <w:b/>
          <w:bCs/>
          <w:sz w:val="28"/>
          <w:szCs w:val="28"/>
        </w:rPr>
      </w:pPr>
    </w:p>
    <w:p w:rsidR="00E90B6B" w:rsidRDefault="00E90B6B" w:rsidP="00E90B6B">
      <w:pPr>
        <w:rPr>
          <w:rFonts w:ascii="Museo 300" w:eastAsia="Ubuntu" w:hAnsi="Museo 300" w:cs="Ubuntu"/>
          <w:sz w:val="28"/>
          <w:szCs w:val="28"/>
        </w:rPr>
      </w:pPr>
      <w:r>
        <w:rPr>
          <w:rFonts w:ascii="Museo 300" w:eastAsia="Ubuntu" w:hAnsi="Museo 300" w:cs="Ubuntu"/>
          <w:b/>
          <w:bCs/>
          <w:sz w:val="28"/>
          <w:szCs w:val="28"/>
        </w:rPr>
        <w:t xml:space="preserve">Caso de Uso CDU9: Desligar cadastro de Docentes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0"/>
      </w:tblGrid>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Escopo:</w:t>
            </w:r>
            <w:r>
              <w:rPr>
                <w:rFonts w:ascii="Museo 300" w:eastAsia="Ubuntu" w:hAnsi="Museo 300" w:cs="Ubuntu"/>
                <w:sz w:val="24"/>
                <w:szCs w:val="24"/>
              </w:rPr>
              <w:t xml:space="preserve"> </w:t>
            </w:r>
            <w:proofErr w:type="spellStart"/>
            <w:r>
              <w:rPr>
                <w:rFonts w:ascii="Museo 300" w:eastAsia="Ubuntu" w:hAnsi="Museo 300" w:cs="Ubuntu"/>
                <w:sz w:val="24"/>
                <w:szCs w:val="24"/>
              </w:rPr>
              <w:t>Quality</w:t>
            </w:r>
            <w:proofErr w:type="spellEnd"/>
            <w:r>
              <w:rPr>
                <w:rFonts w:ascii="Museo 300" w:eastAsia="Ubuntu" w:hAnsi="Museo 300" w:cs="Ubuntu"/>
                <w:sz w:val="24"/>
                <w:szCs w:val="24"/>
              </w:rPr>
              <w:t xml:space="preserve"> Manager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Nível:</w:t>
            </w:r>
            <w:r>
              <w:rPr>
                <w:rFonts w:ascii="Museo 300" w:eastAsia="Ubuntu" w:hAnsi="Museo 300" w:cs="Ubuntu"/>
                <w:sz w:val="24"/>
                <w:szCs w:val="24"/>
              </w:rPr>
              <w:t xml:space="preserve"> Objetivo do Coordenador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Ator principal:</w:t>
            </w:r>
            <w:r>
              <w:rPr>
                <w:rFonts w:ascii="Museo 300" w:eastAsia="Ubuntu" w:hAnsi="Museo 300" w:cs="Ubuntu"/>
                <w:sz w:val="24"/>
                <w:szCs w:val="24"/>
              </w:rPr>
              <w:t xml:space="preserve"> Coordenador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Interessados e interesses: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 Coordenador: Ter controle sobre o escopo dos cadastrados no sistema;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Pré-Condições:</w:t>
            </w:r>
            <w:r>
              <w:rPr>
                <w:rFonts w:ascii="Museo 300" w:eastAsia="Ubuntu" w:hAnsi="Museo 300" w:cs="Ubuntu"/>
                <w:sz w:val="24"/>
                <w:szCs w:val="24"/>
              </w:rPr>
              <w:t xml:space="preserve"> </w:t>
            </w:r>
          </w:p>
          <w:p w:rsidR="00E90B6B" w:rsidRDefault="00E90B6B">
            <w:pPr>
              <w:spacing w:after="0" w:line="240" w:lineRule="auto"/>
              <w:rPr>
                <w:rFonts w:ascii="Museo 300" w:eastAsia="Ubuntu" w:hAnsi="Museo 300" w:cs="Ubuntu"/>
                <w:color w:val="0000FF"/>
                <w:sz w:val="24"/>
                <w:szCs w:val="24"/>
              </w:rPr>
            </w:pPr>
            <w:r>
              <w:rPr>
                <w:rFonts w:ascii="Museo 300" w:eastAsia="Ubuntu" w:hAnsi="Museo 300" w:cs="Ubuntu"/>
                <w:sz w:val="24"/>
                <w:szCs w:val="24"/>
              </w:rPr>
              <w:t>- Coordenador está identificado e autenticado.</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Garantia de sucesso:</w:t>
            </w:r>
            <w:r>
              <w:rPr>
                <w:rFonts w:ascii="Museo 300" w:eastAsia="Ubuntu" w:hAnsi="Museo 300" w:cs="Ubuntu"/>
                <w:sz w:val="24"/>
                <w:szCs w:val="24"/>
              </w:rPr>
              <w:t xml:space="preserve">  Página para o cadastro de Docentes estará inacessível; </w:t>
            </w:r>
          </w:p>
        </w:tc>
      </w:tr>
      <w:tr w:rsidR="00E90B6B" w:rsidTr="00E90B6B">
        <w:trPr>
          <w:trHeight w:val="723"/>
        </w:trPr>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Cenário de sucesso principal:</w:t>
            </w:r>
          </w:p>
          <w:p w:rsidR="00E90B6B" w:rsidRDefault="00E90B6B" w:rsidP="006539D3">
            <w:pPr>
              <w:pStyle w:val="PargrafodaLista1"/>
              <w:numPr>
                <w:ilvl w:val="0"/>
                <w:numId w:val="28"/>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 solicita desligamento do cadastro;</w:t>
            </w:r>
          </w:p>
          <w:p w:rsidR="00E90B6B" w:rsidRDefault="00E90B6B" w:rsidP="006539D3">
            <w:pPr>
              <w:pStyle w:val="PargrafodaLista1"/>
              <w:numPr>
                <w:ilvl w:val="0"/>
                <w:numId w:val="28"/>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Cadastro fica inacessível;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Extensões:</w:t>
            </w:r>
          </w:p>
          <w:p w:rsidR="00E90B6B" w:rsidRDefault="00E90B6B" w:rsidP="006539D3">
            <w:pPr>
              <w:numPr>
                <w:ilvl w:val="0"/>
                <w:numId w:val="29"/>
              </w:numPr>
              <w:spacing w:after="0" w:line="240" w:lineRule="auto"/>
              <w:rPr>
                <w:rFonts w:ascii="Museo 300" w:eastAsia="Ubuntu" w:hAnsi="Museo 300" w:cs="Ubuntu"/>
                <w:sz w:val="24"/>
                <w:szCs w:val="24"/>
              </w:rPr>
            </w:pPr>
            <w:r>
              <w:rPr>
                <w:rFonts w:ascii="Museo 300" w:eastAsia="Ubuntu" w:hAnsi="Museo 300" w:cs="Ubuntu"/>
                <w:sz w:val="24"/>
                <w:szCs w:val="24"/>
              </w:rPr>
              <w:t>A qualquer momento, Coordenador cancela a operação:</w:t>
            </w:r>
          </w:p>
          <w:p w:rsidR="00E90B6B" w:rsidRDefault="00E90B6B" w:rsidP="006539D3">
            <w:pPr>
              <w:pStyle w:val="PargrafodaLista1"/>
              <w:numPr>
                <w:ilvl w:val="0"/>
                <w:numId w:val="30"/>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retorna à página anterior.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Requisitos especiais:</w:t>
            </w:r>
          </w:p>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sz w:val="24"/>
                <w:szCs w:val="24"/>
              </w:rPr>
              <w:t>- Nada consta.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Lista de variantes tecnológicas e de dados: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*a. Sistema deve ser capaz de funcionar em Web ou </w:t>
            </w:r>
            <w:proofErr w:type="spellStart"/>
            <w:r>
              <w:rPr>
                <w:rFonts w:ascii="Museo 300" w:eastAsia="Ubuntu" w:hAnsi="Museo 300" w:cs="Ubuntu"/>
                <w:sz w:val="24"/>
                <w:szCs w:val="24"/>
              </w:rPr>
              <w:t>Android</w:t>
            </w:r>
            <w:proofErr w:type="spellEnd"/>
            <w:r>
              <w:rPr>
                <w:rFonts w:ascii="Museo 300" w:eastAsia="Ubuntu" w:hAnsi="Museo 300" w:cs="Ubuntu"/>
                <w:sz w:val="24"/>
                <w:szCs w:val="24"/>
              </w:rPr>
              <w:t xml:space="preserve"> e salvar </w:t>
            </w:r>
            <w:proofErr w:type="gramStart"/>
            <w:r>
              <w:rPr>
                <w:rFonts w:ascii="Museo 300" w:eastAsia="Ubuntu" w:hAnsi="Museo 300" w:cs="Ubuntu"/>
                <w:sz w:val="24"/>
                <w:szCs w:val="24"/>
              </w:rPr>
              <w:t>em  banco</w:t>
            </w:r>
            <w:proofErr w:type="gramEnd"/>
            <w:r>
              <w:rPr>
                <w:rFonts w:ascii="Museo 300" w:eastAsia="Ubuntu" w:hAnsi="Museo 300" w:cs="Ubuntu"/>
                <w:sz w:val="24"/>
                <w:szCs w:val="24"/>
              </w:rPr>
              <w:t xml:space="preserve"> de dados MySQL.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Frequência de ocorrência:</w:t>
            </w:r>
            <w:r>
              <w:rPr>
                <w:rFonts w:ascii="Museo 300" w:eastAsia="Ubuntu" w:hAnsi="Museo 300" w:cs="Ubuntu"/>
                <w:sz w:val="24"/>
                <w:szCs w:val="24"/>
              </w:rPr>
              <w:t xml:space="preserve"> esporadicamente.</w:t>
            </w:r>
          </w:p>
        </w:tc>
      </w:tr>
    </w:tbl>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b/>
          <w:bCs/>
          <w:sz w:val="28"/>
          <w:szCs w:val="28"/>
        </w:rPr>
      </w:pPr>
    </w:p>
    <w:p w:rsidR="00E90B6B" w:rsidRDefault="00E90B6B" w:rsidP="00E90B6B">
      <w:pPr>
        <w:rPr>
          <w:rFonts w:ascii="Museo 300" w:eastAsia="Ubuntu" w:hAnsi="Museo 300" w:cs="Ubuntu"/>
          <w:sz w:val="28"/>
          <w:szCs w:val="28"/>
        </w:rPr>
      </w:pPr>
      <w:r>
        <w:rPr>
          <w:rFonts w:ascii="Museo 300" w:eastAsia="Ubuntu" w:hAnsi="Museo 300" w:cs="Ubuntu"/>
          <w:b/>
          <w:bCs/>
          <w:sz w:val="28"/>
          <w:szCs w:val="28"/>
        </w:rPr>
        <w:t xml:space="preserve">Caso de Uso CDU10: Editar Instituição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0"/>
      </w:tblGrid>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Escopo:</w:t>
            </w:r>
            <w:r>
              <w:rPr>
                <w:rFonts w:ascii="Museo 300" w:eastAsia="Ubuntu" w:hAnsi="Museo 300" w:cs="Ubuntu"/>
                <w:sz w:val="24"/>
                <w:szCs w:val="24"/>
              </w:rPr>
              <w:t xml:space="preserve"> </w:t>
            </w:r>
            <w:proofErr w:type="spellStart"/>
            <w:r>
              <w:rPr>
                <w:rFonts w:ascii="Museo 300" w:eastAsia="Ubuntu" w:hAnsi="Museo 300" w:cs="Ubuntu"/>
                <w:sz w:val="24"/>
                <w:szCs w:val="24"/>
              </w:rPr>
              <w:t>Quality</w:t>
            </w:r>
            <w:proofErr w:type="spellEnd"/>
            <w:r>
              <w:rPr>
                <w:rFonts w:ascii="Museo 300" w:eastAsia="Ubuntu" w:hAnsi="Museo 300" w:cs="Ubuntu"/>
                <w:sz w:val="24"/>
                <w:szCs w:val="24"/>
              </w:rPr>
              <w:t xml:space="preserve"> Manager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Nível:</w:t>
            </w:r>
            <w:r>
              <w:rPr>
                <w:rFonts w:ascii="Museo 300" w:eastAsia="Ubuntu" w:hAnsi="Museo 300" w:cs="Ubuntu"/>
                <w:sz w:val="24"/>
                <w:szCs w:val="24"/>
              </w:rPr>
              <w:t xml:space="preserve"> Objetivo do Coordenador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Ator principal:</w:t>
            </w:r>
            <w:r>
              <w:rPr>
                <w:rFonts w:ascii="Museo 300" w:eastAsia="Ubuntu" w:hAnsi="Museo 300" w:cs="Ubuntu"/>
                <w:sz w:val="24"/>
                <w:szCs w:val="24"/>
              </w:rPr>
              <w:t xml:space="preserve"> Coordenador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Interessados e interesses: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Coordenador: Realizar alterações em uma Instituição de acordo com sua vontade,</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Pré-Condições:</w:t>
            </w:r>
            <w:r>
              <w:rPr>
                <w:rFonts w:ascii="Museo 300" w:eastAsia="Ubuntu" w:hAnsi="Museo 300" w:cs="Ubuntu"/>
                <w:sz w:val="24"/>
                <w:szCs w:val="24"/>
              </w:rPr>
              <w:t xml:space="preserve"> </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Coordenador está identificado e autenticado;</w:t>
            </w:r>
          </w:p>
          <w:p w:rsidR="00E90B6B" w:rsidRDefault="00E90B6B">
            <w:pPr>
              <w:spacing w:after="0" w:line="240" w:lineRule="auto"/>
              <w:rPr>
                <w:rFonts w:ascii="Museo 300" w:eastAsia="Ubuntu" w:hAnsi="Museo 300" w:cs="Ubuntu"/>
                <w:color w:val="0000FF"/>
                <w:sz w:val="24"/>
                <w:szCs w:val="24"/>
              </w:rPr>
            </w:pPr>
            <w:r>
              <w:rPr>
                <w:rFonts w:ascii="Museo 300" w:eastAsia="Ubuntu" w:hAnsi="Museo 300" w:cs="Ubuntu"/>
                <w:sz w:val="24"/>
                <w:szCs w:val="24"/>
              </w:rPr>
              <w:t xml:space="preserve">- Existir Instituição passível de alteração.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Garantia de sucesso:</w:t>
            </w:r>
            <w:r>
              <w:rPr>
                <w:rFonts w:ascii="Museo 300" w:eastAsia="Ubuntu" w:hAnsi="Museo 300" w:cs="Ubuntu"/>
                <w:sz w:val="24"/>
                <w:szCs w:val="24"/>
              </w:rPr>
              <w:t xml:space="preserve">  Alteração concluída. </w:t>
            </w:r>
          </w:p>
        </w:tc>
      </w:tr>
      <w:tr w:rsidR="00E90B6B" w:rsidTr="00E90B6B">
        <w:trPr>
          <w:trHeight w:val="723"/>
        </w:trPr>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Cenário de sucesso principal:</w:t>
            </w:r>
          </w:p>
          <w:p w:rsidR="00E90B6B" w:rsidRDefault="00E90B6B" w:rsidP="006539D3">
            <w:pPr>
              <w:pStyle w:val="PargrafodaLista1"/>
              <w:numPr>
                <w:ilvl w:val="0"/>
                <w:numId w:val="3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 solicita alteração;</w:t>
            </w:r>
          </w:p>
          <w:p w:rsidR="00E90B6B" w:rsidRDefault="00E90B6B" w:rsidP="006539D3">
            <w:pPr>
              <w:pStyle w:val="PargrafodaLista1"/>
              <w:numPr>
                <w:ilvl w:val="0"/>
                <w:numId w:val="3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Coordenador edita as informações de acordo com seu anseio; </w:t>
            </w:r>
          </w:p>
          <w:p w:rsidR="00E90B6B" w:rsidRDefault="00E90B6B" w:rsidP="006539D3">
            <w:pPr>
              <w:pStyle w:val="PargrafodaLista1"/>
              <w:numPr>
                <w:ilvl w:val="0"/>
                <w:numId w:val="3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Informações não editadas permanecem como estavam;</w:t>
            </w:r>
          </w:p>
          <w:p w:rsidR="00E90B6B" w:rsidRDefault="00E90B6B" w:rsidP="006539D3">
            <w:pPr>
              <w:pStyle w:val="PargrafodaLista1"/>
              <w:numPr>
                <w:ilvl w:val="0"/>
                <w:numId w:val="3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valida dados e envia informações para o banco de dados.</w:t>
            </w:r>
          </w:p>
          <w:p w:rsidR="00E90B6B" w:rsidRDefault="00E90B6B" w:rsidP="006539D3">
            <w:pPr>
              <w:pStyle w:val="PargrafodaLista1"/>
              <w:numPr>
                <w:ilvl w:val="0"/>
                <w:numId w:val="3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apresenta confirmação de edição da Instituição.</w:t>
            </w:r>
          </w:p>
        </w:tc>
      </w:tr>
      <w:tr w:rsidR="00E90B6B" w:rsidTr="00E90B6B">
        <w:tc>
          <w:tcPr>
            <w:tcW w:w="9150" w:type="dxa"/>
            <w:tcBorders>
              <w:top w:val="single" w:sz="4" w:space="0" w:color="auto"/>
              <w:left w:val="single" w:sz="4" w:space="0" w:color="auto"/>
              <w:bottom w:val="single" w:sz="4" w:space="0" w:color="auto"/>
              <w:right w:val="single" w:sz="4" w:space="0" w:color="auto"/>
            </w:tcBorders>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Extensões:</w:t>
            </w:r>
          </w:p>
          <w:p w:rsidR="00E90B6B" w:rsidRDefault="00E90B6B" w:rsidP="006539D3">
            <w:pPr>
              <w:numPr>
                <w:ilvl w:val="0"/>
                <w:numId w:val="32"/>
              </w:numPr>
              <w:spacing w:after="0" w:line="240" w:lineRule="auto"/>
              <w:rPr>
                <w:rFonts w:ascii="Museo 300" w:eastAsia="Ubuntu" w:hAnsi="Museo 300" w:cs="Ubuntu"/>
                <w:sz w:val="24"/>
                <w:szCs w:val="24"/>
              </w:rPr>
            </w:pPr>
            <w:r>
              <w:rPr>
                <w:rFonts w:ascii="Museo 300" w:eastAsia="Ubuntu" w:hAnsi="Museo 300" w:cs="Ubuntu"/>
                <w:sz w:val="24"/>
                <w:szCs w:val="24"/>
              </w:rPr>
              <w:t>A qualquer momento, Coordenador cancela operação de edição da Instituição:</w:t>
            </w:r>
          </w:p>
          <w:p w:rsidR="00E90B6B" w:rsidRDefault="00E90B6B" w:rsidP="006539D3">
            <w:pPr>
              <w:pStyle w:val="PargrafodaLista1"/>
              <w:numPr>
                <w:ilvl w:val="0"/>
                <w:numId w:val="33"/>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retorna à página anterior.</w:t>
            </w:r>
          </w:p>
          <w:p w:rsidR="00E90B6B" w:rsidRDefault="00E90B6B">
            <w:pPr>
              <w:pStyle w:val="PargrafodaLista1"/>
              <w:spacing w:after="0" w:line="240" w:lineRule="auto"/>
              <w:rPr>
                <w:rFonts w:ascii="Museo 300" w:eastAsia="Ubuntu" w:hAnsi="Museo 300" w:cs="Ubuntu"/>
                <w:sz w:val="24"/>
                <w:szCs w:val="24"/>
                <w:lang w:val="pt-BR"/>
              </w:rPr>
            </w:pPr>
          </w:p>
          <w:p w:rsidR="00E90B6B" w:rsidRDefault="00E90B6B" w:rsidP="006539D3">
            <w:pPr>
              <w:pStyle w:val="PargrafodaLista1"/>
              <w:numPr>
                <w:ilvl w:val="0"/>
                <w:numId w:val="5"/>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identifica erro no preenchimento dos dados:</w:t>
            </w:r>
          </w:p>
          <w:p w:rsidR="00E90B6B" w:rsidRDefault="00E90B6B" w:rsidP="006539D3">
            <w:pPr>
              <w:pStyle w:val="PargrafodaLista1"/>
              <w:numPr>
                <w:ilvl w:val="0"/>
                <w:numId w:val="3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solicita ao Coordenador um novo preenchimento do campo inválido e permanece com campos válidos preenchidos.</w:t>
            </w:r>
          </w:p>
          <w:p w:rsidR="00E90B6B" w:rsidRDefault="00E90B6B" w:rsidP="006539D3">
            <w:pPr>
              <w:pStyle w:val="PargrafodaLista1"/>
              <w:numPr>
                <w:ilvl w:val="0"/>
                <w:numId w:val="3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exemplifica o correto preenchimento do(s) campo(s) inválidos.</w:t>
            </w:r>
          </w:p>
          <w:p w:rsidR="00E90B6B" w:rsidRDefault="00E90B6B">
            <w:pPr>
              <w:pStyle w:val="PargrafodaLista1"/>
              <w:spacing w:after="0" w:line="240" w:lineRule="auto"/>
              <w:ind w:left="1494"/>
              <w:rPr>
                <w:rFonts w:ascii="Museo 300" w:eastAsia="Ubuntu" w:hAnsi="Museo 300" w:cs="Ubuntu"/>
                <w:sz w:val="24"/>
                <w:szCs w:val="24"/>
                <w:lang w:val="pt-BR"/>
              </w:rPr>
            </w:pP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3. Coordenador enviou dados que ferem restrições de integridade do banco de dados:</w:t>
            </w:r>
          </w:p>
          <w:p w:rsidR="00E90B6B" w:rsidRDefault="00E90B6B" w:rsidP="006539D3">
            <w:pPr>
              <w:pStyle w:val="PargrafodaLista1"/>
              <w:numPr>
                <w:ilvl w:val="0"/>
                <w:numId w:val="35"/>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solicita ao Coordenador um novo preenchimento do campo inválido e permanece com campos válidos preenchidos.</w:t>
            </w:r>
          </w:p>
          <w:p w:rsidR="00E90B6B" w:rsidRDefault="00E90B6B" w:rsidP="006539D3">
            <w:pPr>
              <w:pStyle w:val="PargrafodaLista1"/>
              <w:numPr>
                <w:ilvl w:val="0"/>
                <w:numId w:val="35"/>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mostra qual a restrição de integridade do banco de dados foi ferida.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Requisitos especiais:</w:t>
            </w:r>
          </w:p>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sz w:val="24"/>
                <w:szCs w:val="24"/>
              </w:rPr>
              <w:t>- Nada consta.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Lista de variantes tecnológicas e de dados: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*a. Sistema deve ser capaz de funcionar em Web ou </w:t>
            </w:r>
            <w:proofErr w:type="spellStart"/>
            <w:r>
              <w:rPr>
                <w:rFonts w:ascii="Museo 300" w:eastAsia="Ubuntu" w:hAnsi="Museo 300" w:cs="Ubuntu"/>
                <w:sz w:val="24"/>
                <w:szCs w:val="24"/>
              </w:rPr>
              <w:t>Android</w:t>
            </w:r>
            <w:proofErr w:type="spellEnd"/>
            <w:r>
              <w:rPr>
                <w:rFonts w:ascii="Museo 300" w:eastAsia="Ubuntu" w:hAnsi="Museo 300" w:cs="Ubuntu"/>
                <w:sz w:val="24"/>
                <w:szCs w:val="24"/>
              </w:rPr>
              <w:t xml:space="preserve"> e salvar </w:t>
            </w:r>
            <w:proofErr w:type="gramStart"/>
            <w:r>
              <w:rPr>
                <w:rFonts w:ascii="Museo 300" w:eastAsia="Ubuntu" w:hAnsi="Museo 300" w:cs="Ubuntu"/>
                <w:sz w:val="24"/>
                <w:szCs w:val="24"/>
              </w:rPr>
              <w:t>em  banco</w:t>
            </w:r>
            <w:proofErr w:type="gramEnd"/>
            <w:r>
              <w:rPr>
                <w:rFonts w:ascii="Museo 300" w:eastAsia="Ubuntu" w:hAnsi="Museo 300" w:cs="Ubuntu"/>
                <w:sz w:val="24"/>
                <w:szCs w:val="24"/>
              </w:rPr>
              <w:t xml:space="preserve"> de dados MySQL.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Frequência de ocorrência:</w:t>
            </w:r>
            <w:r>
              <w:rPr>
                <w:rFonts w:ascii="Museo 300" w:eastAsia="Ubuntu" w:hAnsi="Museo 300" w:cs="Ubuntu"/>
                <w:sz w:val="24"/>
                <w:szCs w:val="24"/>
              </w:rPr>
              <w:t xml:space="preserve"> esporadicamente.</w:t>
            </w:r>
          </w:p>
        </w:tc>
      </w:tr>
    </w:tbl>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8"/>
          <w:szCs w:val="28"/>
        </w:rPr>
      </w:pPr>
      <w:r>
        <w:rPr>
          <w:rFonts w:ascii="Museo 300" w:eastAsia="Ubuntu" w:hAnsi="Museo 300" w:cs="Ubuntu"/>
          <w:b/>
          <w:bCs/>
          <w:sz w:val="28"/>
          <w:szCs w:val="28"/>
        </w:rPr>
        <w:t xml:space="preserve">Caso de Uso CDU11: Enviar Mensagens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0"/>
      </w:tblGrid>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Escopo:</w:t>
            </w:r>
            <w:r>
              <w:rPr>
                <w:rFonts w:ascii="Museo 300" w:eastAsia="Ubuntu" w:hAnsi="Museo 300" w:cs="Ubuntu"/>
                <w:sz w:val="24"/>
                <w:szCs w:val="24"/>
              </w:rPr>
              <w:t xml:space="preserve"> </w:t>
            </w:r>
            <w:proofErr w:type="spellStart"/>
            <w:r>
              <w:rPr>
                <w:rFonts w:ascii="Museo 300" w:eastAsia="Ubuntu" w:hAnsi="Museo 300" w:cs="Ubuntu"/>
                <w:sz w:val="24"/>
                <w:szCs w:val="24"/>
              </w:rPr>
              <w:t>Quality</w:t>
            </w:r>
            <w:proofErr w:type="spellEnd"/>
            <w:r>
              <w:rPr>
                <w:rFonts w:ascii="Museo 300" w:eastAsia="Ubuntu" w:hAnsi="Museo 300" w:cs="Ubuntu"/>
                <w:sz w:val="24"/>
                <w:szCs w:val="24"/>
              </w:rPr>
              <w:t xml:space="preserve"> Manager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Nível:</w:t>
            </w:r>
            <w:r>
              <w:rPr>
                <w:rFonts w:ascii="Museo 300" w:eastAsia="Ubuntu" w:hAnsi="Museo 300" w:cs="Ubuntu"/>
                <w:sz w:val="24"/>
                <w:szCs w:val="24"/>
              </w:rPr>
              <w:t xml:space="preserve"> </w:t>
            </w:r>
            <w:proofErr w:type="spellStart"/>
            <w:r>
              <w:rPr>
                <w:rFonts w:ascii="Museo 300" w:eastAsia="Ubuntu" w:hAnsi="Museo 300" w:cs="Ubuntu"/>
                <w:sz w:val="24"/>
                <w:szCs w:val="24"/>
              </w:rPr>
              <w:t>Sub-função</w:t>
            </w:r>
            <w:proofErr w:type="spellEnd"/>
            <w:r>
              <w:rPr>
                <w:rFonts w:ascii="Museo 300" w:eastAsia="Ubuntu" w:hAnsi="Museo 300" w:cs="Ubuntu"/>
                <w:sz w:val="24"/>
                <w:szCs w:val="24"/>
              </w:rPr>
              <w:t xml:space="preserve">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Ator principal:</w:t>
            </w:r>
            <w:r>
              <w:rPr>
                <w:rFonts w:ascii="Museo 300" w:eastAsia="Ubuntu" w:hAnsi="Museo 300" w:cs="Ubuntu"/>
                <w:sz w:val="24"/>
                <w:szCs w:val="24"/>
              </w:rPr>
              <w:t xml:space="preserve"> Pessoa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Interessados e interesses: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 Pessoa: Poder se comunicar com outra “Pessoa”;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Pré-Condições:</w:t>
            </w:r>
            <w:r>
              <w:rPr>
                <w:rFonts w:ascii="Museo 300" w:eastAsia="Ubuntu" w:hAnsi="Museo 300" w:cs="Ubuntu"/>
                <w:sz w:val="24"/>
                <w:szCs w:val="24"/>
              </w:rPr>
              <w:t xml:space="preserve"> </w:t>
            </w:r>
          </w:p>
          <w:p w:rsidR="00E90B6B" w:rsidRDefault="00E90B6B">
            <w:pPr>
              <w:spacing w:after="0" w:line="240" w:lineRule="auto"/>
              <w:rPr>
                <w:rFonts w:ascii="Museo 300" w:eastAsia="Ubuntu" w:hAnsi="Museo 300" w:cs="Ubuntu"/>
                <w:color w:val="0000FF"/>
                <w:sz w:val="24"/>
                <w:szCs w:val="24"/>
              </w:rPr>
            </w:pPr>
            <w:r>
              <w:rPr>
                <w:rFonts w:ascii="Museo 300" w:eastAsia="Ubuntu" w:hAnsi="Museo 300" w:cs="Ubuntu"/>
                <w:sz w:val="24"/>
                <w:szCs w:val="24"/>
              </w:rPr>
              <w:t xml:space="preserve">- Existir ao menos duas Pessoa(s) cadastradas;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Garantia de sucesso:</w:t>
            </w:r>
            <w:r>
              <w:rPr>
                <w:rFonts w:ascii="Museo 300" w:eastAsia="Ubuntu" w:hAnsi="Museo 300" w:cs="Ubuntu"/>
                <w:sz w:val="24"/>
                <w:szCs w:val="24"/>
              </w:rPr>
              <w:t xml:space="preserve">  Mensagem enviada é guardada no Banco de Dados. </w:t>
            </w:r>
          </w:p>
        </w:tc>
      </w:tr>
      <w:tr w:rsidR="00E90B6B" w:rsidTr="00E90B6B">
        <w:trPr>
          <w:trHeight w:val="723"/>
        </w:trPr>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Cenário de sucesso principal:</w:t>
            </w:r>
          </w:p>
          <w:p w:rsidR="00E90B6B" w:rsidRDefault="00E90B6B" w:rsidP="006539D3">
            <w:pPr>
              <w:pStyle w:val="PargrafodaLista1"/>
              <w:numPr>
                <w:ilvl w:val="0"/>
                <w:numId w:val="3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Pessoa solicita ao Sistema a </w:t>
            </w:r>
            <w:proofErr w:type="spellStart"/>
            <w:r>
              <w:rPr>
                <w:rFonts w:ascii="Museo 300" w:eastAsia="Ubuntu" w:hAnsi="Museo 300" w:cs="Ubuntu"/>
                <w:sz w:val="24"/>
                <w:szCs w:val="24"/>
                <w:lang w:val="pt-BR"/>
              </w:rPr>
              <w:t>sub-função</w:t>
            </w:r>
            <w:proofErr w:type="spellEnd"/>
            <w:r>
              <w:rPr>
                <w:rFonts w:ascii="Museo 300" w:eastAsia="Ubuntu" w:hAnsi="Museo 300" w:cs="Ubuntu"/>
                <w:sz w:val="24"/>
                <w:szCs w:val="24"/>
                <w:lang w:val="pt-BR"/>
              </w:rPr>
              <w:t xml:space="preserve"> para o envio de Mensagens;</w:t>
            </w:r>
          </w:p>
          <w:p w:rsidR="00E90B6B" w:rsidRDefault="00E90B6B" w:rsidP="006539D3">
            <w:pPr>
              <w:pStyle w:val="PargrafodaLista1"/>
              <w:numPr>
                <w:ilvl w:val="0"/>
                <w:numId w:val="3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abre o Formulário para o Envio de Mensagens;</w:t>
            </w:r>
          </w:p>
          <w:p w:rsidR="00E90B6B" w:rsidRDefault="00E90B6B" w:rsidP="006539D3">
            <w:pPr>
              <w:pStyle w:val="PargrafodaLista1"/>
              <w:numPr>
                <w:ilvl w:val="0"/>
                <w:numId w:val="3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Pessoa preenche o Formulário;</w:t>
            </w:r>
          </w:p>
          <w:p w:rsidR="00E90B6B" w:rsidRDefault="00E90B6B" w:rsidP="006539D3">
            <w:pPr>
              <w:pStyle w:val="PargrafodaLista1"/>
              <w:numPr>
                <w:ilvl w:val="0"/>
                <w:numId w:val="3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valida dados e envia informações para o banco de dados.</w:t>
            </w:r>
          </w:p>
          <w:p w:rsidR="00E90B6B" w:rsidRDefault="00E90B6B" w:rsidP="006539D3">
            <w:pPr>
              <w:pStyle w:val="PargrafodaLista1"/>
              <w:numPr>
                <w:ilvl w:val="0"/>
                <w:numId w:val="3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Sistema apresenta mensagem de sucesso. </w:t>
            </w:r>
          </w:p>
        </w:tc>
      </w:tr>
      <w:tr w:rsidR="00E90B6B" w:rsidTr="00E90B6B">
        <w:tc>
          <w:tcPr>
            <w:tcW w:w="9150" w:type="dxa"/>
            <w:tcBorders>
              <w:top w:val="single" w:sz="4" w:space="0" w:color="auto"/>
              <w:left w:val="single" w:sz="4" w:space="0" w:color="auto"/>
              <w:bottom w:val="single" w:sz="4" w:space="0" w:color="auto"/>
              <w:right w:val="single" w:sz="4" w:space="0" w:color="auto"/>
            </w:tcBorders>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Extensões:</w:t>
            </w:r>
          </w:p>
          <w:p w:rsidR="00E90B6B" w:rsidRDefault="00E90B6B" w:rsidP="006539D3">
            <w:pPr>
              <w:numPr>
                <w:ilvl w:val="0"/>
                <w:numId w:val="37"/>
              </w:numPr>
              <w:spacing w:after="0" w:line="240" w:lineRule="auto"/>
              <w:rPr>
                <w:rFonts w:ascii="Museo 300" w:eastAsia="Ubuntu" w:hAnsi="Museo 300" w:cs="Ubuntu"/>
                <w:sz w:val="24"/>
                <w:szCs w:val="24"/>
              </w:rPr>
            </w:pPr>
            <w:r>
              <w:rPr>
                <w:rFonts w:ascii="Museo 300" w:eastAsia="Ubuntu" w:hAnsi="Museo 300" w:cs="Ubuntu"/>
                <w:sz w:val="24"/>
                <w:szCs w:val="24"/>
              </w:rPr>
              <w:t>A qualquer momento Pessoa cancela a operação:</w:t>
            </w:r>
          </w:p>
          <w:p w:rsidR="00E90B6B" w:rsidRDefault="00E90B6B" w:rsidP="006539D3">
            <w:pPr>
              <w:pStyle w:val="PargrafodaLista1"/>
              <w:numPr>
                <w:ilvl w:val="0"/>
                <w:numId w:val="38"/>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retorna à página anterior.</w:t>
            </w:r>
          </w:p>
          <w:p w:rsidR="00E90B6B" w:rsidRDefault="00E90B6B">
            <w:pPr>
              <w:pStyle w:val="PargrafodaLista1"/>
              <w:spacing w:after="0" w:line="240" w:lineRule="auto"/>
              <w:ind w:left="1245"/>
              <w:rPr>
                <w:rFonts w:ascii="Museo 300" w:eastAsia="Ubuntu" w:hAnsi="Museo 300" w:cs="Ubuntu"/>
                <w:sz w:val="24"/>
                <w:szCs w:val="24"/>
                <w:lang w:val="pt-BR"/>
              </w:rPr>
            </w:pPr>
          </w:p>
          <w:p w:rsidR="00E90B6B" w:rsidRDefault="00E90B6B" w:rsidP="006539D3">
            <w:pPr>
              <w:numPr>
                <w:ilvl w:val="0"/>
                <w:numId w:val="39"/>
              </w:numPr>
              <w:spacing w:after="0" w:line="240" w:lineRule="auto"/>
              <w:rPr>
                <w:rFonts w:ascii="Museo 300" w:eastAsia="Ubuntu" w:hAnsi="Museo 300" w:cs="Ubuntu"/>
                <w:sz w:val="24"/>
                <w:szCs w:val="24"/>
              </w:rPr>
            </w:pPr>
            <w:r>
              <w:rPr>
                <w:rFonts w:ascii="Museo 300" w:eastAsia="Ubuntu" w:hAnsi="Museo 300" w:cs="Ubuntu"/>
                <w:sz w:val="24"/>
                <w:szCs w:val="24"/>
              </w:rPr>
              <w:t>Sistema identifica erro no preenchimento dos dados:</w:t>
            </w:r>
          </w:p>
          <w:p w:rsidR="00E90B6B" w:rsidRDefault="00E90B6B" w:rsidP="006539D3">
            <w:pPr>
              <w:pStyle w:val="PargrafodaLista1"/>
              <w:numPr>
                <w:ilvl w:val="1"/>
                <w:numId w:val="40"/>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solicita a Pessoa um novo preenchimento do(s) campo(s) inválido e permanece com campos válidos preenchidos.</w:t>
            </w:r>
          </w:p>
          <w:p w:rsidR="00E90B6B" w:rsidRDefault="00E90B6B" w:rsidP="006539D3">
            <w:pPr>
              <w:pStyle w:val="PargrafodaLista1"/>
              <w:numPr>
                <w:ilvl w:val="1"/>
                <w:numId w:val="40"/>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Sistema exemplifica o correto preenchimento do(s) campo(s) inválidos.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Requisitos especiais:</w:t>
            </w:r>
          </w:p>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sz w:val="24"/>
                <w:szCs w:val="24"/>
              </w:rPr>
              <w:t>- Nada consta.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Lista de variantes tecnológicas e de dados: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*a. Sistema deve ser capaz de funcionar em Web ou </w:t>
            </w:r>
            <w:proofErr w:type="spellStart"/>
            <w:r>
              <w:rPr>
                <w:rFonts w:ascii="Museo 300" w:eastAsia="Ubuntu" w:hAnsi="Museo 300" w:cs="Ubuntu"/>
                <w:sz w:val="24"/>
                <w:szCs w:val="24"/>
              </w:rPr>
              <w:t>Android</w:t>
            </w:r>
            <w:proofErr w:type="spellEnd"/>
            <w:r>
              <w:rPr>
                <w:rFonts w:ascii="Museo 300" w:eastAsia="Ubuntu" w:hAnsi="Museo 300" w:cs="Ubuntu"/>
                <w:sz w:val="24"/>
                <w:szCs w:val="24"/>
              </w:rPr>
              <w:t xml:space="preserve"> e salvar </w:t>
            </w:r>
            <w:proofErr w:type="gramStart"/>
            <w:r>
              <w:rPr>
                <w:rFonts w:ascii="Museo 300" w:eastAsia="Ubuntu" w:hAnsi="Museo 300" w:cs="Ubuntu"/>
                <w:sz w:val="24"/>
                <w:szCs w:val="24"/>
              </w:rPr>
              <w:t>em  banco</w:t>
            </w:r>
            <w:proofErr w:type="gramEnd"/>
            <w:r>
              <w:rPr>
                <w:rFonts w:ascii="Museo 300" w:eastAsia="Ubuntu" w:hAnsi="Museo 300" w:cs="Ubuntu"/>
                <w:sz w:val="24"/>
                <w:szCs w:val="24"/>
              </w:rPr>
              <w:t xml:space="preserve"> de dados MySQL.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Frequência de ocorrência:</w:t>
            </w:r>
            <w:r>
              <w:rPr>
                <w:rFonts w:ascii="Museo 300" w:eastAsia="Ubuntu" w:hAnsi="Museo 300" w:cs="Ubuntu"/>
                <w:sz w:val="24"/>
                <w:szCs w:val="24"/>
              </w:rPr>
              <w:t xml:space="preserve"> esporadicamente.</w:t>
            </w:r>
          </w:p>
        </w:tc>
      </w:tr>
    </w:tbl>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b/>
          <w:bCs/>
          <w:sz w:val="28"/>
          <w:szCs w:val="28"/>
        </w:rPr>
      </w:pPr>
    </w:p>
    <w:p w:rsidR="00E90B6B" w:rsidRDefault="00E90B6B" w:rsidP="00E90B6B">
      <w:pPr>
        <w:rPr>
          <w:rFonts w:ascii="Museo 300" w:eastAsia="Ubuntu" w:hAnsi="Museo 300" w:cs="Ubuntu"/>
          <w:b/>
          <w:bCs/>
          <w:sz w:val="28"/>
          <w:szCs w:val="28"/>
        </w:rPr>
      </w:pPr>
    </w:p>
    <w:p w:rsidR="00E90B6B" w:rsidRDefault="00E90B6B" w:rsidP="00E90B6B">
      <w:pPr>
        <w:rPr>
          <w:rFonts w:ascii="Museo 300" w:eastAsia="Ubuntu" w:hAnsi="Museo 300" w:cs="Ubuntu"/>
          <w:b/>
          <w:bCs/>
          <w:sz w:val="28"/>
          <w:szCs w:val="28"/>
        </w:rPr>
      </w:pPr>
    </w:p>
    <w:p w:rsidR="00E90B6B" w:rsidRDefault="00E90B6B" w:rsidP="00E90B6B">
      <w:pPr>
        <w:rPr>
          <w:rFonts w:ascii="Museo 300" w:eastAsia="Ubuntu" w:hAnsi="Museo 300" w:cs="Ubuntu"/>
          <w:sz w:val="28"/>
          <w:szCs w:val="28"/>
        </w:rPr>
      </w:pPr>
      <w:r>
        <w:rPr>
          <w:rFonts w:ascii="Museo 300" w:eastAsia="Ubuntu" w:hAnsi="Museo 300" w:cs="Ubuntu"/>
          <w:b/>
          <w:bCs/>
          <w:sz w:val="28"/>
          <w:szCs w:val="28"/>
        </w:rPr>
        <w:t xml:space="preserve">Caso de Uso CDU12: Receber Mensagens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0"/>
      </w:tblGrid>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Escopo:</w:t>
            </w:r>
            <w:r>
              <w:rPr>
                <w:rFonts w:ascii="Museo 300" w:eastAsia="Ubuntu" w:hAnsi="Museo 300" w:cs="Ubuntu"/>
                <w:sz w:val="24"/>
                <w:szCs w:val="24"/>
              </w:rPr>
              <w:t xml:space="preserve"> </w:t>
            </w:r>
            <w:proofErr w:type="spellStart"/>
            <w:r>
              <w:rPr>
                <w:rFonts w:ascii="Museo 300" w:eastAsia="Ubuntu" w:hAnsi="Museo 300" w:cs="Ubuntu"/>
                <w:sz w:val="24"/>
                <w:szCs w:val="24"/>
              </w:rPr>
              <w:t>Quality</w:t>
            </w:r>
            <w:proofErr w:type="spellEnd"/>
            <w:r>
              <w:rPr>
                <w:rFonts w:ascii="Museo 300" w:eastAsia="Ubuntu" w:hAnsi="Museo 300" w:cs="Ubuntu"/>
                <w:sz w:val="24"/>
                <w:szCs w:val="24"/>
              </w:rPr>
              <w:t xml:space="preserve"> Manager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Nível:</w:t>
            </w:r>
            <w:r>
              <w:rPr>
                <w:rFonts w:ascii="Museo 300" w:eastAsia="Ubuntu" w:hAnsi="Museo 300" w:cs="Ubuntu"/>
                <w:sz w:val="24"/>
                <w:szCs w:val="24"/>
              </w:rPr>
              <w:t xml:space="preserve"> </w:t>
            </w:r>
            <w:proofErr w:type="spellStart"/>
            <w:r>
              <w:rPr>
                <w:rFonts w:ascii="Museo 300" w:eastAsia="Ubuntu" w:hAnsi="Museo 300" w:cs="Ubuntu"/>
                <w:sz w:val="24"/>
                <w:szCs w:val="24"/>
              </w:rPr>
              <w:t>Sub-função</w:t>
            </w:r>
            <w:proofErr w:type="spellEnd"/>
            <w:r>
              <w:rPr>
                <w:rFonts w:ascii="Museo 300" w:eastAsia="Ubuntu" w:hAnsi="Museo 300" w:cs="Ubuntu"/>
                <w:sz w:val="24"/>
                <w:szCs w:val="24"/>
              </w:rPr>
              <w:t xml:space="preserve">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Ator principal:</w:t>
            </w:r>
            <w:r>
              <w:rPr>
                <w:rFonts w:ascii="Museo 300" w:eastAsia="Ubuntu" w:hAnsi="Museo 300" w:cs="Ubuntu"/>
                <w:sz w:val="24"/>
                <w:szCs w:val="24"/>
              </w:rPr>
              <w:t xml:space="preserve"> Sistema?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Interessados e interesses: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 Pessoa: Poder se comunicar com outra “Pessoa”;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Pré-Condições:</w:t>
            </w:r>
            <w:r>
              <w:rPr>
                <w:rFonts w:ascii="Museo 300" w:eastAsia="Ubuntu" w:hAnsi="Museo 300" w:cs="Ubuntu"/>
                <w:sz w:val="24"/>
                <w:szCs w:val="24"/>
              </w:rPr>
              <w:t xml:space="preserve"> </w:t>
            </w:r>
          </w:p>
          <w:p w:rsidR="00E90B6B" w:rsidRDefault="00E90B6B">
            <w:pPr>
              <w:spacing w:after="0" w:line="240" w:lineRule="auto"/>
              <w:rPr>
                <w:rFonts w:ascii="Museo 300" w:eastAsia="Ubuntu" w:hAnsi="Museo 300" w:cs="Ubuntu"/>
                <w:color w:val="0000FF"/>
                <w:sz w:val="24"/>
                <w:szCs w:val="24"/>
              </w:rPr>
            </w:pPr>
            <w:r>
              <w:rPr>
                <w:rFonts w:ascii="Museo 300" w:eastAsia="Ubuntu" w:hAnsi="Museo 300" w:cs="Ubuntu"/>
                <w:sz w:val="24"/>
                <w:szCs w:val="24"/>
              </w:rPr>
              <w:t xml:space="preserve">- Existir ao menos duas Pessoa(s) cadastradas;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Garantia de sucesso:</w:t>
            </w:r>
            <w:r>
              <w:rPr>
                <w:rFonts w:ascii="Museo 300" w:eastAsia="Ubuntu" w:hAnsi="Museo 300" w:cs="Ubuntu"/>
                <w:sz w:val="24"/>
                <w:szCs w:val="24"/>
              </w:rPr>
              <w:t xml:space="preserve">  Mensagem enviada é recuperada do Banco de Dados e exibida para a Pessoa-Destinatário. </w:t>
            </w:r>
          </w:p>
        </w:tc>
      </w:tr>
      <w:tr w:rsidR="00E90B6B" w:rsidTr="00E90B6B">
        <w:trPr>
          <w:trHeight w:val="723"/>
        </w:trPr>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Cenário de sucesso principal:</w:t>
            </w:r>
          </w:p>
          <w:p w:rsidR="00E90B6B" w:rsidRDefault="00E90B6B" w:rsidP="006539D3">
            <w:pPr>
              <w:pStyle w:val="PargrafodaLista1"/>
              <w:numPr>
                <w:ilvl w:val="0"/>
                <w:numId w:val="4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checa se há mensagens novas depositadas no servidor;</w:t>
            </w:r>
          </w:p>
          <w:p w:rsidR="00E90B6B" w:rsidRDefault="00E90B6B" w:rsidP="006539D3">
            <w:pPr>
              <w:pStyle w:val="PargrafodaLista1"/>
              <w:numPr>
                <w:ilvl w:val="0"/>
                <w:numId w:val="4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Sistema aloca mensagens novas para o destinatário correto; </w:t>
            </w:r>
          </w:p>
          <w:p w:rsidR="00E90B6B" w:rsidRDefault="00E90B6B" w:rsidP="006539D3">
            <w:pPr>
              <w:pStyle w:val="PargrafodaLista1"/>
              <w:numPr>
                <w:ilvl w:val="0"/>
                <w:numId w:val="4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Sistema dispara notificação via e-mail para a Pessoa-Destinatário com o corpo da mensagem; </w:t>
            </w:r>
          </w:p>
          <w:p w:rsidR="00E90B6B" w:rsidRDefault="00E90B6B" w:rsidP="006539D3">
            <w:pPr>
              <w:pStyle w:val="PargrafodaLista1"/>
              <w:numPr>
                <w:ilvl w:val="0"/>
                <w:numId w:val="4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apresenta indicação visual de nova mensagem para a Pessoa;</w:t>
            </w:r>
          </w:p>
          <w:p w:rsidR="00E90B6B" w:rsidRDefault="00E90B6B" w:rsidP="006539D3">
            <w:pPr>
              <w:pStyle w:val="PargrafodaLista1"/>
              <w:numPr>
                <w:ilvl w:val="0"/>
                <w:numId w:val="4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Sistema apresenta de forma gráfica a mensagem enviada;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Extensões:</w:t>
            </w:r>
          </w:p>
          <w:p w:rsidR="00E90B6B" w:rsidRDefault="00E90B6B" w:rsidP="006539D3">
            <w:pPr>
              <w:numPr>
                <w:ilvl w:val="0"/>
                <w:numId w:val="42"/>
              </w:numPr>
              <w:spacing w:after="0" w:line="240" w:lineRule="auto"/>
              <w:rPr>
                <w:rFonts w:ascii="Museo 300" w:eastAsia="Ubuntu" w:hAnsi="Museo 300" w:cs="Ubuntu"/>
                <w:sz w:val="24"/>
                <w:szCs w:val="24"/>
              </w:rPr>
            </w:pPr>
            <w:r>
              <w:rPr>
                <w:rFonts w:ascii="Museo 300" w:eastAsia="Ubuntu" w:hAnsi="Museo 300" w:cs="Ubuntu"/>
                <w:sz w:val="24"/>
                <w:szCs w:val="24"/>
              </w:rPr>
              <w:t>Sistema não consegue conexão com Banco de Dados:</w:t>
            </w:r>
          </w:p>
          <w:p w:rsidR="00E90B6B" w:rsidRDefault="00E90B6B" w:rsidP="006539D3">
            <w:pPr>
              <w:pStyle w:val="PargrafodaLista1"/>
              <w:numPr>
                <w:ilvl w:val="0"/>
                <w:numId w:val="43"/>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tenta novamente;</w:t>
            </w:r>
          </w:p>
          <w:p w:rsidR="00E90B6B" w:rsidRDefault="00E90B6B" w:rsidP="006539D3">
            <w:pPr>
              <w:pStyle w:val="PargrafodaLista1"/>
              <w:numPr>
                <w:ilvl w:val="0"/>
                <w:numId w:val="43"/>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Sistema dispara notificação em aviso ao que está ocorrendo para a Pessoa;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Requisitos especiais: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Nada consta.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Lista de variantes tecnológicas e de dados: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*a. Sistema deve ser capaz de funcionar em Web ou </w:t>
            </w:r>
            <w:proofErr w:type="spellStart"/>
            <w:r>
              <w:rPr>
                <w:rFonts w:ascii="Museo 300" w:eastAsia="Ubuntu" w:hAnsi="Museo 300" w:cs="Ubuntu"/>
                <w:sz w:val="24"/>
                <w:szCs w:val="24"/>
              </w:rPr>
              <w:t>Android</w:t>
            </w:r>
            <w:proofErr w:type="spellEnd"/>
            <w:r>
              <w:rPr>
                <w:rFonts w:ascii="Museo 300" w:eastAsia="Ubuntu" w:hAnsi="Museo 300" w:cs="Ubuntu"/>
                <w:sz w:val="24"/>
                <w:szCs w:val="24"/>
              </w:rPr>
              <w:t xml:space="preserve"> e salvar </w:t>
            </w:r>
            <w:proofErr w:type="gramStart"/>
            <w:r>
              <w:rPr>
                <w:rFonts w:ascii="Museo 300" w:eastAsia="Ubuntu" w:hAnsi="Museo 300" w:cs="Ubuntu"/>
                <w:sz w:val="24"/>
                <w:szCs w:val="24"/>
              </w:rPr>
              <w:t>em  banco</w:t>
            </w:r>
            <w:proofErr w:type="gramEnd"/>
            <w:r>
              <w:rPr>
                <w:rFonts w:ascii="Museo 300" w:eastAsia="Ubuntu" w:hAnsi="Museo 300" w:cs="Ubuntu"/>
                <w:sz w:val="24"/>
                <w:szCs w:val="24"/>
              </w:rPr>
              <w:t xml:space="preserve"> de dados MySQL.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Frequência de ocorrência:</w:t>
            </w:r>
            <w:r>
              <w:rPr>
                <w:rFonts w:ascii="Museo 300" w:eastAsia="Ubuntu" w:hAnsi="Museo 300" w:cs="Ubuntu"/>
                <w:sz w:val="24"/>
                <w:szCs w:val="24"/>
              </w:rPr>
              <w:t xml:space="preserve"> esporadicamente.</w:t>
            </w:r>
          </w:p>
        </w:tc>
      </w:tr>
    </w:tbl>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b/>
          <w:bCs/>
          <w:sz w:val="28"/>
          <w:szCs w:val="28"/>
        </w:rPr>
      </w:pPr>
    </w:p>
    <w:p w:rsidR="00E90B6B" w:rsidRDefault="00E90B6B" w:rsidP="00E90B6B">
      <w:pPr>
        <w:rPr>
          <w:rFonts w:ascii="Museo 300" w:eastAsia="Ubuntu" w:hAnsi="Museo 300" w:cs="Ubuntu"/>
          <w:sz w:val="28"/>
          <w:szCs w:val="28"/>
        </w:rPr>
      </w:pPr>
      <w:r>
        <w:rPr>
          <w:rFonts w:ascii="Museo 300" w:eastAsia="Ubuntu" w:hAnsi="Museo 300" w:cs="Ubuntu"/>
          <w:b/>
          <w:bCs/>
          <w:sz w:val="28"/>
          <w:szCs w:val="28"/>
        </w:rPr>
        <w:t xml:space="preserve">Caso de Uso CDU13: Notificar!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0"/>
      </w:tblGrid>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Escopo:</w:t>
            </w:r>
            <w:r>
              <w:rPr>
                <w:rFonts w:ascii="Museo 300" w:eastAsia="Ubuntu" w:hAnsi="Museo 300" w:cs="Ubuntu"/>
                <w:sz w:val="24"/>
                <w:szCs w:val="24"/>
              </w:rPr>
              <w:t xml:space="preserve"> </w:t>
            </w:r>
            <w:proofErr w:type="spellStart"/>
            <w:r>
              <w:rPr>
                <w:rFonts w:ascii="Museo 300" w:eastAsia="Ubuntu" w:hAnsi="Museo 300" w:cs="Ubuntu"/>
                <w:sz w:val="24"/>
                <w:szCs w:val="24"/>
              </w:rPr>
              <w:t>Quality</w:t>
            </w:r>
            <w:proofErr w:type="spellEnd"/>
            <w:r>
              <w:rPr>
                <w:rFonts w:ascii="Museo 300" w:eastAsia="Ubuntu" w:hAnsi="Museo 300" w:cs="Ubuntu"/>
                <w:sz w:val="24"/>
                <w:szCs w:val="24"/>
              </w:rPr>
              <w:t xml:space="preserve"> Manager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Nível:</w:t>
            </w:r>
            <w:r>
              <w:rPr>
                <w:rFonts w:ascii="Museo 300" w:eastAsia="Ubuntu" w:hAnsi="Museo 300" w:cs="Ubuntu"/>
                <w:sz w:val="24"/>
                <w:szCs w:val="24"/>
              </w:rPr>
              <w:t xml:space="preserve"> </w:t>
            </w:r>
            <w:proofErr w:type="spellStart"/>
            <w:r>
              <w:rPr>
                <w:rFonts w:ascii="Museo 300" w:eastAsia="Ubuntu" w:hAnsi="Museo 300" w:cs="Ubuntu"/>
                <w:sz w:val="24"/>
                <w:szCs w:val="24"/>
              </w:rPr>
              <w:t>Sub-função</w:t>
            </w:r>
            <w:proofErr w:type="spellEnd"/>
            <w:r>
              <w:rPr>
                <w:rFonts w:ascii="Museo 300" w:eastAsia="Ubuntu" w:hAnsi="Museo 300" w:cs="Ubuntu"/>
                <w:sz w:val="24"/>
                <w:szCs w:val="24"/>
              </w:rPr>
              <w:t xml:space="preserve">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Ator principal:</w:t>
            </w:r>
            <w:r>
              <w:rPr>
                <w:rFonts w:ascii="Museo 300" w:eastAsia="Ubuntu" w:hAnsi="Museo 300" w:cs="Ubuntu"/>
                <w:sz w:val="24"/>
                <w:szCs w:val="24"/>
              </w:rPr>
              <w:t xml:space="preserve"> Sistema?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Interessados e interesses: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   Pessoa: Obter outra forma de ser informado sobre atividades pelo sistema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Pré-Condições:</w:t>
            </w:r>
            <w:r>
              <w:rPr>
                <w:rFonts w:ascii="Museo 300" w:eastAsia="Ubuntu" w:hAnsi="Museo 300" w:cs="Ubuntu"/>
                <w:sz w:val="24"/>
                <w:szCs w:val="24"/>
              </w:rPr>
              <w:t xml:space="preserve"> </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 Existir ao menos uma Pessoa; </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Um servidor SMTP vinculado ao sistema</w:t>
            </w:r>
          </w:p>
          <w:p w:rsidR="00E90B6B" w:rsidRDefault="00E90B6B">
            <w:pPr>
              <w:spacing w:after="0" w:line="240" w:lineRule="auto"/>
              <w:rPr>
                <w:rFonts w:ascii="Museo 300" w:eastAsia="Ubuntu" w:hAnsi="Museo 300" w:cs="Ubuntu"/>
                <w:color w:val="0000FF"/>
                <w:sz w:val="24"/>
                <w:szCs w:val="24"/>
              </w:rPr>
            </w:pPr>
            <w:r>
              <w:rPr>
                <w:rFonts w:ascii="Museo 300" w:eastAsia="Ubuntu" w:hAnsi="Museo 300" w:cs="Ubuntu"/>
                <w:sz w:val="24"/>
                <w:szCs w:val="24"/>
              </w:rPr>
              <w:t>- Um e-mail vinculado ao sistema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Garantia de sucesso:</w:t>
            </w:r>
            <w:r>
              <w:rPr>
                <w:rFonts w:ascii="Museo 300" w:eastAsia="Ubuntu" w:hAnsi="Museo 300" w:cs="Ubuntu"/>
                <w:sz w:val="24"/>
                <w:szCs w:val="24"/>
              </w:rPr>
              <w:t xml:space="preserve">   E-mail é enviado e entregue ao </w:t>
            </w:r>
            <w:proofErr w:type="gramStart"/>
            <w:r>
              <w:rPr>
                <w:rFonts w:ascii="Museo 300" w:eastAsia="Ubuntu" w:hAnsi="Museo 300" w:cs="Ubuntu"/>
                <w:sz w:val="24"/>
                <w:szCs w:val="24"/>
              </w:rPr>
              <w:t xml:space="preserve">destinatário.  </w:t>
            </w:r>
            <w:proofErr w:type="gramEnd"/>
          </w:p>
        </w:tc>
      </w:tr>
      <w:tr w:rsidR="00E90B6B" w:rsidTr="00E90B6B">
        <w:trPr>
          <w:trHeight w:val="723"/>
        </w:trPr>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Cenário de sucesso principal:</w:t>
            </w:r>
          </w:p>
          <w:p w:rsidR="00E90B6B" w:rsidRDefault="00E90B6B" w:rsidP="006539D3">
            <w:pPr>
              <w:pStyle w:val="PargrafodaLista1"/>
              <w:numPr>
                <w:ilvl w:val="0"/>
                <w:numId w:val="4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“Notificar!” é chamado;</w:t>
            </w:r>
          </w:p>
          <w:p w:rsidR="00E90B6B" w:rsidRDefault="00E90B6B" w:rsidP="006539D3">
            <w:pPr>
              <w:pStyle w:val="PargrafodaLista1"/>
              <w:numPr>
                <w:ilvl w:val="0"/>
                <w:numId w:val="4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Sistema captura corpo da mensagem; </w:t>
            </w:r>
          </w:p>
          <w:p w:rsidR="00E90B6B" w:rsidRDefault="00E90B6B" w:rsidP="006539D3">
            <w:pPr>
              <w:pStyle w:val="PargrafodaLista1"/>
              <w:numPr>
                <w:ilvl w:val="0"/>
                <w:numId w:val="4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captura Pessoa-Remetente e Pessoa-Destinatário</w:t>
            </w:r>
          </w:p>
          <w:p w:rsidR="00E90B6B" w:rsidRDefault="00E90B6B" w:rsidP="006539D3">
            <w:pPr>
              <w:pStyle w:val="PargrafodaLista1"/>
              <w:numPr>
                <w:ilvl w:val="0"/>
                <w:numId w:val="4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Sistema envia notificação para o e-mail da Pessoa-Destinatário;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Extensões:</w:t>
            </w:r>
          </w:p>
          <w:p w:rsidR="00E90B6B" w:rsidRDefault="00E90B6B" w:rsidP="006539D3">
            <w:pPr>
              <w:numPr>
                <w:ilvl w:val="0"/>
                <w:numId w:val="45"/>
              </w:numPr>
              <w:spacing w:after="0" w:line="240" w:lineRule="auto"/>
              <w:rPr>
                <w:rFonts w:ascii="Museo 300" w:eastAsia="Ubuntu" w:hAnsi="Museo 300" w:cs="Ubuntu"/>
                <w:sz w:val="24"/>
                <w:szCs w:val="24"/>
              </w:rPr>
            </w:pPr>
            <w:r>
              <w:rPr>
                <w:rFonts w:ascii="Museo 300" w:eastAsia="Ubuntu" w:hAnsi="Museo 300" w:cs="Ubuntu"/>
                <w:sz w:val="24"/>
                <w:szCs w:val="24"/>
              </w:rPr>
              <w:t>E-mail volta:</w:t>
            </w:r>
          </w:p>
          <w:p w:rsidR="00E90B6B" w:rsidRDefault="00E90B6B" w:rsidP="006539D3">
            <w:pPr>
              <w:pStyle w:val="PargrafodaLista1"/>
              <w:numPr>
                <w:ilvl w:val="0"/>
                <w:numId w:val="4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pede novo e-mail válido;</w:t>
            </w:r>
          </w:p>
          <w:p w:rsidR="00E90B6B" w:rsidRDefault="00E90B6B" w:rsidP="006539D3">
            <w:pPr>
              <w:pStyle w:val="PargrafodaLista1"/>
              <w:numPr>
                <w:ilvl w:val="0"/>
                <w:numId w:val="4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reenvia notificação.</w:t>
            </w:r>
          </w:p>
          <w:p w:rsidR="00E90B6B" w:rsidRDefault="00E90B6B">
            <w:pPr>
              <w:pStyle w:val="PargrafodaLista1"/>
              <w:spacing w:after="0" w:line="240" w:lineRule="auto"/>
              <w:ind w:left="0"/>
              <w:rPr>
                <w:rFonts w:ascii="Museo 300" w:eastAsia="Ubuntu" w:hAnsi="Museo 300" w:cs="Ubuntu"/>
                <w:sz w:val="24"/>
                <w:szCs w:val="24"/>
                <w:lang w:val="pt-BR"/>
              </w:rPr>
            </w:pPr>
            <w:r>
              <w:rPr>
                <w:rFonts w:ascii="Museo 300" w:eastAsia="Ubuntu" w:hAnsi="Museo 300" w:cs="Ubuntu"/>
                <w:sz w:val="24"/>
                <w:szCs w:val="24"/>
                <w:lang w:val="pt-BR"/>
              </w:rPr>
              <w:t xml:space="preserve">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Requisitos especiais: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 Conexão entre um servidor SMTP e o Sistema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Lista de variantes tecnológicas e de dados: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*a. Sistema deve ser capaz de funcionar em Web ou </w:t>
            </w:r>
            <w:proofErr w:type="spellStart"/>
            <w:r>
              <w:rPr>
                <w:rFonts w:ascii="Museo 300" w:eastAsia="Ubuntu" w:hAnsi="Museo 300" w:cs="Ubuntu"/>
                <w:sz w:val="24"/>
                <w:szCs w:val="24"/>
              </w:rPr>
              <w:t>Android</w:t>
            </w:r>
            <w:proofErr w:type="spellEnd"/>
            <w:r>
              <w:rPr>
                <w:rFonts w:ascii="Museo 300" w:eastAsia="Ubuntu" w:hAnsi="Museo 300" w:cs="Ubuntu"/>
                <w:sz w:val="24"/>
                <w:szCs w:val="24"/>
              </w:rPr>
              <w:t xml:space="preserve"> e salvar </w:t>
            </w:r>
            <w:proofErr w:type="gramStart"/>
            <w:r>
              <w:rPr>
                <w:rFonts w:ascii="Museo 300" w:eastAsia="Ubuntu" w:hAnsi="Museo 300" w:cs="Ubuntu"/>
                <w:sz w:val="24"/>
                <w:szCs w:val="24"/>
              </w:rPr>
              <w:t>em  banco</w:t>
            </w:r>
            <w:proofErr w:type="gramEnd"/>
            <w:r>
              <w:rPr>
                <w:rFonts w:ascii="Museo 300" w:eastAsia="Ubuntu" w:hAnsi="Museo 300" w:cs="Ubuntu"/>
                <w:sz w:val="24"/>
                <w:szCs w:val="24"/>
              </w:rPr>
              <w:t xml:space="preserve"> de dados MySQL.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Frequência de ocorrência:</w:t>
            </w:r>
            <w:r>
              <w:rPr>
                <w:rFonts w:ascii="Museo 300" w:eastAsia="Ubuntu" w:hAnsi="Museo 300" w:cs="Ubuntu"/>
                <w:sz w:val="24"/>
                <w:szCs w:val="24"/>
              </w:rPr>
              <w:t xml:space="preserve"> esporadicamente.</w:t>
            </w:r>
          </w:p>
        </w:tc>
      </w:tr>
    </w:tbl>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8"/>
          <w:szCs w:val="28"/>
        </w:rPr>
      </w:pPr>
      <w:r>
        <w:rPr>
          <w:rFonts w:ascii="Museo 300" w:eastAsia="Ubuntu" w:hAnsi="Museo 300" w:cs="Ubuntu"/>
          <w:sz w:val="24"/>
          <w:szCs w:val="24"/>
        </w:rPr>
        <w:br w:type="page"/>
      </w:r>
      <w:r>
        <w:rPr>
          <w:rFonts w:ascii="Museo 300" w:eastAsia="Ubuntu" w:hAnsi="Museo 300" w:cs="Ubuntu"/>
          <w:b/>
          <w:bCs/>
          <w:sz w:val="28"/>
          <w:szCs w:val="28"/>
        </w:rPr>
        <w:t xml:space="preserve">Caso de Uso CDU13: Encriptar!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0"/>
      </w:tblGrid>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Escopo:</w:t>
            </w:r>
            <w:r>
              <w:rPr>
                <w:rFonts w:ascii="Museo 300" w:eastAsia="Ubuntu" w:hAnsi="Museo 300" w:cs="Ubuntu"/>
                <w:sz w:val="24"/>
                <w:szCs w:val="24"/>
              </w:rPr>
              <w:t xml:space="preserve"> </w:t>
            </w:r>
            <w:proofErr w:type="spellStart"/>
            <w:r>
              <w:rPr>
                <w:rFonts w:ascii="Museo 300" w:eastAsia="Ubuntu" w:hAnsi="Museo 300" w:cs="Ubuntu"/>
                <w:sz w:val="24"/>
                <w:szCs w:val="24"/>
              </w:rPr>
              <w:t>Quality</w:t>
            </w:r>
            <w:proofErr w:type="spellEnd"/>
            <w:r>
              <w:rPr>
                <w:rFonts w:ascii="Museo 300" w:eastAsia="Ubuntu" w:hAnsi="Museo 300" w:cs="Ubuntu"/>
                <w:sz w:val="24"/>
                <w:szCs w:val="24"/>
              </w:rPr>
              <w:t xml:space="preserve"> Manager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Nível:</w:t>
            </w:r>
            <w:r>
              <w:rPr>
                <w:rFonts w:ascii="Museo 300" w:eastAsia="Ubuntu" w:hAnsi="Museo 300" w:cs="Ubuntu"/>
                <w:sz w:val="24"/>
                <w:szCs w:val="24"/>
              </w:rPr>
              <w:t xml:space="preserve"> </w:t>
            </w:r>
            <w:proofErr w:type="spellStart"/>
            <w:r>
              <w:rPr>
                <w:rFonts w:ascii="Museo 300" w:eastAsia="Ubuntu" w:hAnsi="Museo 300" w:cs="Ubuntu"/>
                <w:sz w:val="24"/>
                <w:szCs w:val="24"/>
              </w:rPr>
              <w:t>Sub-função</w:t>
            </w:r>
            <w:proofErr w:type="spellEnd"/>
            <w:r>
              <w:rPr>
                <w:rFonts w:ascii="Museo 300" w:eastAsia="Ubuntu" w:hAnsi="Museo 300" w:cs="Ubuntu"/>
                <w:sz w:val="24"/>
                <w:szCs w:val="24"/>
              </w:rPr>
              <w:t xml:space="preserve">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Ator principal:</w:t>
            </w:r>
            <w:r>
              <w:rPr>
                <w:rFonts w:ascii="Museo 300" w:eastAsia="Ubuntu" w:hAnsi="Museo 300" w:cs="Ubuntu"/>
                <w:sz w:val="24"/>
                <w:szCs w:val="24"/>
              </w:rPr>
              <w:t xml:space="preserve"> Sistema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Interessados e interesses: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   Pessoa: Resguardar informações</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Pré-Condições:</w:t>
            </w:r>
            <w:r>
              <w:rPr>
                <w:rFonts w:ascii="Museo 300" w:eastAsia="Ubuntu" w:hAnsi="Museo 300" w:cs="Ubuntu"/>
                <w:sz w:val="24"/>
                <w:szCs w:val="24"/>
              </w:rPr>
              <w:t xml:space="preserve"> </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Existir ao menos uma Pessoa;</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 Informação ser uma Senha ou uma </w:t>
            </w:r>
            <w:proofErr w:type="spellStart"/>
            <w:r>
              <w:rPr>
                <w:rFonts w:ascii="Museo 300" w:eastAsia="Ubuntu" w:hAnsi="Museo 300" w:cs="Ubuntu"/>
                <w:sz w:val="24"/>
                <w:szCs w:val="24"/>
              </w:rPr>
              <w:t>ContaBancária</w:t>
            </w:r>
            <w:proofErr w:type="spellEnd"/>
            <w:r>
              <w:rPr>
                <w:rFonts w:ascii="Museo 300" w:eastAsia="Ubuntu" w:hAnsi="Museo 300" w:cs="Ubuntu"/>
                <w:sz w:val="24"/>
                <w:szCs w:val="24"/>
              </w:rPr>
              <w:t xml:space="preserve">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Garantia de sucesso:</w:t>
            </w:r>
            <w:r>
              <w:rPr>
                <w:rFonts w:ascii="Museo 300" w:eastAsia="Ubuntu" w:hAnsi="Museo 300" w:cs="Ubuntu"/>
                <w:sz w:val="24"/>
                <w:szCs w:val="24"/>
              </w:rPr>
              <w:t xml:space="preserve">   Informação está guardada de forma criptografada no Banco de Dados.</w:t>
            </w:r>
          </w:p>
        </w:tc>
      </w:tr>
      <w:tr w:rsidR="00E90B6B" w:rsidTr="00E90B6B">
        <w:trPr>
          <w:trHeight w:val="723"/>
        </w:trPr>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Cenário de sucesso principal:</w:t>
            </w:r>
          </w:p>
          <w:p w:rsidR="00E90B6B" w:rsidRDefault="00E90B6B" w:rsidP="006539D3">
            <w:pPr>
              <w:pStyle w:val="PargrafodaLista1"/>
              <w:numPr>
                <w:ilvl w:val="0"/>
                <w:numId w:val="47"/>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Pessoa irá cadastrar informação;</w:t>
            </w:r>
          </w:p>
          <w:p w:rsidR="00E90B6B" w:rsidRDefault="00E90B6B" w:rsidP="006539D3">
            <w:pPr>
              <w:pStyle w:val="PargrafodaLista1"/>
              <w:numPr>
                <w:ilvl w:val="0"/>
                <w:numId w:val="47"/>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Informação é criptografada;  </w:t>
            </w:r>
          </w:p>
          <w:p w:rsidR="00E90B6B" w:rsidRDefault="00E90B6B" w:rsidP="006539D3">
            <w:pPr>
              <w:pStyle w:val="PargrafodaLista1"/>
              <w:numPr>
                <w:ilvl w:val="0"/>
                <w:numId w:val="47"/>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Informação é salva no Banco de Dados;</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Extensões:</w:t>
            </w:r>
          </w:p>
          <w:p w:rsidR="00E90B6B" w:rsidRDefault="00E90B6B" w:rsidP="006539D3">
            <w:pPr>
              <w:numPr>
                <w:ilvl w:val="0"/>
                <w:numId w:val="48"/>
              </w:numPr>
              <w:spacing w:after="0" w:line="240" w:lineRule="auto"/>
              <w:rPr>
                <w:rFonts w:ascii="Museo 300" w:eastAsia="Ubuntu" w:hAnsi="Museo 300" w:cs="Ubuntu"/>
                <w:sz w:val="24"/>
                <w:szCs w:val="24"/>
              </w:rPr>
            </w:pPr>
            <w:r>
              <w:rPr>
                <w:rFonts w:ascii="Museo 300" w:eastAsia="Ubuntu" w:hAnsi="Museo 300" w:cs="Ubuntu"/>
                <w:sz w:val="24"/>
                <w:szCs w:val="24"/>
              </w:rPr>
              <w:t>Não há conexão com o Banco de Dados</w:t>
            </w:r>
          </w:p>
          <w:p w:rsidR="00E90B6B" w:rsidRDefault="00E90B6B" w:rsidP="006539D3">
            <w:pPr>
              <w:pStyle w:val="PargrafodaLista1"/>
              <w:numPr>
                <w:ilvl w:val="0"/>
                <w:numId w:val="49"/>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avisa que não há conexão;</w:t>
            </w:r>
          </w:p>
          <w:p w:rsidR="00E90B6B" w:rsidRDefault="00E90B6B" w:rsidP="006539D3">
            <w:pPr>
              <w:pStyle w:val="PargrafodaLista1"/>
              <w:numPr>
                <w:ilvl w:val="0"/>
                <w:numId w:val="49"/>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procura reestabelecer conexão.</w:t>
            </w:r>
          </w:p>
          <w:p w:rsidR="00E90B6B" w:rsidRDefault="00E90B6B">
            <w:pPr>
              <w:pStyle w:val="PargrafodaLista1"/>
              <w:spacing w:after="0" w:line="240" w:lineRule="auto"/>
              <w:ind w:left="0"/>
              <w:rPr>
                <w:rFonts w:ascii="Museo 300" w:eastAsia="Ubuntu" w:hAnsi="Museo 300" w:cs="Ubuntu"/>
                <w:sz w:val="24"/>
                <w:szCs w:val="24"/>
                <w:lang w:val="pt-BR"/>
              </w:rPr>
            </w:pPr>
            <w:r>
              <w:rPr>
                <w:rFonts w:ascii="Museo 300" w:eastAsia="Ubuntu" w:hAnsi="Museo 300" w:cs="Ubuntu"/>
                <w:sz w:val="24"/>
                <w:szCs w:val="24"/>
                <w:lang w:val="pt-BR"/>
              </w:rPr>
              <w:t xml:space="preserve">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Requisitos especiais:</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Lista de variantes tecnológicas e de dados: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*a. Sistema deve ser capaz de funcionar em Web ou </w:t>
            </w:r>
            <w:proofErr w:type="spellStart"/>
            <w:r>
              <w:rPr>
                <w:rFonts w:ascii="Museo 300" w:eastAsia="Ubuntu" w:hAnsi="Museo 300" w:cs="Ubuntu"/>
                <w:sz w:val="24"/>
                <w:szCs w:val="24"/>
              </w:rPr>
              <w:t>Android</w:t>
            </w:r>
            <w:proofErr w:type="spellEnd"/>
            <w:r>
              <w:rPr>
                <w:rFonts w:ascii="Museo 300" w:eastAsia="Ubuntu" w:hAnsi="Museo 300" w:cs="Ubuntu"/>
                <w:sz w:val="24"/>
                <w:szCs w:val="24"/>
              </w:rPr>
              <w:t xml:space="preserve"> e salvar </w:t>
            </w:r>
            <w:proofErr w:type="gramStart"/>
            <w:r>
              <w:rPr>
                <w:rFonts w:ascii="Museo 300" w:eastAsia="Ubuntu" w:hAnsi="Museo 300" w:cs="Ubuntu"/>
                <w:sz w:val="24"/>
                <w:szCs w:val="24"/>
              </w:rPr>
              <w:t>em  banco</w:t>
            </w:r>
            <w:proofErr w:type="gramEnd"/>
            <w:r>
              <w:rPr>
                <w:rFonts w:ascii="Museo 300" w:eastAsia="Ubuntu" w:hAnsi="Museo 300" w:cs="Ubuntu"/>
                <w:sz w:val="24"/>
                <w:szCs w:val="24"/>
              </w:rPr>
              <w:t xml:space="preserve"> de dados MySQL.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Frequência de ocorrência:</w:t>
            </w:r>
            <w:r>
              <w:rPr>
                <w:rFonts w:ascii="Museo 300" w:eastAsia="Ubuntu" w:hAnsi="Museo 300" w:cs="Ubuntu"/>
                <w:sz w:val="24"/>
                <w:szCs w:val="24"/>
              </w:rPr>
              <w:t xml:space="preserve"> Sempre que há uma informação necessária para ser salva.</w:t>
            </w:r>
          </w:p>
        </w:tc>
      </w:tr>
    </w:tbl>
    <w:p w:rsidR="00E90B6B" w:rsidRDefault="00E90B6B" w:rsidP="00E90B6B">
      <w:pPr>
        <w:rPr>
          <w:rFonts w:ascii="Museo 300" w:eastAsia="Ubuntu" w:hAnsi="Museo 300" w:cs="Ubuntu"/>
          <w:sz w:val="24"/>
          <w:szCs w:val="24"/>
        </w:rPr>
      </w:pPr>
    </w:p>
    <w:p w:rsidR="00505274" w:rsidRDefault="00505274" w:rsidP="00E90B6B">
      <w:pPr>
        <w:rPr>
          <w:rFonts w:ascii="Museo 300" w:eastAsia="Ubuntu" w:hAnsi="Museo 300" w:cs="Ubuntu"/>
          <w:sz w:val="24"/>
          <w:szCs w:val="24"/>
        </w:rPr>
      </w:pPr>
    </w:p>
    <w:p w:rsidR="00505274" w:rsidRDefault="00505274" w:rsidP="00E90B6B">
      <w:pPr>
        <w:rPr>
          <w:rFonts w:ascii="Museo 300" w:eastAsia="Ubuntu" w:hAnsi="Museo 300" w:cs="Ubuntu"/>
          <w:sz w:val="24"/>
          <w:szCs w:val="24"/>
        </w:rPr>
      </w:pPr>
    </w:p>
    <w:p w:rsidR="00505274" w:rsidRDefault="00505274" w:rsidP="00E90B6B">
      <w:pPr>
        <w:rPr>
          <w:rFonts w:ascii="Museo 300" w:eastAsia="Ubuntu" w:hAnsi="Museo 300" w:cs="Ubuntu"/>
          <w:sz w:val="24"/>
          <w:szCs w:val="24"/>
        </w:rPr>
      </w:pPr>
    </w:p>
    <w:p w:rsidR="00505274" w:rsidRDefault="00505274" w:rsidP="00E90B6B">
      <w:pPr>
        <w:rPr>
          <w:rFonts w:ascii="Museo 300" w:eastAsia="Ubuntu" w:hAnsi="Museo 300" w:cs="Ubuntu"/>
          <w:sz w:val="24"/>
          <w:szCs w:val="24"/>
        </w:rPr>
      </w:pPr>
    </w:p>
    <w:p w:rsidR="00505274" w:rsidRDefault="00505274" w:rsidP="00E90B6B">
      <w:pPr>
        <w:rPr>
          <w:rFonts w:ascii="Museo 300" w:eastAsia="Ubuntu" w:hAnsi="Museo 300" w:cs="Ubuntu"/>
          <w:sz w:val="24"/>
          <w:szCs w:val="24"/>
        </w:rPr>
      </w:pPr>
    </w:p>
    <w:p w:rsidR="00505274" w:rsidRDefault="00505274" w:rsidP="00E90B6B">
      <w:pPr>
        <w:rPr>
          <w:rFonts w:ascii="Museo 300" w:eastAsia="Ubuntu" w:hAnsi="Museo 300" w:cs="Ubuntu"/>
          <w:sz w:val="24"/>
          <w:szCs w:val="24"/>
        </w:rPr>
      </w:pPr>
    </w:p>
    <w:p w:rsidR="00505274" w:rsidRDefault="00505274" w:rsidP="00E90B6B">
      <w:pPr>
        <w:rPr>
          <w:rFonts w:ascii="Museo 300" w:eastAsia="Ubuntu" w:hAnsi="Museo 300" w:cs="Ubuntu"/>
          <w:sz w:val="24"/>
          <w:szCs w:val="24"/>
        </w:rPr>
      </w:pPr>
    </w:p>
    <w:p w:rsidR="00505274" w:rsidRDefault="00505274" w:rsidP="00E90B6B">
      <w:pPr>
        <w:rPr>
          <w:rFonts w:ascii="Museo 300" w:eastAsia="Ubuntu" w:hAnsi="Museo 300" w:cs="Ubuntu"/>
          <w:sz w:val="24"/>
          <w:szCs w:val="24"/>
        </w:rPr>
      </w:pPr>
    </w:p>
    <w:p w:rsidR="00505274" w:rsidRDefault="00505274" w:rsidP="00E90B6B">
      <w:pPr>
        <w:rPr>
          <w:rFonts w:ascii="Museo 300" w:eastAsia="Ubuntu" w:hAnsi="Museo 300" w:cs="Ubuntu"/>
          <w:sz w:val="24"/>
          <w:szCs w:val="24"/>
        </w:rPr>
      </w:pPr>
    </w:p>
    <w:p w:rsidR="00505274" w:rsidRDefault="00505274" w:rsidP="00E90B6B">
      <w:pPr>
        <w:rPr>
          <w:rFonts w:ascii="Museo 300" w:eastAsia="Ubuntu" w:hAnsi="Museo 300" w:cs="Ubuntu"/>
          <w:sz w:val="24"/>
          <w:szCs w:val="24"/>
        </w:rPr>
      </w:pPr>
    </w:p>
    <w:p w:rsidR="00505274" w:rsidRDefault="00505274" w:rsidP="00E90B6B">
      <w:pPr>
        <w:rPr>
          <w:rFonts w:ascii="Museo 300" w:eastAsia="Ubuntu" w:hAnsi="Museo 300" w:cs="Ubuntu"/>
          <w:sz w:val="24"/>
          <w:szCs w:val="24"/>
        </w:rPr>
      </w:pPr>
    </w:p>
    <w:p w:rsidR="00505274" w:rsidRDefault="00505274" w:rsidP="00E90B6B">
      <w:pPr>
        <w:rPr>
          <w:rFonts w:ascii="Museo 300" w:eastAsia="Ubuntu" w:hAnsi="Museo 300" w:cs="Ubuntu"/>
          <w:sz w:val="24"/>
          <w:szCs w:val="24"/>
        </w:rPr>
      </w:pPr>
    </w:p>
    <w:p w:rsidR="00E90B6B" w:rsidRDefault="00E90B6B" w:rsidP="00E90B6B">
      <w:pPr>
        <w:rPr>
          <w:rFonts w:ascii="Museo 300" w:eastAsia="Ubuntu" w:hAnsi="Museo 300" w:cs="Ubuntu"/>
          <w:sz w:val="28"/>
          <w:szCs w:val="28"/>
        </w:rPr>
      </w:pPr>
      <w:r>
        <w:rPr>
          <w:rFonts w:ascii="Museo 300" w:eastAsia="Ubuntu" w:hAnsi="Museo 300" w:cs="Ubuntu"/>
          <w:b/>
          <w:bCs/>
          <w:sz w:val="28"/>
          <w:szCs w:val="28"/>
        </w:rPr>
        <w:t xml:space="preserve">Caso de Uso CDU14: </w:t>
      </w:r>
      <w:proofErr w:type="spellStart"/>
      <w:r>
        <w:rPr>
          <w:rFonts w:ascii="Museo 300" w:eastAsia="Ubuntu" w:hAnsi="Museo 300" w:cs="Ubuntu"/>
          <w:b/>
          <w:bCs/>
          <w:sz w:val="28"/>
          <w:szCs w:val="28"/>
        </w:rPr>
        <w:t>Desencriptar</w:t>
      </w:r>
      <w:proofErr w:type="spellEnd"/>
      <w:r>
        <w:rPr>
          <w:rFonts w:ascii="Museo 300" w:eastAsia="Ubuntu" w:hAnsi="Museo 300" w:cs="Ubuntu"/>
          <w:b/>
          <w:bCs/>
          <w:sz w:val="28"/>
          <w:szCs w:val="28"/>
        </w:rPr>
        <w:t xml:space="preserve">!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0"/>
      </w:tblGrid>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Escopo:</w:t>
            </w:r>
            <w:r>
              <w:rPr>
                <w:rFonts w:ascii="Museo 300" w:eastAsia="Ubuntu" w:hAnsi="Museo 300" w:cs="Ubuntu"/>
                <w:sz w:val="24"/>
                <w:szCs w:val="24"/>
              </w:rPr>
              <w:t xml:space="preserve"> </w:t>
            </w:r>
            <w:proofErr w:type="spellStart"/>
            <w:r>
              <w:rPr>
                <w:rFonts w:ascii="Museo 300" w:eastAsia="Ubuntu" w:hAnsi="Museo 300" w:cs="Ubuntu"/>
                <w:sz w:val="24"/>
                <w:szCs w:val="24"/>
              </w:rPr>
              <w:t>Quality</w:t>
            </w:r>
            <w:proofErr w:type="spellEnd"/>
            <w:r>
              <w:rPr>
                <w:rFonts w:ascii="Museo 300" w:eastAsia="Ubuntu" w:hAnsi="Museo 300" w:cs="Ubuntu"/>
                <w:sz w:val="24"/>
                <w:szCs w:val="24"/>
              </w:rPr>
              <w:t xml:space="preserve"> Manager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Nível:</w:t>
            </w:r>
            <w:r>
              <w:rPr>
                <w:rFonts w:ascii="Museo 300" w:eastAsia="Ubuntu" w:hAnsi="Museo 300" w:cs="Ubuntu"/>
                <w:sz w:val="24"/>
                <w:szCs w:val="24"/>
              </w:rPr>
              <w:t xml:space="preserve"> </w:t>
            </w:r>
            <w:proofErr w:type="spellStart"/>
            <w:r>
              <w:rPr>
                <w:rFonts w:ascii="Museo 300" w:eastAsia="Ubuntu" w:hAnsi="Museo 300" w:cs="Ubuntu"/>
                <w:sz w:val="24"/>
                <w:szCs w:val="24"/>
              </w:rPr>
              <w:t>Sub-função</w:t>
            </w:r>
            <w:proofErr w:type="spellEnd"/>
            <w:r>
              <w:rPr>
                <w:rFonts w:ascii="Museo 300" w:eastAsia="Ubuntu" w:hAnsi="Museo 300" w:cs="Ubuntu"/>
                <w:sz w:val="24"/>
                <w:szCs w:val="24"/>
              </w:rPr>
              <w:t xml:space="preserve">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Ator principal:</w:t>
            </w:r>
            <w:r>
              <w:rPr>
                <w:rFonts w:ascii="Museo 300" w:eastAsia="Ubuntu" w:hAnsi="Museo 300" w:cs="Ubuntu"/>
                <w:sz w:val="24"/>
                <w:szCs w:val="24"/>
              </w:rPr>
              <w:t xml:space="preserve"> Sistema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Interessados e interesses: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   Pessoa: Resguardar informações</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Pré-Condições:</w:t>
            </w:r>
            <w:r>
              <w:rPr>
                <w:rFonts w:ascii="Museo 300" w:eastAsia="Ubuntu" w:hAnsi="Museo 300" w:cs="Ubuntu"/>
                <w:sz w:val="24"/>
                <w:szCs w:val="24"/>
              </w:rPr>
              <w:t xml:space="preserve"> </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Existir ao menos uma Pessoa;</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 Informação ser uma </w:t>
            </w:r>
            <w:proofErr w:type="spellStart"/>
            <w:r>
              <w:rPr>
                <w:rFonts w:ascii="Museo 300" w:eastAsia="Ubuntu" w:hAnsi="Museo 300" w:cs="Ubuntu"/>
                <w:sz w:val="24"/>
                <w:szCs w:val="24"/>
              </w:rPr>
              <w:t>ContaBancária</w:t>
            </w:r>
            <w:proofErr w:type="spellEnd"/>
            <w:r>
              <w:rPr>
                <w:rFonts w:ascii="Museo 300" w:eastAsia="Ubuntu" w:hAnsi="Museo 300" w:cs="Ubuntu"/>
                <w:sz w:val="24"/>
                <w:szCs w:val="24"/>
              </w:rPr>
              <w:t xml:space="preserve">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Garantia de sucesso:</w:t>
            </w:r>
            <w:r>
              <w:rPr>
                <w:rFonts w:ascii="Museo 300" w:eastAsia="Ubuntu" w:hAnsi="Museo 300" w:cs="Ubuntu"/>
                <w:sz w:val="24"/>
                <w:szCs w:val="24"/>
              </w:rPr>
              <w:t xml:space="preserve">   Informação reaparecer em sua forma original para o usuário;</w:t>
            </w:r>
          </w:p>
        </w:tc>
      </w:tr>
      <w:tr w:rsidR="00E90B6B" w:rsidTr="00E90B6B">
        <w:trPr>
          <w:trHeight w:val="723"/>
        </w:trPr>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Cenário de sucesso principal:</w:t>
            </w:r>
          </w:p>
          <w:p w:rsidR="00E90B6B" w:rsidRDefault="00E90B6B" w:rsidP="006539D3">
            <w:pPr>
              <w:pStyle w:val="PargrafodaLista1"/>
              <w:numPr>
                <w:ilvl w:val="0"/>
                <w:numId w:val="50"/>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Pessoa irá recuperar informação;</w:t>
            </w:r>
          </w:p>
          <w:p w:rsidR="00E90B6B" w:rsidRDefault="00E90B6B" w:rsidP="006539D3">
            <w:pPr>
              <w:pStyle w:val="PargrafodaLista1"/>
              <w:numPr>
                <w:ilvl w:val="0"/>
                <w:numId w:val="50"/>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Informação está criptografada;  </w:t>
            </w:r>
          </w:p>
          <w:p w:rsidR="00E90B6B" w:rsidRDefault="00E90B6B" w:rsidP="006539D3">
            <w:pPr>
              <w:pStyle w:val="PargrafodaLista1"/>
              <w:numPr>
                <w:ilvl w:val="0"/>
                <w:numId w:val="50"/>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Sofre processo de </w:t>
            </w:r>
            <w:proofErr w:type="spellStart"/>
            <w:r>
              <w:rPr>
                <w:rFonts w:ascii="Museo 300" w:eastAsia="Ubuntu" w:hAnsi="Museo 300" w:cs="Ubuntu"/>
                <w:sz w:val="24"/>
                <w:szCs w:val="24"/>
                <w:lang w:val="pt-BR"/>
              </w:rPr>
              <w:t>desencriptação</w:t>
            </w:r>
            <w:proofErr w:type="spellEnd"/>
            <w:r>
              <w:rPr>
                <w:rFonts w:ascii="Museo 300" w:eastAsia="Ubuntu" w:hAnsi="Museo 300" w:cs="Ubuntu"/>
                <w:sz w:val="24"/>
                <w:szCs w:val="24"/>
                <w:lang w:val="pt-BR"/>
              </w:rPr>
              <w:t xml:space="preserve">; </w:t>
            </w:r>
          </w:p>
          <w:p w:rsidR="00E90B6B" w:rsidRDefault="00E90B6B" w:rsidP="006539D3">
            <w:pPr>
              <w:pStyle w:val="PargrafodaLista1"/>
              <w:numPr>
                <w:ilvl w:val="0"/>
                <w:numId w:val="50"/>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Informação é exibida;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Extensões:</w:t>
            </w:r>
          </w:p>
          <w:p w:rsidR="00E90B6B" w:rsidRDefault="00E90B6B" w:rsidP="006539D3">
            <w:pPr>
              <w:numPr>
                <w:ilvl w:val="0"/>
                <w:numId w:val="51"/>
              </w:numPr>
              <w:spacing w:after="0" w:line="240" w:lineRule="auto"/>
              <w:rPr>
                <w:rFonts w:ascii="Museo 300" w:eastAsia="Ubuntu" w:hAnsi="Museo 300" w:cs="Ubuntu"/>
                <w:sz w:val="24"/>
                <w:szCs w:val="24"/>
              </w:rPr>
            </w:pPr>
            <w:r>
              <w:rPr>
                <w:rFonts w:ascii="Museo 300" w:eastAsia="Ubuntu" w:hAnsi="Museo 300" w:cs="Ubuntu"/>
                <w:sz w:val="24"/>
                <w:szCs w:val="24"/>
              </w:rPr>
              <w:t>Não há conexão com o Banco de Dados</w:t>
            </w:r>
          </w:p>
          <w:p w:rsidR="00E90B6B" w:rsidRDefault="00E90B6B" w:rsidP="006539D3">
            <w:pPr>
              <w:pStyle w:val="PargrafodaLista1"/>
              <w:numPr>
                <w:ilvl w:val="0"/>
                <w:numId w:val="49"/>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avisa que não há conexão;</w:t>
            </w:r>
          </w:p>
          <w:p w:rsidR="00E90B6B" w:rsidRDefault="00E90B6B" w:rsidP="006539D3">
            <w:pPr>
              <w:pStyle w:val="PargrafodaLista1"/>
              <w:numPr>
                <w:ilvl w:val="0"/>
                <w:numId w:val="49"/>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procura reestabelecer conexão.</w:t>
            </w:r>
          </w:p>
          <w:p w:rsidR="00E90B6B" w:rsidRDefault="00E90B6B">
            <w:pPr>
              <w:pStyle w:val="PargrafodaLista1"/>
              <w:spacing w:after="0" w:line="240" w:lineRule="auto"/>
              <w:ind w:left="0"/>
              <w:rPr>
                <w:rFonts w:ascii="Museo 300" w:eastAsia="Ubuntu" w:hAnsi="Museo 300" w:cs="Ubuntu"/>
                <w:sz w:val="24"/>
                <w:szCs w:val="24"/>
                <w:lang w:val="pt-BR"/>
              </w:rPr>
            </w:pPr>
            <w:r>
              <w:rPr>
                <w:rFonts w:ascii="Museo 300" w:eastAsia="Ubuntu" w:hAnsi="Museo 300" w:cs="Ubuntu"/>
                <w:sz w:val="24"/>
                <w:szCs w:val="24"/>
                <w:lang w:val="pt-BR"/>
              </w:rPr>
              <w:t xml:space="preserve">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Requisitos especiais:</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Lista de variantes tecnológicas e de dados: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*a. Sistema deve ser capaz de funcionar em Web ou </w:t>
            </w:r>
            <w:proofErr w:type="spellStart"/>
            <w:r>
              <w:rPr>
                <w:rFonts w:ascii="Museo 300" w:eastAsia="Ubuntu" w:hAnsi="Museo 300" w:cs="Ubuntu"/>
                <w:sz w:val="24"/>
                <w:szCs w:val="24"/>
              </w:rPr>
              <w:t>Android</w:t>
            </w:r>
            <w:proofErr w:type="spellEnd"/>
            <w:r>
              <w:rPr>
                <w:rFonts w:ascii="Museo 300" w:eastAsia="Ubuntu" w:hAnsi="Museo 300" w:cs="Ubuntu"/>
                <w:sz w:val="24"/>
                <w:szCs w:val="24"/>
              </w:rPr>
              <w:t xml:space="preserve"> e salvar </w:t>
            </w:r>
            <w:proofErr w:type="gramStart"/>
            <w:r>
              <w:rPr>
                <w:rFonts w:ascii="Museo 300" w:eastAsia="Ubuntu" w:hAnsi="Museo 300" w:cs="Ubuntu"/>
                <w:sz w:val="24"/>
                <w:szCs w:val="24"/>
              </w:rPr>
              <w:t>em  banco</w:t>
            </w:r>
            <w:proofErr w:type="gramEnd"/>
            <w:r>
              <w:rPr>
                <w:rFonts w:ascii="Museo 300" w:eastAsia="Ubuntu" w:hAnsi="Museo 300" w:cs="Ubuntu"/>
                <w:sz w:val="24"/>
                <w:szCs w:val="24"/>
              </w:rPr>
              <w:t xml:space="preserve"> de dados MySQL.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Frequência de ocorrência:</w:t>
            </w:r>
            <w:r>
              <w:rPr>
                <w:rFonts w:ascii="Museo 300" w:eastAsia="Ubuntu" w:hAnsi="Museo 300" w:cs="Ubuntu"/>
                <w:sz w:val="24"/>
                <w:szCs w:val="24"/>
              </w:rPr>
              <w:t xml:space="preserve"> Sempre que há uma informação necessária para ser salva.</w:t>
            </w:r>
          </w:p>
        </w:tc>
      </w:tr>
    </w:tbl>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p>
    <w:p w:rsidR="00E90B6B" w:rsidRDefault="00E90B6B" w:rsidP="00E90B6B">
      <w:pPr>
        <w:rPr>
          <w:rFonts w:ascii="Museo 300" w:eastAsia="Ubuntu" w:hAnsi="Museo 300" w:cs="Ubuntu"/>
          <w:sz w:val="24"/>
          <w:szCs w:val="24"/>
        </w:rPr>
      </w:pPr>
      <w:bookmarkStart w:id="0" w:name="_GoBack"/>
      <w:bookmarkEnd w:id="0"/>
    </w:p>
    <w:p w:rsidR="00E90B6B" w:rsidRDefault="00E90B6B" w:rsidP="00E90B6B">
      <w:pPr>
        <w:rPr>
          <w:rFonts w:ascii="Museo 300" w:eastAsia="Ubuntu" w:hAnsi="Museo 300" w:cs="Ubuntu"/>
          <w:sz w:val="28"/>
          <w:szCs w:val="28"/>
        </w:rPr>
      </w:pPr>
      <w:r>
        <w:rPr>
          <w:rFonts w:ascii="Museo 300" w:eastAsia="Ubuntu" w:hAnsi="Museo 300" w:cs="Ubuntu"/>
          <w:b/>
          <w:bCs/>
          <w:sz w:val="28"/>
          <w:szCs w:val="28"/>
        </w:rPr>
        <w:t xml:space="preserve">Caso de Uso CDU15: Checar senha!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0"/>
      </w:tblGrid>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lang w:val="en-US"/>
              </w:rPr>
            </w:pPr>
            <w:r>
              <w:rPr>
                <w:rFonts w:ascii="Museo 300" w:eastAsia="Ubuntu" w:hAnsi="Museo 300" w:cs="Ubuntu"/>
                <w:b/>
                <w:bCs/>
                <w:sz w:val="24"/>
                <w:szCs w:val="24"/>
              </w:rPr>
              <w:t>Escopo:</w:t>
            </w:r>
            <w:r>
              <w:rPr>
                <w:rFonts w:ascii="Museo 300" w:eastAsia="Ubuntu" w:hAnsi="Museo 300" w:cs="Ubuntu"/>
                <w:sz w:val="24"/>
                <w:szCs w:val="24"/>
              </w:rPr>
              <w:t xml:space="preserve"> </w:t>
            </w:r>
            <w:proofErr w:type="spellStart"/>
            <w:r>
              <w:rPr>
                <w:rFonts w:ascii="Museo 300" w:eastAsia="Ubuntu" w:hAnsi="Museo 300" w:cs="Ubuntu"/>
                <w:sz w:val="24"/>
                <w:szCs w:val="24"/>
              </w:rPr>
              <w:t>Quality</w:t>
            </w:r>
            <w:proofErr w:type="spellEnd"/>
            <w:r>
              <w:rPr>
                <w:rFonts w:ascii="Museo 300" w:eastAsia="Ubuntu" w:hAnsi="Museo 300" w:cs="Ubuntu"/>
                <w:sz w:val="24"/>
                <w:szCs w:val="24"/>
              </w:rPr>
              <w:t xml:space="preserve"> Manager</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Nível:</w:t>
            </w:r>
            <w:r>
              <w:rPr>
                <w:rFonts w:ascii="Museo 300" w:eastAsia="Ubuntu" w:hAnsi="Museo 300" w:cs="Ubuntu"/>
                <w:sz w:val="24"/>
                <w:szCs w:val="24"/>
              </w:rPr>
              <w:t xml:space="preserve"> </w:t>
            </w:r>
            <w:proofErr w:type="spellStart"/>
            <w:r>
              <w:rPr>
                <w:rFonts w:ascii="Museo 300" w:eastAsia="Ubuntu" w:hAnsi="Museo 300" w:cs="Ubuntu"/>
                <w:sz w:val="24"/>
                <w:szCs w:val="24"/>
              </w:rPr>
              <w:t>Sub-função</w:t>
            </w:r>
            <w:proofErr w:type="spellEnd"/>
            <w:r>
              <w:rPr>
                <w:rFonts w:ascii="Museo 300" w:eastAsia="Ubuntu" w:hAnsi="Museo 300" w:cs="Ubuntu"/>
                <w:sz w:val="24"/>
                <w:szCs w:val="24"/>
              </w:rPr>
              <w:t xml:space="preserve">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Ator principal:</w:t>
            </w:r>
            <w:r>
              <w:rPr>
                <w:rFonts w:ascii="Museo 300" w:eastAsia="Ubuntu" w:hAnsi="Museo 300" w:cs="Ubuntu"/>
                <w:sz w:val="24"/>
                <w:szCs w:val="24"/>
              </w:rPr>
              <w:t xml:space="preserve"> Sistema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Interessados e interesses: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   Pessoa: Aumentar segurança do sistema;</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Pré-Condições:</w:t>
            </w:r>
            <w:r>
              <w:rPr>
                <w:rFonts w:ascii="Museo 300" w:eastAsia="Ubuntu" w:hAnsi="Museo 300" w:cs="Ubuntu"/>
                <w:sz w:val="24"/>
                <w:szCs w:val="24"/>
              </w:rPr>
              <w:t xml:space="preserve"> </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Existir ao menos uma Pessoa;</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 Informação ser uma Senha;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Garantia de sucesso:</w:t>
            </w:r>
            <w:r>
              <w:rPr>
                <w:rFonts w:ascii="Museo 300" w:eastAsia="Ubuntu" w:hAnsi="Museo 300" w:cs="Ubuntu"/>
                <w:sz w:val="24"/>
                <w:szCs w:val="24"/>
              </w:rPr>
              <w:t xml:space="preserve">   Informação poder ser comparada com informação não-criptografada com sucesso;</w:t>
            </w:r>
          </w:p>
        </w:tc>
      </w:tr>
      <w:tr w:rsidR="00E90B6B" w:rsidTr="00E90B6B">
        <w:trPr>
          <w:trHeight w:val="723"/>
        </w:trPr>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Cenário de sucesso principal:</w:t>
            </w:r>
          </w:p>
          <w:p w:rsidR="00E90B6B" w:rsidRDefault="00E90B6B" w:rsidP="006539D3">
            <w:pPr>
              <w:pStyle w:val="PargrafodaLista1"/>
              <w:numPr>
                <w:ilvl w:val="0"/>
                <w:numId w:val="52"/>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Pessoa irá “</w:t>
            </w:r>
            <w:proofErr w:type="spellStart"/>
            <w:r>
              <w:rPr>
                <w:rFonts w:ascii="Museo 300" w:eastAsia="Ubuntu" w:hAnsi="Museo 300" w:cs="Ubuntu"/>
                <w:sz w:val="24"/>
                <w:szCs w:val="24"/>
                <w:lang w:val="pt-BR"/>
              </w:rPr>
              <w:t>logar</w:t>
            </w:r>
            <w:proofErr w:type="spellEnd"/>
            <w:r>
              <w:rPr>
                <w:rFonts w:ascii="Museo 300" w:eastAsia="Ubuntu" w:hAnsi="Museo 300" w:cs="Ubuntu"/>
                <w:sz w:val="24"/>
                <w:szCs w:val="24"/>
                <w:lang w:val="pt-BR"/>
              </w:rPr>
              <w:t>” no sistema e digita senha;</w:t>
            </w:r>
          </w:p>
          <w:p w:rsidR="00E90B6B" w:rsidRDefault="00E90B6B" w:rsidP="006539D3">
            <w:pPr>
              <w:pStyle w:val="PargrafodaLista1"/>
              <w:numPr>
                <w:ilvl w:val="0"/>
                <w:numId w:val="52"/>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Sistema captura </w:t>
            </w:r>
            <w:proofErr w:type="spellStart"/>
            <w:r>
              <w:rPr>
                <w:rFonts w:ascii="Museo 300" w:eastAsia="Ubuntu" w:hAnsi="Museo 300" w:cs="Ubuntu"/>
                <w:sz w:val="24"/>
                <w:szCs w:val="24"/>
                <w:lang w:val="pt-BR"/>
              </w:rPr>
              <w:t>hash</w:t>
            </w:r>
            <w:proofErr w:type="spellEnd"/>
            <w:r>
              <w:rPr>
                <w:rFonts w:ascii="Museo 300" w:eastAsia="Ubuntu" w:hAnsi="Museo 300" w:cs="Ubuntu"/>
                <w:sz w:val="24"/>
                <w:szCs w:val="24"/>
                <w:lang w:val="pt-BR"/>
              </w:rPr>
              <w:t xml:space="preserve"> da senha;</w:t>
            </w:r>
          </w:p>
          <w:p w:rsidR="00E90B6B" w:rsidRDefault="00E90B6B" w:rsidP="006539D3">
            <w:pPr>
              <w:pStyle w:val="PargrafodaLista1"/>
              <w:numPr>
                <w:ilvl w:val="0"/>
                <w:numId w:val="52"/>
              </w:numPr>
              <w:spacing w:after="0" w:line="240" w:lineRule="auto"/>
              <w:rPr>
                <w:rFonts w:ascii="Museo 300" w:eastAsia="Ubuntu" w:hAnsi="Museo 300" w:cs="Ubuntu"/>
                <w:sz w:val="24"/>
                <w:szCs w:val="24"/>
                <w:lang w:val="pt-BR"/>
              </w:rPr>
            </w:pPr>
            <w:proofErr w:type="spellStart"/>
            <w:r>
              <w:rPr>
                <w:rFonts w:ascii="Museo 300" w:eastAsia="Ubuntu" w:hAnsi="Museo 300" w:cs="Ubuntu"/>
                <w:sz w:val="24"/>
                <w:szCs w:val="24"/>
                <w:lang w:val="pt-BR"/>
              </w:rPr>
              <w:t>Hash</w:t>
            </w:r>
            <w:proofErr w:type="spellEnd"/>
            <w:r>
              <w:rPr>
                <w:rFonts w:ascii="Museo 300" w:eastAsia="Ubuntu" w:hAnsi="Museo 300" w:cs="Ubuntu"/>
                <w:sz w:val="24"/>
                <w:szCs w:val="24"/>
                <w:lang w:val="pt-BR"/>
              </w:rPr>
              <w:t xml:space="preserve"> da senha digitada é comparado com </w:t>
            </w:r>
            <w:proofErr w:type="spellStart"/>
            <w:r>
              <w:rPr>
                <w:rFonts w:ascii="Museo 300" w:eastAsia="Ubuntu" w:hAnsi="Museo 300" w:cs="Ubuntu"/>
                <w:sz w:val="24"/>
                <w:szCs w:val="24"/>
                <w:lang w:val="pt-BR"/>
              </w:rPr>
              <w:t>hash</w:t>
            </w:r>
            <w:proofErr w:type="spellEnd"/>
            <w:r>
              <w:rPr>
                <w:rFonts w:ascii="Museo 300" w:eastAsia="Ubuntu" w:hAnsi="Museo 300" w:cs="Ubuntu"/>
                <w:sz w:val="24"/>
                <w:szCs w:val="24"/>
                <w:lang w:val="pt-BR"/>
              </w:rPr>
              <w:t xml:space="preserve"> da senha criptografada no Banco de Dados; </w:t>
            </w:r>
          </w:p>
          <w:p w:rsidR="00E90B6B" w:rsidRDefault="00E90B6B" w:rsidP="006539D3">
            <w:pPr>
              <w:pStyle w:val="PargrafodaLista1"/>
              <w:numPr>
                <w:ilvl w:val="0"/>
                <w:numId w:val="52"/>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Comparação retorna </w:t>
            </w:r>
            <w:proofErr w:type="spellStart"/>
            <w:r>
              <w:rPr>
                <w:rFonts w:ascii="Museo 300" w:eastAsia="Ubuntu" w:hAnsi="Museo 300" w:cs="Ubuntu"/>
                <w:b/>
                <w:sz w:val="24"/>
                <w:szCs w:val="24"/>
                <w:lang w:val="pt-BR"/>
              </w:rPr>
              <w:t>true</w:t>
            </w:r>
            <w:proofErr w:type="spellEnd"/>
            <w:r>
              <w:rPr>
                <w:rFonts w:ascii="Museo 300" w:eastAsia="Ubuntu" w:hAnsi="Museo 300" w:cs="Ubuntu"/>
                <w:b/>
                <w:sz w:val="24"/>
                <w:szCs w:val="24"/>
                <w:lang w:val="pt-BR"/>
              </w:rPr>
              <w:t xml:space="preserve">; </w:t>
            </w:r>
          </w:p>
          <w:p w:rsidR="00E90B6B" w:rsidRDefault="00E90B6B" w:rsidP="006539D3">
            <w:pPr>
              <w:pStyle w:val="PargrafodaLista1"/>
              <w:numPr>
                <w:ilvl w:val="0"/>
                <w:numId w:val="52"/>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Pessoa </w:t>
            </w:r>
            <w:proofErr w:type="spellStart"/>
            <w:r>
              <w:rPr>
                <w:rFonts w:ascii="Museo 300" w:eastAsia="Ubuntu" w:hAnsi="Museo 300" w:cs="Ubuntu"/>
                <w:sz w:val="24"/>
                <w:szCs w:val="24"/>
                <w:lang w:val="pt-BR"/>
              </w:rPr>
              <w:t>loga</w:t>
            </w:r>
            <w:proofErr w:type="spellEnd"/>
            <w:r>
              <w:rPr>
                <w:rFonts w:ascii="Museo 300" w:eastAsia="Ubuntu" w:hAnsi="Museo 300" w:cs="Ubuntu"/>
                <w:sz w:val="24"/>
                <w:szCs w:val="24"/>
                <w:lang w:val="pt-BR"/>
              </w:rPr>
              <w:t xml:space="preserve"> com sucesso.</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b/>
                <w:bCs/>
                <w:sz w:val="24"/>
                <w:szCs w:val="24"/>
              </w:rPr>
            </w:pPr>
            <w:r>
              <w:rPr>
                <w:rFonts w:ascii="Museo 300" w:eastAsia="Ubuntu" w:hAnsi="Museo 300" w:cs="Ubuntu"/>
                <w:b/>
                <w:bCs/>
                <w:sz w:val="24"/>
                <w:szCs w:val="24"/>
              </w:rPr>
              <w:t>Extensões:</w:t>
            </w:r>
          </w:p>
          <w:p w:rsidR="00E90B6B" w:rsidRDefault="00E90B6B" w:rsidP="006539D3">
            <w:pPr>
              <w:numPr>
                <w:ilvl w:val="0"/>
                <w:numId w:val="53"/>
              </w:numPr>
              <w:spacing w:after="0" w:line="240" w:lineRule="auto"/>
              <w:rPr>
                <w:rFonts w:ascii="Museo 300" w:eastAsia="Ubuntu" w:hAnsi="Museo 300" w:cs="Ubuntu"/>
                <w:sz w:val="24"/>
                <w:szCs w:val="24"/>
              </w:rPr>
            </w:pPr>
            <w:r>
              <w:rPr>
                <w:rFonts w:ascii="Museo 300" w:eastAsia="Ubuntu" w:hAnsi="Museo 300" w:cs="Ubuntu"/>
                <w:sz w:val="24"/>
                <w:szCs w:val="24"/>
              </w:rPr>
              <w:t xml:space="preserve">Comparação retorna </w:t>
            </w:r>
            <w:r>
              <w:rPr>
                <w:rFonts w:ascii="Museo 300" w:eastAsia="Ubuntu" w:hAnsi="Museo 300" w:cs="Ubuntu"/>
                <w:b/>
                <w:sz w:val="24"/>
                <w:szCs w:val="24"/>
              </w:rPr>
              <w:t>false</w:t>
            </w:r>
          </w:p>
          <w:p w:rsidR="00E90B6B" w:rsidRDefault="00E90B6B" w:rsidP="006539D3">
            <w:pPr>
              <w:pStyle w:val="PargrafodaLista1"/>
              <w:numPr>
                <w:ilvl w:val="0"/>
                <w:numId w:val="5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Sistema exibe mensagem de alerta ao usuário;</w:t>
            </w:r>
          </w:p>
          <w:p w:rsidR="00E90B6B" w:rsidRDefault="00E90B6B" w:rsidP="006539D3">
            <w:pPr>
              <w:pStyle w:val="PargrafodaLista1"/>
              <w:numPr>
                <w:ilvl w:val="0"/>
                <w:numId w:val="54"/>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 xml:space="preserve">Sistema pede para usuário reinserir senha; </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Requisitos especiais:</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Lista de variantes tecnológicas e de dados:</w:t>
            </w:r>
          </w:p>
          <w:p w:rsidR="00E90B6B" w:rsidRDefault="00E90B6B">
            <w:pPr>
              <w:spacing w:after="0" w:line="240" w:lineRule="auto"/>
              <w:rPr>
                <w:rFonts w:ascii="Museo 300" w:eastAsia="Ubuntu" w:hAnsi="Museo 300" w:cs="Ubuntu"/>
                <w:sz w:val="24"/>
                <w:szCs w:val="24"/>
              </w:rPr>
            </w:pPr>
            <w:r>
              <w:rPr>
                <w:rFonts w:ascii="Museo 300" w:eastAsia="Ubuntu" w:hAnsi="Museo 300" w:cs="Ubuntu"/>
                <w:sz w:val="24"/>
                <w:szCs w:val="24"/>
              </w:rPr>
              <w:t xml:space="preserve">*a. Sistema deve ser capaz de funcionar em Web ou </w:t>
            </w:r>
            <w:proofErr w:type="spellStart"/>
            <w:r>
              <w:rPr>
                <w:rFonts w:ascii="Museo 300" w:eastAsia="Ubuntu" w:hAnsi="Museo 300" w:cs="Ubuntu"/>
                <w:sz w:val="24"/>
                <w:szCs w:val="24"/>
              </w:rPr>
              <w:t>Android</w:t>
            </w:r>
            <w:proofErr w:type="spellEnd"/>
            <w:r>
              <w:rPr>
                <w:rFonts w:ascii="Museo 300" w:eastAsia="Ubuntu" w:hAnsi="Museo 300" w:cs="Ubuntu"/>
                <w:sz w:val="24"/>
                <w:szCs w:val="24"/>
              </w:rPr>
              <w:t xml:space="preserve"> e salvar </w:t>
            </w:r>
            <w:proofErr w:type="gramStart"/>
            <w:r>
              <w:rPr>
                <w:rFonts w:ascii="Museo 300" w:eastAsia="Ubuntu" w:hAnsi="Museo 300" w:cs="Ubuntu"/>
                <w:sz w:val="24"/>
                <w:szCs w:val="24"/>
              </w:rPr>
              <w:t>em  banco</w:t>
            </w:r>
            <w:proofErr w:type="gramEnd"/>
            <w:r>
              <w:rPr>
                <w:rFonts w:ascii="Museo 300" w:eastAsia="Ubuntu" w:hAnsi="Museo 300" w:cs="Ubuntu"/>
                <w:sz w:val="24"/>
                <w:szCs w:val="24"/>
              </w:rPr>
              <w:t xml:space="preserve"> de dados MySQL.</w:t>
            </w:r>
          </w:p>
        </w:tc>
      </w:tr>
      <w:tr w:rsidR="00E90B6B" w:rsidTr="00E90B6B">
        <w:tc>
          <w:tcPr>
            <w:tcW w:w="9150" w:type="dxa"/>
            <w:tcBorders>
              <w:top w:val="single" w:sz="4" w:space="0" w:color="auto"/>
              <w:left w:val="single" w:sz="4" w:space="0" w:color="auto"/>
              <w:bottom w:val="single" w:sz="4" w:space="0" w:color="auto"/>
              <w:right w:val="single" w:sz="4" w:space="0" w:color="auto"/>
            </w:tcBorders>
            <w:hideMark/>
          </w:tcPr>
          <w:p w:rsidR="00E90B6B" w:rsidRDefault="00E90B6B">
            <w:pPr>
              <w:spacing w:after="0" w:line="240" w:lineRule="auto"/>
              <w:rPr>
                <w:rFonts w:ascii="Museo 300" w:eastAsia="Ubuntu" w:hAnsi="Museo 300" w:cs="Ubuntu"/>
                <w:sz w:val="24"/>
                <w:szCs w:val="24"/>
              </w:rPr>
            </w:pPr>
            <w:r>
              <w:rPr>
                <w:rFonts w:ascii="Museo 300" w:eastAsia="Ubuntu" w:hAnsi="Museo 300" w:cs="Ubuntu"/>
                <w:b/>
                <w:bCs/>
                <w:sz w:val="24"/>
                <w:szCs w:val="24"/>
              </w:rPr>
              <w:t>Frequência de ocorrência:</w:t>
            </w:r>
            <w:r>
              <w:rPr>
                <w:rFonts w:ascii="Museo 300" w:eastAsia="Ubuntu" w:hAnsi="Museo 300" w:cs="Ubuntu"/>
                <w:sz w:val="24"/>
                <w:szCs w:val="24"/>
              </w:rPr>
              <w:t xml:space="preserve"> Sempre que há uma informação necessária para ser salva.</w:t>
            </w:r>
          </w:p>
        </w:tc>
      </w:tr>
    </w:tbl>
    <w:p w:rsidR="00E90B6B" w:rsidRDefault="00E90B6B">
      <w:pPr>
        <w:rPr>
          <w:rFonts w:ascii="Museo 500" w:hAnsi="Museo 500"/>
          <w:sz w:val="32"/>
          <w:szCs w:val="32"/>
        </w:rPr>
      </w:pPr>
    </w:p>
    <w:p w:rsidR="00E90B6B" w:rsidRDefault="00E90B6B">
      <w:pPr>
        <w:rPr>
          <w:rFonts w:ascii="Museo 500" w:hAnsi="Museo 500"/>
          <w:sz w:val="32"/>
          <w:szCs w:val="32"/>
        </w:rPr>
      </w:pPr>
    </w:p>
    <w:p w:rsidR="00E90B6B" w:rsidRDefault="00E90B6B">
      <w:pPr>
        <w:rPr>
          <w:rFonts w:ascii="Museo 500" w:hAnsi="Museo 500"/>
          <w:sz w:val="32"/>
          <w:szCs w:val="32"/>
        </w:rPr>
      </w:pPr>
    </w:p>
    <w:p w:rsidR="00E90B6B" w:rsidRDefault="00E90B6B">
      <w:pPr>
        <w:rPr>
          <w:rFonts w:ascii="Museo 500" w:hAnsi="Museo 500"/>
          <w:sz w:val="32"/>
          <w:szCs w:val="32"/>
        </w:rPr>
      </w:pPr>
    </w:p>
    <w:p w:rsidR="00E90B6B" w:rsidRDefault="00E90B6B">
      <w:pPr>
        <w:rPr>
          <w:rFonts w:ascii="Museo 500" w:hAnsi="Museo 500"/>
          <w:sz w:val="32"/>
          <w:szCs w:val="32"/>
        </w:rPr>
      </w:pPr>
    </w:p>
    <w:p w:rsidR="00E90B6B" w:rsidRDefault="00E90B6B">
      <w:pPr>
        <w:rPr>
          <w:rFonts w:ascii="Museo 500" w:hAnsi="Museo 500"/>
          <w:sz w:val="32"/>
          <w:szCs w:val="32"/>
        </w:rPr>
      </w:pPr>
    </w:p>
    <w:p w:rsidR="00E90B6B" w:rsidRDefault="00E90B6B">
      <w:pPr>
        <w:rPr>
          <w:rFonts w:ascii="Museo 500" w:hAnsi="Museo 500"/>
          <w:sz w:val="32"/>
          <w:szCs w:val="32"/>
        </w:rPr>
      </w:pPr>
    </w:p>
    <w:p w:rsidR="00E90B6B" w:rsidRDefault="00E90B6B">
      <w:pPr>
        <w:rPr>
          <w:rFonts w:ascii="Museo 500" w:hAnsi="Museo 500"/>
          <w:sz w:val="32"/>
          <w:szCs w:val="32"/>
        </w:rPr>
      </w:pPr>
    </w:p>
    <w:p w:rsidR="00E90B6B" w:rsidRDefault="00E90B6B">
      <w:pPr>
        <w:rPr>
          <w:rFonts w:ascii="Museo 500" w:hAnsi="Museo 500"/>
          <w:sz w:val="32"/>
          <w:szCs w:val="32"/>
        </w:rPr>
      </w:pPr>
    </w:p>
    <w:p w:rsidR="0018285D" w:rsidRDefault="0018285D">
      <w:pPr>
        <w:rPr>
          <w:rFonts w:ascii="Museo 500" w:hAnsi="Museo 500"/>
          <w:sz w:val="32"/>
          <w:szCs w:val="32"/>
        </w:rPr>
      </w:pPr>
    </w:p>
    <w:p w:rsidR="00D83967" w:rsidRDefault="00D83967" w:rsidP="008D3B07">
      <w:pPr>
        <w:pStyle w:val="Ttulo1"/>
        <w:rPr>
          <w:b/>
          <w:sz w:val="36"/>
        </w:rPr>
      </w:pPr>
      <w:r w:rsidRPr="008D3B07">
        <w:rPr>
          <w:b/>
          <w:sz w:val="36"/>
        </w:rPr>
        <w:t>Diagrama de Casos de</w:t>
      </w:r>
      <w:r w:rsidR="0018285D" w:rsidRPr="008D3B07">
        <w:rPr>
          <w:b/>
          <w:sz w:val="36"/>
        </w:rPr>
        <w:t xml:space="preserve"> Uso</w:t>
      </w:r>
    </w:p>
    <w:p w:rsidR="008D3B07" w:rsidRDefault="008D3B07" w:rsidP="008D3B07"/>
    <w:p w:rsidR="008D3B07" w:rsidRPr="008D3B07" w:rsidRDefault="008D3B07" w:rsidP="008D3B07">
      <w:r>
        <w:rPr>
          <w:noProof/>
          <w:lang w:eastAsia="pt-BR"/>
        </w:rPr>
        <w:drawing>
          <wp:inline distT="0" distB="0" distL="0" distR="0">
            <wp:extent cx="6101850" cy="417385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asos de Uso.png"/>
                    <pic:cNvPicPr/>
                  </pic:nvPicPr>
                  <pic:blipFill>
                    <a:blip r:embed="rId8">
                      <a:extLst>
                        <a:ext uri="{28A0092B-C50C-407E-A947-70E740481C1C}">
                          <a14:useLocalDpi xmlns:a14="http://schemas.microsoft.com/office/drawing/2010/main" val="0"/>
                        </a:ext>
                      </a:extLst>
                    </a:blip>
                    <a:stretch>
                      <a:fillRect/>
                    </a:stretch>
                  </pic:blipFill>
                  <pic:spPr>
                    <a:xfrm>
                      <a:off x="0" y="0"/>
                      <a:ext cx="6107377" cy="4177637"/>
                    </a:xfrm>
                    <a:prstGeom prst="rect">
                      <a:avLst/>
                    </a:prstGeom>
                  </pic:spPr>
                </pic:pic>
              </a:graphicData>
            </a:graphic>
          </wp:inline>
        </w:drawing>
      </w:r>
    </w:p>
    <w:sectPr w:rsidR="008D3B07" w:rsidRPr="008D3B07">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9D3" w:rsidRDefault="006539D3" w:rsidP="00A471C2">
      <w:pPr>
        <w:spacing w:after="0" w:line="240" w:lineRule="auto"/>
      </w:pPr>
      <w:r>
        <w:separator/>
      </w:r>
    </w:p>
  </w:endnote>
  <w:endnote w:type="continuationSeparator" w:id="0">
    <w:p w:rsidR="006539D3" w:rsidRDefault="006539D3" w:rsidP="00A4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Ubuntu">
    <w:altName w:val="Verdana"/>
    <w:charset w:val="00"/>
    <w:family w:val="auto"/>
    <w:pitch w:val="default"/>
    <w:sig w:usb0="E00002FF" w:usb1="5000205B" w:usb2="00000000" w:usb3="00000000" w:csb0="2000009F" w:csb1="56010000"/>
  </w:font>
  <w:font w:name="Museo 500">
    <w:panose1 w:val="00000000000000000000"/>
    <w:charset w:val="00"/>
    <w:family w:val="modern"/>
    <w:notTrueType/>
    <w:pitch w:val="variable"/>
    <w:sig w:usb0="A00000AF" w:usb1="4000004A"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100">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00002FF" w:usb1="4000ACFF" w:usb2="00000001" w:usb3="00000000" w:csb0="0000019F" w:csb1="00000000"/>
  </w:font>
  <w:font w:name="Museo 300">
    <w:panose1 w:val="00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85D" w:rsidRDefault="0018285D">
    <w:pPr>
      <w:pStyle w:val="Rodap"/>
      <w:jc w:val="right"/>
    </w:pPr>
  </w:p>
  <w:p w:rsidR="0018285D" w:rsidRDefault="0018285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9D3" w:rsidRDefault="006539D3" w:rsidP="00A471C2">
      <w:pPr>
        <w:spacing w:after="0" w:line="240" w:lineRule="auto"/>
      </w:pPr>
      <w:r>
        <w:separator/>
      </w:r>
    </w:p>
  </w:footnote>
  <w:footnote w:type="continuationSeparator" w:id="0">
    <w:p w:rsidR="006539D3" w:rsidRDefault="006539D3" w:rsidP="00A471C2">
      <w:pPr>
        <w:spacing w:after="0" w:line="240" w:lineRule="auto"/>
      </w:pPr>
      <w:r>
        <w:continuationSeparator/>
      </w:r>
    </w:p>
  </w:footnote>
  <w:footnote w:id="1">
    <w:p w:rsidR="0018285D" w:rsidRDefault="0018285D" w:rsidP="00E90B6B">
      <w:pPr>
        <w:pStyle w:val="Textodenotaderodap"/>
        <w:rPr>
          <w:lang w:val="pt-BR"/>
        </w:rPr>
      </w:pPr>
      <w:r>
        <w:rPr>
          <w:rStyle w:val="Refdenotaderodap"/>
        </w:rPr>
        <w:footnoteRef/>
      </w:r>
      <w:r>
        <w:rPr>
          <w:lang w:val="pt-BR"/>
        </w:rPr>
        <w:t xml:space="preserve"> Dado que o cara ainda não se cadastrou, ele não teria como ser “docente” ainda, dentro da lógica do sistema, creio que algo como “Usuário”, “Candidato” ou até mesmo “Pessoa” (como está no Diagrama” sejam mais apropriados. O que vocês acham?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4"/>
    <w:multiLevelType w:val="multilevel"/>
    <w:tmpl w:val="00000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4CA7169"/>
    <w:multiLevelType w:val="hybridMultilevel"/>
    <w:tmpl w:val="8982EC10"/>
    <w:lvl w:ilvl="0" w:tplc="0416001B">
      <w:start w:val="1"/>
      <w:numFmt w:val="lowerRoman"/>
      <w:lvlText w:val="%1."/>
      <w:lvlJc w:val="right"/>
      <w:pPr>
        <w:ind w:left="1245" w:hanging="360"/>
      </w:pPr>
    </w:lvl>
    <w:lvl w:ilvl="1" w:tplc="04160019">
      <w:start w:val="1"/>
      <w:numFmt w:val="lowerLetter"/>
      <w:lvlText w:val="%2."/>
      <w:lvlJc w:val="left"/>
      <w:pPr>
        <w:ind w:left="1965" w:hanging="360"/>
      </w:pPr>
    </w:lvl>
    <w:lvl w:ilvl="2" w:tplc="0416001B">
      <w:start w:val="1"/>
      <w:numFmt w:val="lowerRoman"/>
      <w:lvlText w:val="%3."/>
      <w:lvlJc w:val="right"/>
      <w:pPr>
        <w:ind w:left="2685" w:hanging="180"/>
      </w:pPr>
    </w:lvl>
    <w:lvl w:ilvl="3" w:tplc="0416000F">
      <w:start w:val="1"/>
      <w:numFmt w:val="decimal"/>
      <w:lvlText w:val="%4."/>
      <w:lvlJc w:val="left"/>
      <w:pPr>
        <w:ind w:left="3405" w:hanging="360"/>
      </w:pPr>
    </w:lvl>
    <w:lvl w:ilvl="4" w:tplc="04160019">
      <w:start w:val="1"/>
      <w:numFmt w:val="lowerLetter"/>
      <w:lvlText w:val="%5."/>
      <w:lvlJc w:val="left"/>
      <w:pPr>
        <w:ind w:left="4125" w:hanging="360"/>
      </w:pPr>
    </w:lvl>
    <w:lvl w:ilvl="5" w:tplc="0416001B">
      <w:start w:val="1"/>
      <w:numFmt w:val="lowerRoman"/>
      <w:lvlText w:val="%6."/>
      <w:lvlJc w:val="right"/>
      <w:pPr>
        <w:ind w:left="4845" w:hanging="180"/>
      </w:pPr>
    </w:lvl>
    <w:lvl w:ilvl="6" w:tplc="0416000F">
      <w:start w:val="1"/>
      <w:numFmt w:val="decimal"/>
      <w:lvlText w:val="%7."/>
      <w:lvlJc w:val="left"/>
      <w:pPr>
        <w:ind w:left="5565" w:hanging="360"/>
      </w:pPr>
    </w:lvl>
    <w:lvl w:ilvl="7" w:tplc="04160019">
      <w:start w:val="1"/>
      <w:numFmt w:val="lowerLetter"/>
      <w:lvlText w:val="%8."/>
      <w:lvlJc w:val="left"/>
      <w:pPr>
        <w:ind w:left="6285" w:hanging="360"/>
      </w:pPr>
    </w:lvl>
    <w:lvl w:ilvl="8" w:tplc="0416001B">
      <w:start w:val="1"/>
      <w:numFmt w:val="lowerRoman"/>
      <w:lvlText w:val="%9."/>
      <w:lvlJc w:val="right"/>
      <w:pPr>
        <w:ind w:left="7005" w:hanging="180"/>
      </w:pPr>
    </w:lvl>
  </w:abstractNum>
  <w:abstractNum w:abstractNumId="4">
    <w:nsid w:val="084E39ED"/>
    <w:multiLevelType w:val="hybridMultilevel"/>
    <w:tmpl w:val="069005EE"/>
    <w:lvl w:ilvl="0" w:tplc="0416000F">
      <w:start w:val="1"/>
      <w:numFmt w:val="decimal"/>
      <w:lvlText w:val="%1."/>
      <w:lvlJc w:val="left"/>
      <w:pPr>
        <w:ind w:left="1800" w:hanging="360"/>
      </w:pPr>
    </w:lvl>
    <w:lvl w:ilvl="1" w:tplc="04160019">
      <w:start w:val="1"/>
      <w:numFmt w:val="lowerLetter"/>
      <w:lvlText w:val="%2."/>
      <w:lvlJc w:val="left"/>
      <w:pPr>
        <w:ind w:left="2160" w:hanging="360"/>
      </w:pPr>
    </w:lvl>
    <w:lvl w:ilvl="2" w:tplc="0416001B">
      <w:start w:val="1"/>
      <w:numFmt w:val="lowerRoman"/>
      <w:lvlText w:val="%3."/>
      <w:lvlJc w:val="right"/>
      <w:pPr>
        <w:ind w:left="2880" w:hanging="180"/>
      </w:pPr>
    </w:lvl>
    <w:lvl w:ilvl="3" w:tplc="0416000F">
      <w:start w:val="1"/>
      <w:numFmt w:val="decimal"/>
      <w:lvlText w:val="%4."/>
      <w:lvlJc w:val="left"/>
      <w:pPr>
        <w:ind w:left="3600" w:hanging="360"/>
      </w:pPr>
    </w:lvl>
    <w:lvl w:ilvl="4" w:tplc="04160019">
      <w:start w:val="1"/>
      <w:numFmt w:val="lowerLetter"/>
      <w:lvlText w:val="%5."/>
      <w:lvlJc w:val="left"/>
      <w:pPr>
        <w:ind w:left="4320" w:hanging="360"/>
      </w:pPr>
    </w:lvl>
    <w:lvl w:ilvl="5" w:tplc="0416001B">
      <w:start w:val="1"/>
      <w:numFmt w:val="lowerRoman"/>
      <w:lvlText w:val="%6."/>
      <w:lvlJc w:val="right"/>
      <w:pPr>
        <w:ind w:left="5040" w:hanging="180"/>
      </w:pPr>
    </w:lvl>
    <w:lvl w:ilvl="6" w:tplc="0416000F">
      <w:start w:val="1"/>
      <w:numFmt w:val="decimal"/>
      <w:lvlText w:val="%7."/>
      <w:lvlJc w:val="left"/>
      <w:pPr>
        <w:ind w:left="5760" w:hanging="360"/>
      </w:pPr>
    </w:lvl>
    <w:lvl w:ilvl="7" w:tplc="04160019">
      <w:start w:val="1"/>
      <w:numFmt w:val="lowerLetter"/>
      <w:lvlText w:val="%8."/>
      <w:lvlJc w:val="left"/>
      <w:pPr>
        <w:ind w:left="6480" w:hanging="360"/>
      </w:pPr>
    </w:lvl>
    <w:lvl w:ilvl="8" w:tplc="0416001B">
      <w:start w:val="1"/>
      <w:numFmt w:val="lowerRoman"/>
      <w:lvlText w:val="%9."/>
      <w:lvlJc w:val="right"/>
      <w:pPr>
        <w:ind w:left="7200" w:hanging="180"/>
      </w:pPr>
    </w:lvl>
  </w:abstractNum>
  <w:abstractNum w:abstractNumId="5">
    <w:nsid w:val="0906594E"/>
    <w:multiLevelType w:val="hybridMultilevel"/>
    <w:tmpl w:val="8982EC10"/>
    <w:lvl w:ilvl="0" w:tplc="0416001B">
      <w:start w:val="1"/>
      <w:numFmt w:val="lowerRoman"/>
      <w:lvlText w:val="%1."/>
      <w:lvlJc w:val="right"/>
      <w:pPr>
        <w:ind w:left="1245" w:hanging="360"/>
      </w:pPr>
    </w:lvl>
    <w:lvl w:ilvl="1" w:tplc="04160019">
      <w:start w:val="1"/>
      <w:numFmt w:val="lowerLetter"/>
      <w:lvlText w:val="%2."/>
      <w:lvlJc w:val="left"/>
      <w:pPr>
        <w:ind w:left="1965" w:hanging="360"/>
      </w:pPr>
    </w:lvl>
    <w:lvl w:ilvl="2" w:tplc="0416001B">
      <w:start w:val="1"/>
      <w:numFmt w:val="lowerRoman"/>
      <w:lvlText w:val="%3."/>
      <w:lvlJc w:val="right"/>
      <w:pPr>
        <w:ind w:left="2685" w:hanging="180"/>
      </w:pPr>
    </w:lvl>
    <w:lvl w:ilvl="3" w:tplc="0416000F">
      <w:start w:val="1"/>
      <w:numFmt w:val="decimal"/>
      <w:lvlText w:val="%4."/>
      <w:lvlJc w:val="left"/>
      <w:pPr>
        <w:ind w:left="3405" w:hanging="360"/>
      </w:pPr>
    </w:lvl>
    <w:lvl w:ilvl="4" w:tplc="04160019">
      <w:start w:val="1"/>
      <w:numFmt w:val="lowerLetter"/>
      <w:lvlText w:val="%5."/>
      <w:lvlJc w:val="left"/>
      <w:pPr>
        <w:ind w:left="4125" w:hanging="360"/>
      </w:pPr>
    </w:lvl>
    <w:lvl w:ilvl="5" w:tplc="0416001B">
      <w:start w:val="1"/>
      <w:numFmt w:val="lowerRoman"/>
      <w:lvlText w:val="%6."/>
      <w:lvlJc w:val="right"/>
      <w:pPr>
        <w:ind w:left="4845" w:hanging="180"/>
      </w:pPr>
    </w:lvl>
    <w:lvl w:ilvl="6" w:tplc="0416000F">
      <w:start w:val="1"/>
      <w:numFmt w:val="decimal"/>
      <w:lvlText w:val="%7."/>
      <w:lvlJc w:val="left"/>
      <w:pPr>
        <w:ind w:left="5565" w:hanging="360"/>
      </w:pPr>
    </w:lvl>
    <w:lvl w:ilvl="7" w:tplc="04160019">
      <w:start w:val="1"/>
      <w:numFmt w:val="lowerLetter"/>
      <w:lvlText w:val="%8."/>
      <w:lvlJc w:val="left"/>
      <w:pPr>
        <w:ind w:left="6285" w:hanging="360"/>
      </w:pPr>
    </w:lvl>
    <w:lvl w:ilvl="8" w:tplc="0416001B">
      <w:start w:val="1"/>
      <w:numFmt w:val="lowerRoman"/>
      <w:lvlText w:val="%9."/>
      <w:lvlJc w:val="right"/>
      <w:pPr>
        <w:ind w:left="7005" w:hanging="180"/>
      </w:pPr>
    </w:lvl>
  </w:abstractNum>
  <w:abstractNum w:abstractNumId="6">
    <w:nsid w:val="0BE1722A"/>
    <w:multiLevelType w:val="hybridMultilevel"/>
    <w:tmpl w:val="FD60FA2C"/>
    <w:lvl w:ilvl="0" w:tplc="0416001B">
      <w:start w:val="1"/>
      <w:numFmt w:val="lowerRoman"/>
      <w:lvlText w:val="%1."/>
      <w:lvlJc w:val="right"/>
      <w:pPr>
        <w:ind w:left="1636" w:hanging="360"/>
      </w:pPr>
    </w:lvl>
    <w:lvl w:ilvl="1" w:tplc="04160019">
      <w:start w:val="1"/>
      <w:numFmt w:val="lowerLetter"/>
      <w:lvlText w:val="%2."/>
      <w:lvlJc w:val="left"/>
      <w:pPr>
        <w:ind w:left="2356" w:hanging="360"/>
      </w:pPr>
    </w:lvl>
    <w:lvl w:ilvl="2" w:tplc="0416001B">
      <w:start w:val="1"/>
      <w:numFmt w:val="lowerRoman"/>
      <w:lvlText w:val="%3."/>
      <w:lvlJc w:val="right"/>
      <w:pPr>
        <w:ind w:left="3076" w:hanging="180"/>
      </w:pPr>
    </w:lvl>
    <w:lvl w:ilvl="3" w:tplc="0416000F">
      <w:start w:val="1"/>
      <w:numFmt w:val="decimal"/>
      <w:lvlText w:val="%4."/>
      <w:lvlJc w:val="left"/>
      <w:pPr>
        <w:ind w:left="3796" w:hanging="360"/>
      </w:pPr>
    </w:lvl>
    <w:lvl w:ilvl="4" w:tplc="04160019">
      <w:start w:val="1"/>
      <w:numFmt w:val="lowerLetter"/>
      <w:lvlText w:val="%5."/>
      <w:lvlJc w:val="left"/>
      <w:pPr>
        <w:ind w:left="4516" w:hanging="360"/>
      </w:pPr>
    </w:lvl>
    <w:lvl w:ilvl="5" w:tplc="0416001B">
      <w:start w:val="1"/>
      <w:numFmt w:val="lowerRoman"/>
      <w:lvlText w:val="%6."/>
      <w:lvlJc w:val="right"/>
      <w:pPr>
        <w:ind w:left="5236" w:hanging="180"/>
      </w:pPr>
    </w:lvl>
    <w:lvl w:ilvl="6" w:tplc="0416000F">
      <w:start w:val="1"/>
      <w:numFmt w:val="decimal"/>
      <w:lvlText w:val="%7."/>
      <w:lvlJc w:val="left"/>
      <w:pPr>
        <w:ind w:left="5956" w:hanging="360"/>
      </w:pPr>
    </w:lvl>
    <w:lvl w:ilvl="7" w:tplc="04160019">
      <w:start w:val="1"/>
      <w:numFmt w:val="lowerLetter"/>
      <w:lvlText w:val="%8."/>
      <w:lvlJc w:val="left"/>
      <w:pPr>
        <w:ind w:left="6676" w:hanging="360"/>
      </w:pPr>
    </w:lvl>
    <w:lvl w:ilvl="8" w:tplc="0416001B">
      <w:start w:val="1"/>
      <w:numFmt w:val="lowerRoman"/>
      <w:lvlText w:val="%9."/>
      <w:lvlJc w:val="right"/>
      <w:pPr>
        <w:ind w:left="7396" w:hanging="180"/>
      </w:pPr>
    </w:lvl>
  </w:abstractNum>
  <w:abstractNum w:abstractNumId="7">
    <w:nsid w:val="0F5A1CA2"/>
    <w:multiLevelType w:val="multilevel"/>
    <w:tmpl w:val="DD88604A"/>
    <w:lvl w:ilvl="0">
      <w:start w:val="1"/>
      <w:numFmt w:val="decimal"/>
      <w:lvlText w:val="%1."/>
      <w:lvlJc w:val="left"/>
      <w:pPr>
        <w:ind w:left="720" w:hanging="360"/>
      </w:pPr>
    </w:lvl>
    <w:lvl w:ilvl="1">
      <w:start w:val="1"/>
      <w:numFmt w:val="lowerRoman"/>
      <w:lvlText w:val="%2)"/>
      <w:lvlJc w:val="left"/>
      <w:pPr>
        <w:ind w:left="1069" w:hanging="360"/>
      </w:pPr>
      <w:rPr>
        <w:rFonts w:ascii="Ubuntu" w:eastAsia="Ubuntu" w:hAnsi="Ubuntu" w:cs="Ubuntu"/>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08746DB"/>
    <w:multiLevelType w:val="hybridMultilevel"/>
    <w:tmpl w:val="13C00724"/>
    <w:lvl w:ilvl="0" w:tplc="0416000F">
      <w:start w:val="1"/>
      <w:numFmt w:val="decimal"/>
      <w:lvlText w:val="%1."/>
      <w:lvlJc w:val="left"/>
      <w:pPr>
        <w:ind w:left="885" w:hanging="360"/>
      </w:pPr>
    </w:lvl>
    <w:lvl w:ilvl="1" w:tplc="04160019">
      <w:start w:val="1"/>
      <w:numFmt w:val="lowerLetter"/>
      <w:lvlText w:val="%2."/>
      <w:lvlJc w:val="left"/>
      <w:pPr>
        <w:ind w:left="1605" w:hanging="360"/>
      </w:pPr>
    </w:lvl>
    <w:lvl w:ilvl="2" w:tplc="0416001B">
      <w:start w:val="1"/>
      <w:numFmt w:val="lowerRoman"/>
      <w:lvlText w:val="%3."/>
      <w:lvlJc w:val="right"/>
      <w:pPr>
        <w:ind w:left="2325" w:hanging="180"/>
      </w:pPr>
    </w:lvl>
    <w:lvl w:ilvl="3" w:tplc="0416000F">
      <w:start w:val="1"/>
      <w:numFmt w:val="decimal"/>
      <w:lvlText w:val="%4."/>
      <w:lvlJc w:val="left"/>
      <w:pPr>
        <w:ind w:left="3045" w:hanging="360"/>
      </w:pPr>
    </w:lvl>
    <w:lvl w:ilvl="4" w:tplc="04160019">
      <w:start w:val="1"/>
      <w:numFmt w:val="lowerLetter"/>
      <w:lvlText w:val="%5."/>
      <w:lvlJc w:val="left"/>
      <w:pPr>
        <w:ind w:left="3765" w:hanging="360"/>
      </w:pPr>
    </w:lvl>
    <w:lvl w:ilvl="5" w:tplc="0416001B">
      <w:start w:val="1"/>
      <w:numFmt w:val="lowerRoman"/>
      <w:lvlText w:val="%6."/>
      <w:lvlJc w:val="right"/>
      <w:pPr>
        <w:ind w:left="4485" w:hanging="180"/>
      </w:pPr>
    </w:lvl>
    <w:lvl w:ilvl="6" w:tplc="0416000F">
      <w:start w:val="1"/>
      <w:numFmt w:val="decimal"/>
      <w:lvlText w:val="%7."/>
      <w:lvlJc w:val="left"/>
      <w:pPr>
        <w:ind w:left="5205" w:hanging="360"/>
      </w:pPr>
    </w:lvl>
    <w:lvl w:ilvl="7" w:tplc="04160019">
      <w:start w:val="1"/>
      <w:numFmt w:val="lowerLetter"/>
      <w:lvlText w:val="%8."/>
      <w:lvlJc w:val="left"/>
      <w:pPr>
        <w:ind w:left="5925" w:hanging="360"/>
      </w:pPr>
    </w:lvl>
    <w:lvl w:ilvl="8" w:tplc="0416001B">
      <w:start w:val="1"/>
      <w:numFmt w:val="lowerRoman"/>
      <w:lvlText w:val="%9."/>
      <w:lvlJc w:val="right"/>
      <w:pPr>
        <w:ind w:left="6645" w:hanging="180"/>
      </w:pPr>
    </w:lvl>
  </w:abstractNum>
  <w:abstractNum w:abstractNumId="9">
    <w:nsid w:val="10C62B9F"/>
    <w:multiLevelType w:val="hybridMultilevel"/>
    <w:tmpl w:val="3A6A81C0"/>
    <w:lvl w:ilvl="0" w:tplc="0416000F">
      <w:start w:val="1"/>
      <w:numFmt w:val="decimal"/>
      <w:lvlText w:val="%1."/>
      <w:lvlJc w:val="left"/>
      <w:pPr>
        <w:ind w:left="144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10">
    <w:nsid w:val="198A0335"/>
    <w:multiLevelType w:val="multilevel"/>
    <w:tmpl w:val="53EBB2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011658F"/>
    <w:multiLevelType w:val="hybridMultilevel"/>
    <w:tmpl w:val="B614C82E"/>
    <w:lvl w:ilvl="0" w:tplc="41E0848A">
      <w:start w:val="2"/>
      <w:numFmt w:val="decimal"/>
      <w:lvlText w:val="%1."/>
      <w:lvlJc w:val="left"/>
      <w:pPr>
        <w:ind w:left="643" w:hanging="360"/>
      </w:pPr>
    </w:lvl>
    <w:lvl w:ilvl="1" w:tplc="04160019">
      <w:start w:val="1"/>
      <w:numFmt w:val="lowerLetter"/>
      <w:lvlText w:val="%2."/>
      <w:lvlJc w:val="left"/>
      <w:pPr>
        <w:ind w:left="1198" w:hanging="360"/>
      </w:pPr>
    </w:lvl>
    <w:lvl w:ilvl="2" w:tplc="0416001B">
      <w:start w:val="1"/>
      <w:numFmt w:val="lowerRoman"/>
      <w:lvlText w:val="%3."/>
      <w:lvlJc w:val="right"/>
      <w:pPr>
        <w:ind w:left="1918" w:hanging="180"/>
      </w:pPr>
    </w:lvl>
    <w:lvl w:ilvl="3" w:tplc="0416000F">
      <w:start w:val="1"/>
      <w:numFmt w:val="decimal"/>
      <w:lvlText w:val="%4."/>
      <w:lvlJc w:val="left"/>
      <w:pPr>
        <w:ind w:left="2638" w:hanging="360"/>
      </w:pPr>
    </w:lvl>
    <w:lvl w:ilvl="4" w:tplc="04160019">
      <w:start w:val="1"/>
      <w:numFmt w:val="lowerLetter"/>
      <w:lvlText w:val="%5."/>
      <w:lvlJc w:val="left"/>
      <w:pPr>
        <w:ind w:left="3358" w:hanging="360"/>
      </w:pPr>
    </w:lvl>
    <w:lvl w:ilvl="5" w:tplc="0416001B">
      <w:start w:val="1"/>
      <w:numFmt w:val="lowerRoman"/>
      <w:lvlText w:val="%6."/>
      <w:lvlJc w:val="right"/>
      <w:pPr>
        <w:ind w:left="4078" w:hanging="180"/>
      </w:pPr>
    </w:lvl>
    <w:lvl w:ilvl="6" w:tplc="0416000F">
      <w:start w:val="1"/>
      <w:numFmt w:val="decimal"/>
      <w:lvlText w:val="%7."/>
      <w:lvlJc w:val="left"/>
      <w:pPr>
        <w:ind w:left="4798" w:hanging="360"/>
      </w:pPr>
    </w:lvl>
    <w:lvl w:ilvl="7" w:tplc="04160019">
      <w:start w:val="1"/>
      <w:numFmt w:val="lowerLetter"/>
      <w:lvlText w:val="%8."/>
      <w:lvlJc w:val="left"/>
      <w:pPr>
        <w:ind w:left="5518" w:hanging="360"/>
      </w:pPr>
    </w:lvl>
    <w:lvl w:ilvl="8" w:tplc="0416001B">
      <w:start w:val="1"/>
      <w:numFmt w:val="lowerRoman"/>
      <w:lvlText w:val="%9."/>
      <w:lvlJc w:val="right"/>
      <w:pPr>
        <w:ind w:left="6238" w:hanging="180"/>
      </w:pPr>
    </w:lvl>
  </w:abstractNum>
  <w:abstractNum w:abstractNumId="12">
    <w:nsid w:val="249643FF"/>
    <w:multiLevelType w:val="hybridMultilevel"/>
    <w:tmpl w:val="8982EC10"/>
    <w:lvl w:ilvl="0" w:tplc="0416001B">
      <w:start w:val="1"/>
      <w:numFmt w:val="lowerRoman"/>
      <w:lvlText w:val="%1."/>
      <w:lvlJc w:val="right"/>
      <w:pPr>
        <w:ind w:left="1245" w:hanging="360"/>
      </w:pPr>
    </w:lvl>
    <w:lvl w:ilvl="1" w:tplc="04160019">
      <w:start w:val="1"/>
      <w:numFmt w:val="lowerLetter"/>
      <w:lvlText w:val="%2."/>
      <w:lvlJc w:val="left"/>
      <w:pPr>
        <w:ind w:left="1965" w:hanging="360"/>
      </w:pPr>
    </w:lvl>
    <w:lvl w:ilvl="2" w:tplc="0416001B">
      <w:start w:val="1"/>
      <w:numFmt w:val="lowerRoman"/>
      <w:lvlText w:val="%3."/>
      <w:lvlJc w:val="right"/>
      <w:pPr>
        <w:ind w:left="2685" w:hanging="180"/>
      </w:pPr>
    </w:lvl>
    <w:lvl w:ilvl="3" w:tplc="0416000F">
      <w:start w:val="1"/>
      <w:numFmt w:val="decimal"/>
      <w:lvlText w:val="%4."/>
      <w:lvlJc w:val="left"/>
      <w:pPr>
        <w:ind w:left="3405" w:hanging="360"/>
      </w:pPr>
    </w:lvl>
    <w:lvl w:ilvl="4" w:tplc="04160019">
      <w:start w:val="1"/>
      <w:numFmt w:val="lowerLetter"/>
      <w:lvlText w:val="%5."/>
      <w:lvlJc w:val="left"/>
      <w:pPr>
        <w:ind w:left="4125" w:hanging="360"/>
      </w:pPr>
    </w:lvl>
    <w:lvl w:ilvl="5" w:tplc="0416001B">
      <w:start w:val="1"/>
      <w:numFmt w:val="lowerRoman"/>
      <w:lvlText w:val="%6."/>
      <w:lvlJc w:val="right"/>
      <w:pPr>
        <w:ind w:left="4845" w:hanging="180"/>
      </w:pPr>
    </w:lvl>
    <w:lvl w:ilvl="6" w:tplc="0416000F">
      <w:start w:val="1"/>
      <w:numFmt w:val="decimal"/>
      <w:lvlText w:val="%7."/>
      <w:lvlJc w:val="left"/>
      <w:pPr>
        <w:ind w:left="5565" w:hanging="360"/>
      </w:pPr>
    </w:lvl>
    <w:lvl w:ilvl="7" w:tplc="04160019">
      <w:start w:val="1"/>
      <w:numFmt w:val="lowerLetter"/>
      <w:lvlText w:val="%8."/>
      <w:lvlJc w:val="left"/>
      <w:pPr>
        <w:ind w:left="6285" w:hanging="360"/>
      </w:pPr>
    </w:lvl>
    <w:lvl w:ilvl="8" w:tplc="0416001B">
      <w:start w:val="1"/>
      <w:numFmt w:val="lowerRoman"/>
      <w:lvlText w:val="%9."/>
      <w:lvlJc w:val="right"/>
      <w:pPr>
        <w:ind w:left="7005" w:hanging="180"/>
      </w:pPr>
    </w:lvl>
  </w:abstractNum>
  <w:abstractNum w:abstractNumId="13">
    <w:nsid w:val="25C111E3"/>
    <w:multiLevelType w:val="multilevel"/>
    <w:tmpl w:val="53EBB0A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DCB0540"/>
    <w:multiLevelType w:val="hybridMultilevel"/>
    <w:tmpl w:val="8982EC10"/>
    <w:lvl w:ilvl="0" w:tplc="0416001B">
      <w:start w:val="1"/>
      <w:numFmt w:val="lowerRoman"/>
      <w:lvlText w:val="%1."/>
      <w:lvlJc w:val="right"/>
      <w:pPr>
        <w:ind w:left="1245" w:hanging="360"/>
      </w:pPr>
    </w:lvl>
    <w:lvl w:ilvl="1" w:tplc="04160019">
      <w:start w:val="1"/>
      <w:numFmt w:val="lowerLetter"/>
      <w:lvlText w:val="%2."/>
      <w:lvlJc w:val="left"/>
      <w:pPr>
        <w:ind w:left="1965" w:hanging="360"/>
      </w:pPr>
    </w:lvl>
    <w:lvl w:ilvl="2" w:tplc="0416001B">
      <w:start w:val="1"/>
      <w:numFmt w:val="lowerRoman"/>
      <w:lvlText w:val="%3."/>
      <w:lvlJc w:val="right"/>
      <w:pPr>
        <w:ind w:left="2685" w:hanging="180"/>
      </w:pPr>
    </w:lvl>
    <w:lvl w:ilvl="3" w:tplc="0416000F">
      <w:start w:val="1"/>
      <w:numFmt w:val="decimal"/>
      <w:lvlText w:val="%4."/>
      <w:lvlJc w:val="left"/>
      <w:pPr>
        <w:ind w:left="3405" w:hanging="360"/>
      </w:pPr>
    </w:lvl>
    <w:lvl w:ilvl="4" w:tplc="04160019">
      <w:start w:val="1"/>
      <w:numFmt w:val="lowerLetter"/>
      <w:lvlText w:val="%5."/>
      <w:lvlJc w:val="left"/>
      <w:pPr>
        <w:ind w:left="4125" w:hanging="360"/>
      </w:pPr>
    </w:lvl>
    <w:lvl w:ilvl="5" w:tplc="0416001B">
      <w:start w:val="1"/>
      <w:numFmt w:val="lowerRoman"/>
      <w:lvlText w:val="%6."/>
      <w:lvlJc w:val="right"/>
      <w:pPr>
        <w:ind w:left="4845" w:hanging="180"/>
      </w:pPr>
    </w:lvl>
    <w:lvl w:ilvl="6" w:tplc="0416000F">
      <w:start w:val="1"/>
      <w:numFmt w:val="decimal"/>
      <w:lvlText w:val="%7."/>
      <w:lvlJc w:val="left"/>
      <w:pPr>
        <w:ind w:left="5565" w:hanging="360"/>
      </w:pPr>
    </w:lvl>
    <w:lvl w:ilvl="7" w:tplc="04160019">
      <w:start w:val="1"/>
      <w:numFmt w:val="lowerLetter"/>
      <w:lvlText w:val="%8."/>
      <w:lvlJc w:val="left"/>
      <w:pPr>
        <w:ind w:left="6285" w:hanging="360"/>
      </w:pPr>
    </w:lvl>
    <w:lvl w:ilvl="8" w:tplc="0416001B">
      <w:start w:val="1"/>
      <w:numFmt w:val="lowerRoman"/>
      <w:lvlText w:val="%9."/>
      <w:lvlJc w:val="right"/>
      <w:pPr>
        <w:ind w:left="7005" w:hanging="180"/>
      </w:pPr>
    </w:lvl>
  </w:abstractNum>
  <w:abstractNum w:abstractNumId="15">
    <w:nsid w:val="300F6C0C"/>
    <w:multiLevelType w:val="hybridMultilevel"/>
    <w:tmpl w:val="11821DE4"/>
    <w:lvl w:ilvl="0" w:tplc="17B281B0">
      <w:start w:val="1"/>
      <w:numFmt w:val="decimal"/>
      <w:pStyle w:val="Ttulo1"/>
      <w:lvlText w:val="%1."/>
      <w:lvlJc w:val="left"/>
      <w:pPr>
        <w:ind w:left="785" w:hanging="360"/>
      </w:pPr>
      <w:rPr>
        <w:rFonts w:ascii="Museo 500" w:hAnsi="Museo 500" w:hint="default"/>
        <w:sz w:val="3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4D3CE7"/>
    <w:multiLevelType w:val="hybridMultilevel"/>
    <w:tmpl w:val="5648617C"/>
    <w:lvl w:ilvl="0" w:tplc="0416001B">
      <w:start w:val="1"/>
      <w:numFmt w:val="lowerRoman"/>
      <w:lvlText w:val="%1."/>
      <w:lvlJc w:val="right"/>
      <w:pPr>
        <w:ind w:left="2250" w:hanging="360"/>
      </w:pPr>
    </w:lvl>
    <w:lvl w:ilvl="1" w:tplc="04160019">
      <w:start w:val="1"/>
      <w:numFmt w:val="lowerLetter"/>
      <w:lvlText w:val="%2."/>
      <w:lvlJc w:val="left"/>
      <w:pPr>
        <w:ind w:left="2970" w:hanging="360"/>
      </w:pPr>
    </w:lvl>
    <w:lvl w:ilvl="2" w:tplc="0416001B">
      <w:start w:val="1"/>
      <w:numFmt w:val="lowerRoman"/>
      <w:lvlText w:val="%3."/>
      <w:lvlJc w:val="right"/>
      <w:pPr>
        <w:ind w:left="3690" w:hanging="180"/>
      </w:pPr>
    </w:lvl>
    <w:lvl w:ilvl="3" w:tplc="0416000F">
      <w:start w:val="1"/>
      <w:numFmt w:val="decimal"/>
      <w:lvlText w:val="%4."/>
      <w:lvlJc w:val="left"/>
      <w:pPr>
        <w:ind w:left="4410" w:hanging="360"/>
      </w:pPr>
    </w:lvl>
    <w:lvl w:ilvl="4" w:tplc="04160019">
      <w:start w:val="1"/>
      <w:numFmt w:val="lowerLetter"/>
      <w:lvlText w:val="%5."/>
      <w:lvlJc w:val="left"/>
      <w:pPr>
        <w:ind w:left="5130" w:hanging="360"/>
      </w:pPr>
    </w:lvl>
    <w:lvl w:ilvl="5" w:tplc="0416001B">
      <w:start w:val="1"/>
      <w:numFmt w:val="lowerRoman"/>
      <w:lvlText w:val="%6."/>
      <w:lvlJc w:val="right"/>
      <w:pPr>
        <w:ind w:left="5850" w:hanging="180"/>
      </w:pPr>
    </w:lvl>
    <w:lvl w:ilvl="6" w:tplc="0416000F">
      <w:start w:val="1"/>
      <w:numFmt w:val="decimal"/>
      <w:lvlText w:val="%7."/>
      <w:lvlJc w:val="left"/>
      <w:pPr>
        <w:ind w:left="6570" w:hanging="360"/>
      </w:pPr>
    </w:lvl>
    <w:lvl w:ilvl="7" w:tplc="04160019">
      <w:start w:val="1"/>
      <w:numFmt w:val="lowerLetter"/>
      <w:lvlText w:val="%8."/>
      <w:lvlJc w:val="left"/>
      <w:pPr>
        <w:ind w:left="7290" w:hanging="360"/>
      </w:pPr>
    </w:lvl>
    <w:lvl w:ilvl="8" w:tplc="0416001B">
      <w:start w:val="1"/>
      <w:numFmt w:val="lowerRoman"/>
      <w:lvlText w:val="%9."/>
      <w:lvlJc w:val="right"/>
      <w:pPr>
        <w:ind w:left="8010" w:hanging="180"/>
      </w:pPr>
    </w:lvl>
  </w:abstractNum>
  <w:abstractNum w:abstractNumId="17">
    <w:nsid w:val="32911F02"/>
    <w:multiLevelType w:val="multilevel"/>
    <w:tmpl w:val="53EBB1A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2208FF"/>
    <w:multiLevelType w:val="hybridMultilevel"/>
    <w:tmpl w:val="95A698C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9">
    <w:nsid w:val="35B64795"/>
    <w:multiLevelType w:val="multilevel"/>
    <w:tmpl w:val="53EBB2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9966295"/>
    <w:multiLevelType w:val="multilevel"/>
    <w:tmpl w:val="53EBB0A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C380079"/>
    <w:multiLevelType w:val="hybridMultilevel"/>
    <w:tmpl w:val="12D48D46"/>
    <w:lvl w:ilvl="0" w:tplc="1D4C5A84">
      <w:start w:val="1"/>
      <w:numFmt w:val="decimal"/>
      <w:lvlText w:val="%1."/>
      <w:lvlJc w:val="left"/>
      <w:pPr>
        <w:ind w:left="643" w:hanging="360"/>
      </w:pPr>
    </w:lvl>
    <w:lvl w:ilvl="1" w:tplc="04160019">
      <w:start w:val="1"/>
      <w:numFmt w:val="lowerLetter"/>
      <w:lvlText w:val="%2."/>
      <w:lvlJc w:val="left"/>
      <w:pPr>
        <w:ind w:left="1363" w:hanging="360"/>
      </w:pPr>
    </w:lvl>
    <w:lvl w:ilvl="2" w:tplc="0416001B">
      <w:start w:val="1"/>
      <w:numFmt w:val="lowerRoman"/>
      <w:lvlText w:val="%3."/>
      <w:lvlJc w:val="right"/>
      <w:pPr>
        <w:ind w:left="2083" w:hanging="180"/>
      </w:pPr>
    </w:lvl>
    <w:lvl w:ilvl="3" w:tplc="0416000F">
      <w:start w:val="1"/>
      <w:numFmt w:val="decimal"/>
      <w:lvlText w:val="%4."/>
      <w:lvlJc w:val="left"/>
      <w:pPr>
        <w:ind w:left="2803" w:hanging="360"/>
      </w:pPr>
    </w:lvl>
    <w:lvl w:ilvl="4" w:tplc="04160019">
      <w:start w:val="1"/>
      <w:numFmt w:val="lowerLetter"/>
      <w:lvlText w:val="%5."/>
      <w:lvlJc w:val="left"/>
      <w:pPr>
        <w:ind w:left="3523" w:hanging="360"/>
      </w:pPr>
    </w:lvl>
    <w:lvl w:ilvl="5" w:tplc="0416001B">
      <w:start w:val="1"/>
      <w:numFmt w:val="lowerRoman"/>
      <w:lvlText w:val="%6."/>
      <w:lvlJc w:val="right"/>
      <w:pPr>
        <w:ind w:left="4243" w:hanging="180"/>
      </w:pPr>
    </w:lvl>
    <w:lvl w:ilvl="6" w:tplc="0416000F">
      <w:start w:val="1"/>
      <w:numFmt w:val="decimal"/>
      <w:lvlText w:val="%7."/>
      <w:lvlJc w:val="left"/>
      <w:pPr>
        <w:ind w:left="4963" w:hanging="360"/>
      </w:pPr>
    </w:lvl>
    <w:lvl w:ilvl="7" w:tplc="04160019">
      <w:start w:val="1"/>
      <w:numFmt w:val="lowerLetter"/>
      <w:lvlText w:val="%8."/>
      <w:lvlJc w:val="left"/>
      <w:pPr>
        <w:ind w:left="5683" w:hanging="360"/>
      </w:pPr>
    </w:lvl>
    <w:lvl w:ilvl="8" w:tplc="0416001B">
      <w:start w:val="1"/>
      <w:numFmt w:val="lowerRoman"/>
      <w:lvlText w:val="%9."/>
      <w:lvlJc w:val="right"/>
      <w:pPr>
        <w:ind w:left="6403" w:hanging="180"/>
      </w:pPr>
    </w:lvl>
  </w:abstractNum>
  <w:abstractNum w:abstractNumId="22">
    <w:nsid w:val="3CA00890"/>
    <w:multiLevelType w:val="hybridMultilevel"/>
    <w:tmpl w:val="72709908"/>
    <w:lvl w:ilvl="0" w:tplc="0416001B">
      <w:start w:val="1"/>
      <w:numFmt w:val="lowerRoman"/>
      <w:lvlText w:val="%1."/>
      <w:lvlJc w:val="right"/>
      <w:pPr>
        <w:ind w:left="2160" w:hanging="360"/>
      </w:pPr>
    </w:lvl>
    <w:lvl w:ilvl="1" w:tplc="04160019">
      <w:start w:val="1"/>
      <w:numFmt w:val="lowerLetter"/>
      <w:lvlText w:val="%2."/>
      <w:lvlJc w:val="left"/>
      <w:pPr>
        <w:ind w:left="2880" w:hanging="360"/>
      </w:pPr>
    </w:lvl>
    <w:lvl w:ilvl="2" w:tplc="0416001B">
      <w:start w:val="1"/>
      <w:numFmt w:val="lowerRoman"/>
      <w:lvlText w:val="%3."/>
      <w:lvlJc w:val="right"/>
      <w:pPr>
        <w:ind w:left="3600" w:hanging="180"/>
      </w:pPr>
    </w:lvl>
    <w:lvl w:ilvl="3" w:tplc="0416000F">
      <w:start w:val="1"/>
      <w:numFmt w:val="decimal"/>
      <w:lvlText w:val="%4."/>
      <w:lvlJc w:val="left"/>
      <w:pPr>
        <w:ind w:left="4320" w:hanging="360"/>
      </w:pPr>
    </w:lvl>
    <w:lvl w:ilvl="4" w:tplc="04160019">
      <w:start w:val="1"/>
      <w:numFmt w:val="lowerLetter"/>
      <w:lvlText w:val="%5."/>
      <w:lvlJc w:val="left"/>
      <w:pPr>
        <w:ind w:left="5040" w:hanging="360"/>
      </w:pPr>
    </w:lvl>
    <w:lvl w:ilvl="5" w:tplc="0416001B">
      <w:start w:val="1"/>
      <w:numFmt w:val="lowerRoman"/>
      <w:lvlText w:val="%6."/>
      <w:lvlJc w:val="right"/>
      <w:pPr>
        <w:ind w:left="5760" w:hanging="180"/>
      </w:pPr>
    </w:lvl>
    <w:lvl w:ilvl="6" w:tplc="0416000F">
      <w:start w:val="1"/>
      <w:numFmt w:val="decimal"/>
      <w:lvlText w:val="%7."/>
      <w:lvlJc w:val="left"/>
      <w:pPr>
        <w:ind w:left="6480" w:hanging="360"/>
      </w:pPr>
    </w:lvl>
    <w:lvl w:ilvl="7" w:tplc="04160019">
      <w:start w:val="1"/>
      <w:numFmt w:val="lowerLetter"/>
      <w:lvlText w:val="%8."/>
      <w:lvlJc w:val="left"/>
      <w:pPr>
        <w:ind w:left="7200" w:hanging="360"/>
      </w:pPr>
    </w:lvl>
    <w:lvl w:ilvl="8" w:tplc="0416001B">
      <w:start w:val="1"/>
      <w:numFmt w:val="lowerRoman"/>
      <w:lvlText w:val="%9."/>
      <w:lvlJc w:val="right"/>
      <w:pPr>
        <w:ind w:left="7920" w:hanging="180"/>
      </w:pPr>
    </w:lvl>
  </w:abstractNum>
  <w:abstractNum w:abstractNumId="23">
    <w:nsid w:val="40111695"/>
    <w:multiLevelType w:val="hybridMultilevel"/>
    <w:tmpl w:val="EAF66F10"/>
    <w:lvl w:ilvl="0" w:tplc="0416000F">
      <w:start w:val="1"/>
      <w:numFmt w:val="decimal"/>
      <w:lvlText w:val="%1."/>
      <w:lvlJc w:val="left"/>
      <w:pPr>
        <w:ind w:left="785"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24">
    <w:nsid w:val="41981B12"/>
    <w:multiLevelType w:val="hybridMultilevel"/>
    <w:tmpl w:val="13C00724"/>
    <w:lvl w:ilvl="0" w:tplc="0416000F">
      <w:start w:val="1"/>
      <w:numFmt w:val="decimal"/>
      <w:lvlText w:val="%1."/>
      <w:lvlJc w:val="left"/>
      <w:pPr>
        <w:ind w:left="885" w:hanging="360"/>
      </w:pPr>
    </w:lvl>
    <w:lvl w:ilvl="1" w:tplc="04160019">
      <w:start w:val="1"/>
      <w:numFmt w:val="lowerLetter"/>
      <w:lvlText w:val="%2."/>
      <w:lvlJc w:val="left"/>
      <w:pPr>
        <w:ind w:left="1605" w:hanging="360"/>
      </w:pPr>
    </w:lvl>
    <w:lvl w:ilvl="2" w:tplc="0416001B">
      <w:start w:val="1"/>
      <w:numFmt w:val="lowerRoman"/>
      <w:lvlText w:val="%3."/>
      <w:lvlJc w:val="right"/>
      <w:pPr>
        <w:ind w:left="2325" w:hanging="180"/>
      </w:pPr>
    </w:lvl>
    <w:lvl w:ilvl="3" w:tplc="0416000F">
      <w:start w:val="1"/>
      <w:numFmt w:val="decimal"/>
      <w:lvlText w:val="%4."/>
      <w:lvlJc w:val="left"/>
      <w:pPr>
        <w:ind w:left="3045" w:hanging="360"/>
      </w:pPr>
    </w:lvl>
    <w:lvl w:ilvl="4" w:tplc="04160019">
      <w:start w:val="1"/>
      <w:numFmt w:val="lowerLetter"/>
      <w:lvlText w:val="%5."/>
      <w:lvlJc w:val="left"/>
      <w:pPr>
        <w:ind w:left="3765" w:hanging="360"/>
      </w:pPr>
    </w:lvl>
    <w:lvl w:ilvl="5" w:tplc="0416001B">
      <w:start w:val="1"/>
      <w:numFmt w:val="lowerRoman"/>
      <w:lvlText w:val="%6."/>
      <w:lvlJc w:val="right"/>
      <w:pPr>
        <w:ind w:left="4485" w:hanging="180"/>
      </w:pPr>
    </w:lvl>
    <w:lvl w:ilvl="6" w:tplc="0416000F">
      <w:start w:val="1"/>
      <w:numFmt w:val="decimal"/>
      <w:lvlText w:val="%7."/>
      <w:lvlJc w:val="left"/>
      <w:pPr>
        <w:ind w:left="5205" w:hanging="360"/>
      </w:pPr>
    </w:lvl>
    <w:lvl w:ilvl="7" w:tplc="04160019">
      <w:start w:val="1"/>
      <w:numFmt w:val="lowerLetter"/>
      <w:lvlText w:val="%8."/>
      <w:lvlJc w:val="left"/>
      <w:pPr>
        <w:ind w:left="5925" w:hanging="360"/>
      </w:pPr>
    </w:lvl>
    <w:lvl w:ilvl="8" w:tplc="0416001B">
      <w:start w:val="1"/>
      <w:numFmt w:val="lowerRoman"/>
      <w:lvlText w:val="%9."/>
      <w:lvlJc w:val="right"/>
      <w:pPr>
        <w:ind w:left="6645" w:hanging="180"/>
      </w:pPr>
    </w:lvl>
  </w:abstractNum>
  <w:abstractNum w:abstractNumId="25">
    <w:nsid w:val="46FF6500"/>
    <w:multiLevelType w:val="hybridMultilevel"/>
    <w:tmpl w:val="1D7809BE"/>
    <w:lvl w:ilvl="0" w:tplc="0416001B">
      <w:start w:val="1"/>
      <w:numFmt w:val="lowerRoman"/>
      <w:lvlText w:val="%1."/>
      <w:lvlJc w:val="righ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26">
    <w:nsid w:val="481521D7"/>
    <w:multiLevelType w:val="hybridMultilevel"/>
    <w:tmpl w:val="52E8EDA8"/>
    <w:lvl w:ilvl="0" w:tplc="4900E568">
      <w:start w:val="1"/>
      <w:numFmt w:val="decimal"/>
      <w:lvlText w:val="%1."/>
      <w:lvlJc w:val="left"/>
      <w:pPr>
        <w:ind w:left="525" w:hanging="360"/>
      </w:pPr>
    </w:lvl>
    <w:lvl w:ilvl="1" w:tplc="04160019">
      <w:start w:val="1"/>
      <w:numFmt w:val="lowerLetter"/>
      <w:lvlText w:val="%2."/>
      <w:lvlJc w:val="left"/>
      <w:pPr>
        <w:ind w:left="1245" w:hanging="360"/>
      </w:pPr>
    </w:lvl>
    <w:lvl w:ilvl="2" w:tplc="0416001B">
      <w:start w:val="1"/>
      <w:numFmt w:val="lowerRoman"/>
      <w:lvlText w:val="%3."/>
      <w:lvlJc w:val="right"/>
      <w:pPr>
        <w:ind w:left="1965" w:hanging="180"/>
      </w:pPr>
    </w:lvl>
    <w:lvl w:ilvl="3" w:tplc="0416000F">
      <w:start w:val="1"/>
      <w:numFmt w:val="decimal"/>
      <w:lvlText w:val="%4."/>
      <w:lvlJc w:val="left"/>
      <w:pPr>
        <w:ind w:left="2685" w:hanging="360"/>
      </w:pPr>
    </w:lvl>
    <w:lvl w:ilvl="4" w:tplc="04160019">
      <w:start w:val="1"/>
      <w:numFmt w:val="lowerLetter"/>
      <w:lvlText w:val="%5."/>
      <w:lvlJc w:val="left"/>
      <w:pPr>
        <w:ind w:left="3405" w:hanging="360"/>
      </w:pPr>
    </w:lvl>
    <w:lvl w:ilvl="5" w:tplc="0416001B">
      <w:start w:val="1"/>
      <w:numFmt w:val="lowerRoman"/>
      <w:lvlText w:val="%6."/>
      <w:lvlJc w:val="right"/>
      <w:pPr>
        <w:ind w:left="4125" w:hanging="180"/>
      </w:pPr>
    </w:lvl>
    <w:lvl w:ilvl="6" w:tplc="0416000F">
      <w:start w:val="1"/>
      <w:numFmt w:val="decimal"/>
      <w:lvlText w:val="%7."/>
      <w:lvlJc w:val="left"/>
      <w:pPr>
        <w:ind w:left="4845" w:hanging="360"/>
      </w:pPr>
    </w:lvl>
    <w:lvl w:ilvl="7" w:tplc="04160019">
      <w:start w:val="1"/>
      <w:numFmt w:val="lowerLetter"/>
      <w:lvlText w:val="%8."/>
      <w:lvlJc w:val="left"/>
      <w:pPr>
        <w:ind w:left="5565" w:hanging="360"/>
      </w:pPr>
    </w:lvl>
    <w:lvl w:ilvl="8" w:tplc="0416001B">
      <w:start w:val="1"/>
      <w:numFmt w:val="lowerRoman"/>
      <w:lvlText w:val="%9."/>
      <w:lvlJc w:val="right"/>
      <w:pPr>
        <w:ind w:left="6285" w:hanging="180"/>
      </w:pPr>
    </w:lvl>
  </w:abstractNum>
  <w:abstractNum w:abstractNumId="27">
    <w:nsid w:val="48302CFE"/>
    <w:multiLevelType w:val="hybridMultilevel"/>
    <w:tmpl w:val="F99C7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49CF555A"/>
    <w:multiLevelType w:val="multilevel"/>
    <w:tmpl w:val="DD88604A"/>
    <w:lvl w:ilvl="0">
      <w:start w:val="1"/>
      <w:numFmt w:val="decimal"/>
      <w:lvlText w:val="%1."/>
      <w:lvlJc w:val="left"/>
      <w:pPr>
        <w:ind w:left="720" w:hanging="360"/>
      </w:pPr>
    </w:lvl>
    <w:lvl w:ilvl="1">
      <w:start w:val="1"/>
      <w:numFmt w:val="lowerRoman"/>
      <w:lvlText w:val="%2)"/>
      <w:lvlJc w:val="left"/>
      <w:pPr>
        <w:ind w:left="1069" w:hanging="360"/>
      </w:pPr>
      <w:rPr>
        <w:rFonts w:ascii="Ubuntu" w:eastAsia="Ubuntu" w:hAnsi="Ubuntu" w:cs="Ubuntu"/>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EC80546"/>
    <w:multiLevelType w:val="hybridMultilevel"/>
    <w:tmpl w:val="13C00724"/>
    <w:lvl w:ilvl="0" w:tplc="0416000F">
      <w:start w:val="1"/>
      <w:numFmt w:val="decimal"/>
      <w:lvlText w:val="%1."/>
      <w:lvlJc w:val="left"/>
      <w:pPr>
        <w:ind w:left="885" w:hanging="360"/>
      </w:pPr>
    </w:lvl>
    <w:lvl w:ilvl="1" w:tplc="04160019">
      <w:start w:val="1"/>
      <w:numFmt w:val="lowerLetter"/>
      <w:lvlText w:val="%2."/>
      <w:lvlJc w:val="left"/>
      <w:pPr>
        <w:ind w:left="1605" w:hanging="360"/>
      </w:pPr>
    </w:lvl>
    <w:lvl w:ilvl="2" w:tplc="0416001B">
      <w:start w:val="1"/>
      <w:numFmt w:val="lowerRoman"/>
      <w:lvlText w:val="%3."/>
      <w:lvlJc w:val="right"/>
      <w:pPr>
        <w:ind w:left="2325" w:hanging="180"/>
      </w:pPr>
    </w:lvl>
    <w:lvl w:ilvl="3" w:tplc="0416000F">
      <w:start w:val="1"/>
      <w:numFmt w:val="decimal"/>
      <w:lvlText w:val="%4."/>
      <w:lvlJc w:val="left"/>
      <w:pPr>
        <w:ind w:left="3045" w:hanging="360"/>
      </w:pPr>
    </w:lvl>
    <w:lvl w:ilvl="4" w:tplc="04160019">
      <w:start w:val="1"/>
      <w:numFmt w:val="lowerLetter"/>
      <w:lvlText w:val="%5."/>
      <w:lvlJc w:val="left"/>
      <w:pPr>
        <w:ind w:left="3765" w:hanging="360"/>
      </w:pPr>
    </w:lvl>
    <w:lvl w:ilvl="5" w:tplc="0416001B">
      <w:start w:val="1"/>
      <w:numFmt w:val="lowerRoman"/>
      <w:lvlText w:val="%6."/>
      <w:lvlJc w:val="right"/>
      <w:pPr>
        <w:ind w:left="4485" w:hanging="180"/>
      </w:pPr>
    </w:lvl>
    <w:lvl w:ilvl="6" w:tplc="0416000F">
      <w:start w:val="1"/>
      <w:numFmt w:val="decimal"/>
      <w:lvlText w:val="%7."/>
      <w:lvlJc w:val="left"/>
      <w:pPr>
        <w:ind w:left="5205" w:hanging="360"/>
      </w:pPr>
    </w:lvl>
    <w:lvl w:ilvl="7" w:tplc="04160019">
      <w:start w:val="1"/>
      <w:numFmt w:val="lowerLetter"/>
      <w:lvlText w:val="%8."/>
      <w:lvlJc w:val="left"/>
      <w:pPr>
        <w:ind w:left="5925" w:hanging="360"/>
      </w:pPr>
    </w:lvl>
    <w:lvl w:ilvl="8" w:tplc="0416001B">
      <w:start w:val="1"/>
      <w:numFmt w:val="lowerRoman"/>
      <w:lvlText w:val="%9."/>
      <w:lvlJc w:val="right"/>
      <w:pPr>
        <w:ind w:left="6645" w:hanging="180"/>
      </w:pPr>
    </w:lvl>
  </w:abstractNum>
  <w:abstractNum w:abstractNumId="30">
    <w:nsid w:val="53EBAF71"/>
    <w:multiLevelType w:val="multilevel"/>
    <w:tmpl w:val="53EBAF7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3EBB0A1"/>
    <w:multiLevelType w:val="multilevel"/>
    <w:tmpl w:val="53EBB0A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3EBB1AB"/>
    <w:multiLevelType w:val="multilevel"/>
    <w:tmpl w:val="53EBB1A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3EBB259"/>
    <w:multiLevelType w:val="multilevel"/>
    <w:tmpl w:val="53EBB2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3EBB64F"/>
    <w:multiLevelType w:val="multilevel"/>
    <w:tmpl w:val="53EBB64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3EBBB48"/>
    <w:multiLevelType w:val="multilevel"/>
    <w:tmpl w:val="53EBB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3EBC460"/>
    <w:multiLevelType w:val="multilevel"/>
    <w:tmpl w:val="53EBC4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53EBC56F"/>
    <w:multiLevelType w:val="multilevel"/>
    <w:tmpl w:val="7E0C1394"/>
    <w:lvl w:ilvl="0">
      <w:start w:val="1"/>
      <w:numFmt w:val="decimal"/>
      <w:lvlText w:val="%1."/>
      <w:lvlJc w:val="left"/>
      <w:pPr>
        <w:ind w:left="720" w:hanging="360"/>
      </w:pPr>
    </w:lvl>
    <w:lvl w:ilvl="1">
      <w:start w:val="1"/>
      <w:numFmt w:val="lowerRoman"/>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53EBC58B"/>
    <w:multiLevelType w:val="multilevel"/>
    <w:tmpl w:val="0D6640DA"/>
    <w:lvl w:ilvl="0">
      <w:start w:val="1"/>
      <w:numFmt w:val="decimal"/>
      <w:lvlText w:val="%1."/>
      <w:lvlJc w:val="left"/>
      <w:pPr>
        <w:ind w:left="720" w:hanging="360"/>
      </w:pPr>
    </w:lvl>
    <w:lvl w:ilvl="1">
      <w:start w:val="1"/>
      <w:numFmt w:val="lowerRoman"/>
      <w:lvlText w:val="%2)"/>
      <w:lvlJc w:val="left"/>
      <w:pPr>
        <w:ind w:left="1494" w:hanging="360"/>
      </w:pPr>
      <w:rPr>
        <w:rFonts w:ascii="Museo 100" w:eastAsia="Ubuntu" w:hAnsi="Museo 100" w:cs="Ubuntu" w:hint="default"/>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55641DD5"/>
    <w:multiLevelType w:val="hybridMultilevel"/>
    <w:tmpl w:val="54443CC2"/>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40">
    <w:nsid w:val="56387886"/>
    <w:multiLevelType w:val="hybridMultilevel"/>
    <w:tmpl w:val="13C00724"/>
    <w:lvl w:ilvl="0" w:tplc="0416000F">
      <w:start w:val="1"/>
      <w:numFmt w:val="decimal"/>
      <w:lvlText w:val="%1."/>
      <w:lvlJc w:val="left"/>
      <w:pPr>
        <w:ind w:left="885" w:hanging="360"/>
      </w:pPr>
    </w:lvl>
    <w:lvl w:ilvl="1" w:tplc="04160019">
      <w:start w:val="1"/>
      <w:numFmt w:val="lowerLetter"/>
      <w:lvlText w:val="%2."/>
      <w:lvlJc w:val="left"/>
      <w:pPr>
        <w:ind w:left="1605" w:hanging="360"/>
      </w:pPr>
    </w:lvl>
    <w:lvl w:ilvl="2" w:tplc="0416001B">
      <w:start w:val="1"/>
      <w:numFmt w:val="lowerRoman"/>
      <w:lvlText w:val="%3."/>
      <w:lvlJc w:val="right"/>
      <w:pPr>
        <w:ind w:left="2325" w:hanging="180"/>
      </w:pPr>
    </w:lvl>
    <w:lvl w:ilvl="3" w:tplc="0416000F">
      <w:start w:val="1"/>
      <w:numFmt w:val="decimal"/>
      <w:lvlText w:val="%4."/>
      <w:lvlJc w:val="left"/>
      <w:pPr>
        <w:ind w:left="3045" w:hanging="360"/>
      </w:pPr>
    </w:lvl>
    <w:lvl w:ilvl="4" w:tplc="04160019">
      <w:start w:val="1"/>
      <w:numFmt w:val="lowerLetter"/>
      <w:lvlText w:val="%5."/>
      <w:lvlJc w:val="left"/>
      <w:pPr>
        <w:ind w:left="3765" w:hanging="360"/>
      </w:pPr>
    </w:lvl>
    <w:lvl w:ilvl="5" w:tplc="0416001B">
      <w:start w:val="1"/>
      <w:numFmt w:val="lowerRoman"/>
      <w:lvlText w:val="%6."/>
      <w:lvlJc w:val="right"/>
      <w:pPr>
        <w:ind w:left="4485" w:hanging="180"/>
      </w:pPr>
    </w:lvl>
    <w:lvl w:ilvl="6" w:tplc="0416000F">
      <w:start w:val="1"/>
      <w:numFmt w:val="decimal"/>
      <w:lvlText w:val="%7."/>
      <w:lvlJc w:val="left"/>
      <w:pPr>
        <w:ind w:left="5205" w:hanging="360"/>
      </w:pPr>
    </w:lvl>
    <w:lvl w:ilvl="7" w:tplc="04160019">
      <w:start w:val="1"/>
      <w:numFmt w:val="lowerLetter"/>
      <w:lvlText w:val="%8."/>
      <w:lvlJc w:val="left"/>
      <w:pPr>
        <w:ind w:left="5925" w:hanging="360"/>
      </w:pPr>
    </w:lvl>
    <w:lvl w:ilvl="8" w:tplc="0416001B">
      <w:start w:val="1"/>
      <w:numFmt w:val="lowerRoman"/>
      <w:lvlText w:val="%9."/>
      <w:lvlJc w:val="right"/>
      <w:pPr>
        <w:ind w:left="6645" w:hanging="180"/>
      </w:pPr>
    </w:lvl>
  </w:abstractNum>
  <w:abstractNum w:abstractNumId="41">
    <w:nsid w:val="579941A3"/>
    <w:multiLevelType w:val="hybridMultilevel"/>
    <w:tmpl w:val="869A6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5C19786F"/>
    <w:multiLevelType w:val="multilevel"/>
    <w:tmpl w:val="DD88604A"/>
    <w:lvl w:ilvl="0">
      <w:start w:val="1"/>
      <w:numFmt w:val="decimal"/>
      <w:lvlText w:val="%1."/>
      <w:lvlJc w:val="left"/>
      <w:pPr>
        <w:ind w:left="720" w:hanging="360"/>
      </w:pPr>
    </w:lvl>
    <w:lvl w:ilvl="1">
      <w:start w:val="1"/>
      <w:numFmt w:val="lowerRoman"/>
      <w:lvlText w:val="%2)"/>
      <w:lvlJc w:val="left"/>
      <w:pPr>
        <w:ind w:left="1069" w:hanging="360"/>
      </w:pPr>
      <w:rPr>
        <w:rFonts w:ascii="Ubuntu" w:eastAsia="Ubuntu" w:hAnsi="Ubuntu" w:cs="Ubuntu"/>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5CA44332"/>
    <w:multiLevelType w:val="multilevel"/>
    <w:tmpl w:val="CED8D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630C0C84"/>
    <w:multiLevelType w:val="hybridMultilevel"/>
    <w:tmpl w:val="8982EC10"/>
    <w:lvl w:ilvl="0" w:tplc="0416001B">
      <w:start w:val="1"/>
      <w:numFmt w:val="lowerRoman"/>
      <w:lvlText w:val="%1."/>
      <w:lvlJc w:val="right"/>
      <w:pPr>
        <w:ind w:left="1245" w:hanging="360"/>
      </w:pPr>
    </w:lvl>
    <w:lvl w:ilvl="1" w:tplc="04160019">
      <w:start w:val="1"/>
      <w:numFmt w:val="lowerLetter"/>
      <w:lvlText w:val="%2."/>
      <w:lvlJc w:val="left"/>
      <w:pPr>
        <w:ind w:left="1965" w:hanging="360"/>
      </w:pPr>
    </w:lvl>
    <w:lvl w:ilvl="2" w:tplc="0416001B">
      <w:start w:val="1"/>
      <w:numFmt w:val="lowerRoman"/>
      <w:lvlText w:val="%3."/>
      <w:lvlJc w:val="right"/>
      <w:pPr>
        <w:ind w:left="2685" w:hanging="180"/>
      </w:pPr>
    </w:lvl>
    <w:lvl w:ilvl="3" w:tplc="0416000F">
      <w:start w:val="1"/>
      <w:numFmt w:val="decimal"/>
      <w:lvlText w:val="%4."/>
      <w:lvlJc w:val="left"/>
      <w:pPr>
        <w:ind w:left="3405" w:hanging="360"/>
      </w:pPr>
    </w:lvl>
    <w:lvl w:ilvl="4" w:tplc="04160019">
      <w:start w:val="1"/>
      <w:numFmt w:val="lowerLetter"/>
      <w:lvlText w:val="%5."/>
      <w:lvlJc w:val="left"/>
      <w:pPr>
        <w:ind w:left="4125" w:hanging="360"/>
      </w:pPr>
    </w:lvl>
    <w:lvl w:ilvl="5" w:tplc="0416001B">
      <w:start w:val="1"/>
      <w:numFmt w:val="lowerRoman"/>
      <w:lvlText w:val="%6."/>
      <w:lvlJc w:val="right"/>
      <w:pPr>
        <w:ind w:left="4845" w:hanging="180"/>
      </w:pPr>
    </w:lvl>
    <w:lvl w:ilvl="6" w:tplc="0416000F">
      <w:start w:val="1"/>
      <w:numFmt w:val="decimal"/>
      <w:lvlText w:val="%7."/>
      <w:lvlJc w:val="left"/>
      <w:pPr>
        <w:ind w:left="5565" w:hanging="360"/>
      </w:pPr>
    </w:lvl>
    <w:lvl w:ilvl="7" w:tplc="04160019">
      <w:start w:val="1"/>
      <w:numFmt w:val="lowerLetter"/>
      <w:lvlText w:val="%8."/>
      <w:lvlJc w:val="left"/>
      <w:pPr>
        <w:ind w:left="6285" w:hanging="360"/>
      </w:pPr>
    </w:lvl>
    <w:lvl w:ilvl="8" w:tplc="0416001B">
      <w:start w:val="1"/>
      <w:numFmt w:val="lowerRoman"/>
      <w:lvlText w:val="%9."/>
      <w:lvlJc w:val="right"/>
      <w:pPr>
        <w:ind w:left="7005" w:hanging="180"/>
      </w:pPr>
    </w:lvl>
  </w:abstractNum>
  <w:abstractNum w:abstractNumId="45">
    <w:nsid w:val="63ED518E"/>
    <w:multiLevelType w:val="hybridMultilevel"/>
    <w:tmpl w:val="13C00724"/>
    <w:lvl w:ilvl="0" w:tplc="0416000F">
      <w:start w:val="1"/>
      <w:numFmt w:val="decimal"/>
      <w:lvlText w:val="%1."/>
      <w:lvlJc w:val="left"/>
      <w:pPr>
        <w:ind w:left="885" w:hanging="360"/>
      </w:pPr>
    </w:lvl>
    <w:lvl w:ilvl="1" w:tplc="04160019">
      <w:start w:val="1"/>
      <w:numFmt w:val="lowerLetter"/>
      <w:lvlText w:val="%2."/>
      <w:lvlJc w:val="left"/>
      <w:pPr>
        <w:ind w:left="1605" w:hanging="360"/>
      </w:pPr>
    </w:lvl>
    <w:lvl w:ilvl="2" w:tplc="0416001B">
      <w:start w:val="1"/>
      <w:numFmt w:val="lowerRoman"/>
      <w:lvlText w:val="%3."/>
      <w:lvlJc w:val="right"/>
      <w:pPr>
        <w:ind w:left="2325" w:hanging="180"/>
      </w:pPr>
    </w:lvl>
    <w:lvl w:ilvl="3" w:tplc="0416000F">
      <w:start w:val="1"/>
      <w:numFmt w:val="decimal"/>
      <w:lvlText w:val="%4."/>
      <w:lvlJc w:val="left"/>
      <w:pPr>
        <w:ind w:left="3045" w:hanging="360"/>
      </w:pPr>
    </w:lvl>
    <w:lvl w:ilvl="4" w:tplc="04160019">
      <w:start w:val="1"/>
      <w:numFmt w:val="lowerLetter"/>
      <w:lvlText w:val="%5."/>
      <w:lvlJc w:val="left"/>
      <w:pPr>
        <w:ind w:left="3765" w:hanging="360"/>
      </w:pPr>
    </w:lvl>
    <w:lvl w:ilvl="5" w:tplc="0416001B">
      <w:start w:val="1"/>
      <w:numFmt w:val="lowerRoman"/>
      <w:lvlText w:val="%6."/>
      <w:lvlJc w:val="right"/>
      <w:pPr>
        <w:ind w:left="4485" w:hanging="180"/>
      </w:pPr>
    </w:lvl>
    <w:lvl w:ilvl="6" w:tplc="0416000F">
      <w:start w:val="1"/>
      <w:numFmt w:val="decimal"/>
      <w:lvlText w:val="%7."/>
      <w:lvlJc w:val="left"/>
      <w:pPr>
        <w:ind w:left="5205" w:hanging="360"/>
      </w:pPr>
    </w:lvl>
    <w:lvl w:ilvl="7" w:tplc="04160019">
      <w:start w:val="1"/>
      <w:numFmt w:val="lowerLetter"/>
      <w:lvlText w:val="%8."/>
      <w:lvlJc w:val="left"/>
      <w:pPr>
        <w:ind w:left="5925" w:hanging="360"/>
      </w:pPr>
    </w:lvl>
    <w:lvl w:ilvl="8" w:tplc="0416001B">
      <w:start w:val="1"/>
      <w:numFmt w:val="lowerRoman"/>
      <w:lvlText w:val="%9."/>
      <w:lvlJc w:val="right"/>
      <w:pPr>
        <w:ind w:left="6645" w:hanging="180"/>
      </w:pPr>
    </w:lvl>
  </w:abstractNum>
  <w:abstractNum w:abstractNumId="46">
    <w:nsid w:val="67086AF6"/>
    <w:multiLevelType w:val="hybridMultilevel"/>
    <w:tmpl w:val="12D48D46"/>
    <w:lvl w:ilvl="0" w:tplc="1D4C5A84">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7">
    <w:nsid w:val="67545342"/>
    <w:multiLevelType w:val="hybridMultilevel"/>
    <w:tmpl w:val="8C426624"/>
    <w:lvl w:ilvl="0" w:tplc="0D12D3CA">
      <w:start w:val="1"/>
      <w:numFmt w:val="lowerRoman"/>
      <w:lvlText w:val="%1."/>
      <w:lvlJc w:val="right"/>
      <w:pPr>
        <w:ind w:left="1635" w:hanging="360"/>
      </w:pPr>
      <w:rPr>
        <w:color w:val="000000" w:themeColor="text1"/>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8">
    <w:nsid w:val="67643B34"/>
    <w:multiLevelType w:val="hybridMultilevel"/>
    <w:tmpl w:val="00481C4A"/>
    <w:lvl w:ilvl="0" w:tplc="0416001B">
      <w:start w:val="1"/>
      <w:numFmt w:val="lowerRoman"/>
      <w:lvlText w:val="%1."/>
      <w:lvlJc w:val="right"/>
      <w:pPr>
        <w:ind w:left="1636" w:hanging="360"/>
      </w:pPr>
    </w:lvl>
    <w:lvl w:ilvl="1" w:tplc="04160019">
      <w:start w:val="1"/>
      <w:numFmt w:val="lowerLetter"/>
      <w:lvlText w:val="%2."/>
      <w:lvlJc w:val="left"/>
      <w:pPr>
        <w:ind w:left="2356" w:hanging="360"/>
      </w:pPr>
    </w:lvl>
    <w:lvl w:ilvl="2" w:tplc="0416001B">
      <w:start w:val="1"/>
      <w:numFmt w:val="lowerRoman"/>
      <w:lvlText w:val="%3."/>
      <w:lvlJc w:val="right"/>
      <w:pPr>
        <w:ind w:left="3076" w:hanging="180"/>
      </w:pPr>
    </w:lvl>
    <w:lvl w:ilvl="3" w:tplc="0416000F">
      <w:start w:val="1"/>
      <w:numFmt w:val="decimal"/>
      <w:lvlText w:val="%4."/>
      <w:lvlJc w:val="left"/>
      <w:pPr>
        <w:ind w:left="3796" w:hanging="360"/>
      </w:pPr>
    </w:lvl>
    <w:lvl w:ilvl="4" w:tplc="04160019">
      <w:start w:val="1"/>
      <w:numFmt w:val="lowerLetter"/>
      <w:lvlText w:val="%5."/>
      <w:lvlJc w:val="left"/>
      <w:pPr>
        <w:ind w:left="4516" w:hanging="360"/>
      </w:pPr>
    </w:lvl>
    <w:lvl w:ilvl="5" w:tplc="0416001B">
      <w:start w:val="1"/>
      <w:numFmt w:val="lowerRoman"/>
      <w:lvlText w:val="%6."/>
      <w:lvlJc w:val="right"/>
      <w:pPr>
        <w:ind w:left="5236" w:hanging="180"/>
      </w:pPr>
    </w:lvl>
    <w:lvl w:ilvl="6" w:tplc="0416000F">
      <w:start w:val="1"/>
      <w:numFmt w:val="decimal"/>
      <w:lvlText w:val="%7."/>
      <w:lvlJc w:val="left"/>
      <w:pPr>
        <w:ind w:left="5956" w:hanging="360"/>
      </w:pPr>
    </w:lvl>
    <w:lvl w:ilvl="7" w:tplc="04160019">
      <w:start w:val="1"/>
      <w:numFmt w:val="lowerLetter"/>
      <w:lvlText w:val="%8."/>
      <w:lvlJc w:val="left"/>
      <w:pPr>
        <w:ind w:left="6676" w:hanging="360"/>
      </w:pPr>
    </w:lvl>
    <w:lvl w:ilvl="8" w:tplc="0416001B">
      <w:start w:val="1"/>
      <w:numFmt w:val="lowerRoman"/>
      <w:lvlText w:val="%9."/>
      <w:lvlJc w:val="right"/>
      <w:pPr>
        <w:ind w:left="7396" w:hanging="180"/>
      </w:pPr>
    </w:lvl>
  </w:abstractNum>
  <w:abstractNum w:abstractNumId="49">
    <w:nsid w:val="67CA79B6"/>
    <w:multiLevelType w:val="multilevel"/>
    <w:tmpl w:val="53EBB1A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6D896EDC"/>
    <w:multiLevelType w:val="hybridMultilevel"/>
    <w:tmpl w:val="12D48D46"/>
    <w:lvl w:ilvl="0" w:tplc="1D4C5A84">
      <w:start w:val="1"/>
      <w:numFmt w:val="decimal"/>
      <w:lvlText w:val="%1."/>
      <w:lvlJc w:val="left"/>
      <w:pPr>
        <w:ind w:left="643" w:hanging="360"/>
      </w:pPr>
    </w:lvl>
    <w:lvl w:ilvl="1" w:tplc="04160019">
      <w:start w:val="1"/>
      <w:numFmt w:val="lowerLetter"/>
      <w:lvlText w:val="%2."/>
      <w:lvlJc w:val="left"/>
      <w:pPr>
        <w:ind w:left="1363" w:hanging="360"/>
      </w:pPr>
    </w:lvl>
    <w:lvl w:ilvl="2" w:tplc="0416001B">
      <w:start w:val="1"/>
      <w:numFmt w:val="lowerRoman"/>
      <w:lvlText w:val="%3."/>
      <w:lvlJc w:val="right"/>
      <w:pPr>
        <w:ind w:left="2083" w:hanging="180"/>
      </w:pPr>
    </w:lvl>
    <w:lvl w:ilvl="3" w:tplc="0416000F">
      <w:start w:val="1"/>
      <w:numFmt w:val="decimal"/>
      <w:lvlText w:val="%4."/>
      <w:lvlJc w:val="left"/>
      <w:pPr>
        <w:ind w:left="2803" w:hanging="360"/>
      </w:pPr>
    </w:lvl>
    <w:lvl w:ilvl="4" w:tplc="04160019">
      <w:start w:val="1"/>
      <w:numFmt w:val="lowerLetter"/>
      <w:lvlText w:val="%5."/>
      <w:lvlJc w:val="left"/>
      <w:pPr>
        <w:ind w:left="3523" w:hanging="360"/>
      </w:pPr>
    </w:lvl>
    <w:lvl w:ilvl="5" w:tplc="0416001B">
      <w:start w:val="1"/>
      <w:numFmt w:val="lowerRoman"/>
      <w:lvlText w:val="%6."/>
      <w:lvlJc w:val="right"/>
      <w:pPr>
        <w:ind w:left="4243" w:hanging="180"/>
      </w:pPr>
    </w:lvl>
    <w:lvl w:ilvl="6" w:tplc="0416000F">
      <w:start w:val="1"/>
      <w:numFmt w:val="decimal"/>
      <w:lvlText w:val="%7."/>
      <w:lvlJc w:val="left"/>
      <w:pPr>
        <w:ind w:left="4963" w:hanging="360"/>
      </w:pPr>
    </w:lvl>
    <w:lvl w:ilvl="7" w:tplc="04160019">
      <w:start w:val="1"/>
      <w:numFmt w:val="lowerLetter"/>
      <w:lvlText w:val="%8."/>
      <w:lvlJc w:val="left"/>
      <w:pPr>
        <w:ind w:left="5683" w:hanging="360"/>
      </w:pPr>
    </w:lvl>
    <w:lvl w:ilvl="8" w:tplc="0416001B">
      <w:start w:val="1"/>
      <w:numFmt w:val="lowerRoman"/>
      <w:lvlText w:val="%9."/>
      <w:lvlJc w:val="right"/>
      <w:pPr>
        <w:ind w:left="6403" w:hanging="180"/>
      </w:pPr>
    </w:lvl>
  </w:abstractNum>
  <w:abstractNum w:abstractNumId="51">
    <w:nsid w:val="6FF26B99"/>
    <w:multiLevelType w:val="hybridMultilevel"/>
    <w:tmpl w:val="8982EC10"/>
    <w:lvl w:ilvl="0" w:tplc="0416001B">
      <w:start w:val="1"/>
      <w:numFmt w:val="lowerRoman"/>
      <w:lvlText w:val="%1."/>
      <w:lvlJc w:val="right"/>
      <w:pPr>
        <w:ind w:left="1245" w:hanging="360"/>
      </w:pPr>
    </w:lvl>
    <w:lvl w:ilvl="1" w:tplc="04160019">
      <w:start w:val="1"/>
      <w:numFmt w:val="lowerLetter"/>
      <w:lvlText w:val="%2."/>
      <w:lvlJc w:val="left"/>
      <w:pPr>
        <w:ind w:left="1965" w:hanging="360"/>
      </w:pPr>
    </w:lvl>
    <w:lvl w:ilvl="2" w:tplc="0416001B">
      <w:start w:val="1"/>
      <w:numFmt w:val="lowerRoman"/>
      <w:lvlText w:val="%3."/>
      <w:lvlJc w:val="right"/>
      <w:pPr>
        <w:ind w:left="2685" w:hanging="180"/>
      </w:pPr>
    </w:lvl>
    <w:lvl w:ilvl="3" w:tplc="0416000F">
      <w:start w:val="1"/>
      <w:numFmt w:val="decimal"/>
      <w:lvlText w:val="%4."/>
      <w:lvlJc w:val="left"/>
      <w:pPr>
        <w:ind w:left="3405" w:hanging="360"/>
      </w:pPr>
    </w:lvl>
    <w:lvl w:ilvl="4" w:tplc="04160019">
      <w:start w:val="1"/>
      <w:numFmt w:val="lowerLetter"/>
      <w:lvlText w:val="%5."/>
      <w:lvlJc w:val="left"/>
      <w:pPr>
        <w:ind w:left="4125" w:hanging="360"/>
      </w:pPr>
    </w:lvl>
    <w:lvl w:ilvl="5" w:tplc="0416001B">
      <w:start w:val="1"/>
      <w:numFmt w:val="lowerRoman"/>
      <w:lvlText w:val="%6."/>
      <w:lvlJc w:val="right"/>
      <w:pPr>
        <w:ind w:left="4845" w:hanging="180"/>
      </w:pPr>
    </w:lvl>
    <w:lvl w:ilvl="6" w:tplc="0416000F">
      <w:start w:val="1"/>
      <w:numFmt w:val="decimal"/>
      <w:lvlText w:val="%7."/>
      <w:lvlJc w:val="left"/>
      <w:pPr>
        <w:ind w:left="5565" w:hanging="360"/>
      </w:pPr>
    </w:lvl>
    <w:lvl w:ilvl="7" w:tplc="04160019">
      <w:start w:val="1"/>
      <w:numFmt w:val="lowerLetter"/>
      <w:lvlText w:val="%8."/>
      <w:lvlJc w:val="left"/>
      <w:pPr>
        <w:ind w:left="6285" w:hanging="360"/>
      </w:pPr>
    </w:lvl>
    <w:lvl w:ilvl="8" w:tplc="0416001B">
      <w:start w:val="1"/>
      <w:numFmt w:val="lowerRoman"/>
      <w:lvlText w:val="%9."/>
      <w:lvlJc w:val="right"/>
      <w:pPr>
        <w:ind w:left="7005" w:hanging="180"/>
      </w:pPr>
    </w:lvl>
  </w:abstractNum>
  <w:abstractNum w:abstractNumId="52">
    <w:nsid w:val="733457E1"/>
    <w:multiLevelType w:val="hybridMultilevel"/>
    <w:tmpl w:val="12D48D46"/>
    <w:lvl w:ilvl="0" w:tplc="1D4C5A84">
      <w:start w:val="1"/>
      <w:numFmt w:val="decimal"/>
      <w:lvlText w:val="%1."/>
      <w:lvlJc w:val="left"/>
      <w:pPr>
        <w:ind w:left="643" w:hanging="360"/>
      </w:pPr>
    </w:lvl>
    <w:lvl w:ilvl="1" w:tplc="04160019">
      <w:start w:val="1"/>
      <w:numFmt w:val="lowerLetter"/>
      <w:lvlText w:val="%2."/>
      <w:lvlJc w:val="left"/>
      <w:pPr>
        <w:ind w:left="1363" w:hanging="360"/>
      </w:pPr>
    </w:lvl>
    <w:lvl w:ilvl="2" w:tplc="0416001B">
      <w:start w:val="1"/>
      <w:numFmt w:val="lowerRoman"/>
      <w:lvlText w:val="%3."/>
      <w:lvlJc w:val="right"/>
      <w:pPr>
        <w:ind w:left="2083" w:hanging="180"/>
      </w:pPr>
    </w:lvl>
    <w:lvl w:ilvl="3" w:tplc="0416000F">
      <w:start w:val="1"/>
      <w:numFmt w:val="decimal"/>
      <w:lvlText w:val="%4."/>
      <w:lvlJc w:val="left"/>
      <w:pPr>
        <w:ind w:left="2803" w:hanging="360"/>
      </w:pPr>
    </w:lvl>
    <w:lvl w:ilvl="4" w:tplc="04160019">
      <w:start w:val="1"/>
      <w:numFmt w:val="lowerLetter"/>
      <w:lvlText w:val="%5."/>
      <w:lvlJc w:val="left"/>
      <w:pPr>
        <w:ind w:left="3523" w:hanging="360"/>
      </w:pPr>
    </w:lvl>
    <w:lvl w:ilvl="5" w:tplc="0416001B">
      <w:start w:val="1"/>
      <w:numFmt w:val="lowerRoman"/>
      <w:lvlText w:val="%6."/>
      <w:lvlJc w:val="right"/>
      <w:pPr>
        <w:ind w:left="4243" w:hanging="180"/>
      </w:pPr>
    </w:lvl>
    <w:lvl w:ilvl="6" w:tplc="0416000F">
      <w:start w:val="1"/>
      <w:numFmt w:val="decimal"/>
      <w:lvlText w:val="%7."/>
      <w:lvlJc w:val="left"/>
      <w:pPr>
        <w:ind w:left="4963" w:hanging="360"/>
      </w:pPr>
    </w:lvl>
    <w:lvl w:ilvl="7" w:tplc="04160019">
      <w:start w:val="1"/>
      <w:numFmt w:val="lowerLetter"/>
      <w:lvlText w:val="%8."/>
      <w:lvlJc w:val="left"/>
      <w:pPr>
        <w:ind w:left="5683" w:hanging="360"/>
      </w:pPr>
    </w:lvl>
    <w:lvl w:ilvl="8" w:tplc="0416001B">
      <w:start w:val="1"/>
      <w:numFmt w:val="lowerRoman"/>
      <w:lvlText w:val="%9."/>
      <w:lvlJc w:val="right"/>
      <w:pPr>
        <w:ind w:left="6403" w:hanging="180"/>
      </w:pPr>
    </w:lvl>
  </w:abstractNum>
  <w:abstractNum w:abstractNumId="53">
    <w:nsid w:val="750D54E1"/>
    <w:multiLevelType w:val="hybridMultilevel"/>
    <w:tmpl w:val="13C00724"/>
    <w:lvl w:ilvl="0" w:tplc="0416000F">
      <w:start w:val="1"/>
      <w:numFmt w:val="decimal"/>
      <w:lvlText w:val="%1."/>
      <w:lvlJc w:val="left"/>
      <w:pPr>
        <w:ind w:left="885" w:hanging="360"/>
      </w:pPr>
    </w:lvl>
    <w:lvl w:ilvl="1" w:tplc="04160019">
      <w:start w:val="1"/>
      <w:numFmt w:val="lowerLetter"/>
      <w:lvlText w:val="%2."/>
      <w:lvlJc w:val="left"/>
      <w:pPr>
        <w:ind w:left="1605" w:hanging="360"/>
      </w:pPr>
    </w:lvl>
    <w:lvl w:ilvl="2" w:tplc="0416001B">
      <w:start w:val="1"/>
      <w:numFmt w:val="lowerRoman"/>
      <w:lvlText w:val="%3."/>
      <w:lvlJc w:val="right"/>
      <w:pPr>
        <w:ind w:left="2325" w:hanging="180"/>
      </w:pPr>
    </w:lvl>
    <w:lvl w:ilvl="3" w:tplc="0416000F">
      <w:start w:val="1"/>
      <w:numFmt w:val="decimal"/>
      <w:lvlText w:val="%4."/>
      <w:lvlJc w:val="left"/>
      <w:pPr>
        <w:ind w:left="3045" w:hanging="360"/>
      </w:pPr>
    </w:lvl>
    <w:lvl w:ilvl="4" w:tplc="04160019">
      <w:start w:val="1"/>
      <w:numFmt w:val="lowerLetter"/>
      <w:lvlText w:val="%5."/>
      <w:lvlJc w:val="left"/>
      <w:pPr>
        <w:ind w:left="3765" w:hanging="360"/>
      </w:pPr>
    </w:lvl>
    <w:lvl w:ilvl="5" w:tplc="0416001B">
      <w:start w:val="1"/>
      <w:numFmt w:val="lowerRoman"/>
      <w:lvlText w:val="%6."/>
      <w:lvlJc w:val="right"/>
      <w:pPr>
        <w:ind w:left="4485" w:hanging="180"/>
      </w:pPr>
    </w:lvl>
    <w:lvl w:ilvl="6" w:tplc="0416000F">
      <w:start w:val="1"/>
      <w:numFmt w:val="decimal"/>
      <w:lvlText w:val="%7."/>
      <w:lvlJc w:val="left"/>
      <w:pPr>
        <w:ind w:left="5205" w:hanging="360"/>
      </w:pPr>
    </w:lvl>
    <w:lvl w:ilvl="7" w:tplc="04160019">
      <w:start w:val="1"/>
      <w:numFmt w:val="lowerLetter"/>
      <w:lvlText w:val="%8."/>
      <w:lvlJc w:val="left"/>
      <w:pPr>
        <w:ind w:left="5925" w:hanging="360"/>
      </w:pPr>
    </w:lvl>
    <w:lvl w:ilvl="8" w:tplc="0416001B">
      <w:start w:val="1"/>
      <w:numFmt w:val="lowerRoman"/>
      <w:lvlText w:val="%9."/>
      <w:lvlJc w:val="right"/>
      <w:pPr>
        <w:ind w:left="6645" w:hanging="180"/>
      </w:pPr>
    </w:lvl>
  </w:abstractNum>
  <w:abstractNum w:abstractNumId="54">
    <w:nsid w:val="774C7558"/>
    <w:multiLevelType w:val="hybridMultilevel"/>
    <w:tmpl w:val="12D48D46"/>
    <w:lvl w:ilvl="0" w:tplc="1D4C5A84">
      <w:start w:val="1"/>
      <w:numFmt w:val="decimal"/>
      <w:lvlText w:val="%1."/>
      <w:lvlJc w:val="left"/>
      <w:pPr>
        <w:ind w:left="643" w:hanging="360"/>
      </w:pPr>
    </w:lvl>
    <w:lvl w:ilvl="1" w:tplc="04160019">
      <w:start w:val="1"/>
      <w:numFmt w:val="lowerLetter"/>
      <w:lvlText w:val="%2."/>
      <w:lvlJc w:val="left"/>
      <w:pPr>
        <w:ind w:left="1363" w:hanging="360"/>
      </w:pPr>
    </w:lvl>
    <w:lvl w:ilvl="2" w:tplc="0416001B">
      <w:start w:val="1"/>
      <w:numFmt w:val="lowerRoman"/>
      <w:lvlText w:val="%3."/>
      <w:lvlJc w:val="right"/>
      <w:pPr>
        <w:ind w:left="2083" w:hanging="180"/>
      </w:pPr>
    </w:lvl>
    <w:lvl w:ilvl="3" w:tplc="0416000F">
      <w:start w:val="1"/>
      <w:numFmt w:val="decimal"/>
      <w:lvlText w:val="%4."/>
      <w:lvlJc w:val="left"/>
      <w:pPr>
        <w:ind w:left="2803" w:hanging="360"/>
      </w:pPr>
    </w:lvl>
    <w:lvl w:ilvl="4" w:tplc="04160019">
      <w:start w:val="1"/>
      <w:numFmt w:val="lowerLetter"/>
      <w:lvlText w:val="%5."/>
      <w:lvlJc w:val="left"/>
      <w:pPr>
        <w:ind w:left="3523" w:hanging="360"/>
      </w:pPr>
    </w:lvl>
    <w:lvl w:ilvl="5" w:tplc="0416001B">
      <w:start w:val="1"/>
      <w:numFmt w:val="lowerRoman"/>
      <w:lvlText w:val="%6."/>
      <w:lvlJc w:val="right"/>
      <w:pPr>
        <w:ind w:left="4243" w:hanging="180"/>
      </w:pPr>
    </w:lvl>
    <w:lvl w:ilvl="6" w:tplc="0416000F">
      <w:start w:val="1"/>
      <w:numFmt w:val="decimal"/>
      <w:lvlText w:val="%7."/>
      <w:lvlJc w:val="left"/>
      <w:pPr>
        <w:ind w:left="4963" w:hanging="360"/>
      </w:pPr>
    </w:lvl>
    <w:lvl w:ilvl="7" w:tplc="04160019">
      <w:start w:val="1"/>
      <w:numFmt w:val="lowerLetter"/>
      <w:lvlText w:val="%8."/>
      <w:lvlJc w:val="left"/>
      <w:pPr>
        <w:ind w:left="5683" w:hanging="360"/>
      </w:pPr>
    </w:lvl>
    <w:lvl w:ilvl="8" w:tplc="0416001B">
      <w:start w:val="1"/>
      <w:numFmt w:val="lowerRoman"/>
      <w:lvlText w:val="%9."/>
      <w:lvlJc w:val="right"/>
      <w:pPr>
        <w:ind w:left="6403" w:hanging="180"/>
      </w:pPr>
    </w:lvl>
  </w:abstractNum>
  <w:abstractNum w:abstractNumId="55">
    <w:nsid w:val="78762B4C"/>
    <w:multiLevelType w:val="hybridMultilevel"/>
    <w:tmpl w:val="12D48D46"/>
    <w:lvl w:ilvl="0" w:tplc="1D4C5A84">
      <w:start w:val="1"/>
      <w:numFmt w:val="decimal"/>
      <w:lvlText w:val="%1."/>
      <w:lvlJc w:val="left"/>
      <w:pPr>
        <w:ind w:left="643" w:hanging="360"/>
      </w:pPr>
    </w:lvl>
    <w:lvl w:ilvl="1" w:tplc="04160019">
      <w:start w:val="1"/>
      <w:numFmt w:val="lowerLetter"/>
      <w:lvlText w:val="%2."/>
      <w:lvlJc w:val="left"/>
      <w:pPr>
        <w:ind w:left="1363" w:hanging="360"/>
      </w:pPr>
    </w:lvl>
    <w:lvl w:ilvl="2" w:tplc="0416001B">
      <w:start w:val="1"/>
      <w:numFmt w:val="lowerRoman"/>
      <w:lvlText w:val="%3."/>
      <w:lvlJc w:val="right"/>
      <w:pPr>
        <w:ind w:left="2083" w:hanging="180"/>
      </w:pPr>
    </w:lvl>
    <w:lvl w:ilvl="3" w:tplc="0416000F">
      <w:start w:val="1"/>
      <w:numFmt w:val="decimal"/>
      <w:lvlText w:val="%4."/>
      <w:lvlJc w:val="left"/>
      <w:pPr>
        <w:ind w:left="2803" w:hanging="360"/>
      </w:pPr>
    </w:lvl>
    <w:lvl w:ilvl="4" w:tplc="04160019">
      <w:start w:val="1"/>
      <w:numFmt w:val="lowerLetter"/>
      <w:lvlText w:val="%5."/>
      <w:lvlJc w:val="left"/>
      <w:pPr>
        <w:ind w:left="3523" w:hanging="360"/>
      </w:pPr>
    </w:lvl>
    <w:lvl w:ilvl="5" w:tplc="0416001B">
      <w:start w:val="1"/>
      <w:numFmt w:val="lowerRoman"/>
      <w:lvlText w:val="%6."/>
      <w:lvlJc w:val="right"/>
      <w:pPr>
        <w:ind w:left="4243" w:hanging="180"/>
      </w:pPr>
    </w:lvl>
    <w:lvl w:ilvl="6" w:tplc="0416000F">
      <w:start w:val="1"/>
      <w:numFmt w:val="decimal"/>
      <w:lvlText w:val="%7."/>
      <w:lvlJc w:val="left"/>
      <w:pPr>
        <w:ind w:left="4963" w:hanging="360"/>
      </w:pPr>
    </w:lvl>
    <w:lvl w:ilvl="7" w:tplc="04160019">
      <w:start w:val="1"/>
      <w:numFmt w:val="lowerLetter"/>
      <w:lvlText w:val="%8."/>
      <w:lvlJc w:val="left"/>
      <w:pPr>
        <w:ind w:left="5683" w:hanging="360"/>
      </w:pPr>
    </w:lvl>
    <w:lvl w:ilvl="8" w:tplc="0416001B">
      <w:start w:val="1"/>
      <w:numFmt w:val="lowerRoman"/>
      <w:lvlText w:val="%9."/>
      <w:lvlJc w:val="right"/>
      <w:pPr>
        <w:ind w:left="6403" w:hanging="180"/>
      </w:pPr>
    </w:lvl>
  </w:abstractNum>
  <w:abstractNum w:abstractNumId="56">
    <w:nsid w:val="78BF116D"/>
    <w:multiLevelType w:val="hybridMultilevel"/>
    <w:tmpl w:val="52E8EDA8"/>
    <w:lvl w:ilvl="0" w:tplc="4900E568">
      <w:start w:val="1"/>
      <w:numFmt w:val="decimal"/>
      <w:lvlText w:val="%1."/>
      <w:lvlJc w:val="left"/>
      <w:pPr>
        <w:ind w:left="525" w:hanging="360"/>
      </w:pPr>
    </w:lvl>
    <w:lvl w:ilvl="1" w:tplc="04160019">
      <w:start w:val="1"/>
      <w:numFmt w:val="lowerLetter"/>
      <w:lvlText w:val="%2."/>
      <w:lvlJc w:val="left"/>
      <w:pPr>
        <w:ind w:left="1245" w:hanging="360"/>
      </w:pPr>
    </w:lvl>
    <w:lvl w:ilvl="2" w:tplc="0416001B">
      <w:start w:val="1"/>
      <w:numFmt w:val="lowerRoman"/>
      <w:lvlText w:val="%3."/>
      <w:lvlJc w:val="right"/>
      <w:pPr>
        <w:ind w:left="1965" w:hanging="180"/>
      </w:pPr>
    </w:lvl>
    <w:lvl w:ilvl="3" w:tplc="0416000F">
      <w:start w:val="1"/>
      <w:numFmt w:val="decimal"/>
      <w:lvlText w:val="%4."/>
      <w:lvlJc w:val="left"/>
      <w:pPr>
        <w:ind w:left="2685" w:hanging="360"/>
      </w:pPr>
    </w:lvl>
    <w:lvl w:ilvl="4" w:tplc="04160019">
      <w:start w:val="1"/>
      <w:numFmt w:val="lowerLetter"/>
      <w:lvlText w:val="%5."/>
      <w:lvlJc w:val="left"/>
      <w:pPr>
        <w:ind w:left="3405" w:hanging="360"/>
      </w:pPr>
    </w:lvl>
    <w:lvl w:ilvl="5" w:tplc="0416001B">
      <w:start w:val="1"/>
      <w:numFmt w:val="lowerRoman"/>
      <w:lvlText w:val="%6."/>
      <w:lvlJc w:val="right"/>
      <w:pPr>
        <w:ind w:left="4125" w:hanging="180"/>
      </w:pPr>
    </w:lvl>
    <w:lvl w:ilvl="6" w:tplc="0416000F">
      <w:start w:val="1"/>
      <w:numFmt w:val="decimal"/>
      <w:lvlText w:val="%7."/>
      <w:lvlJc w:val="left"/>
      <w:pPr>
        <w:ind w:left="4845" w:hanging="360"/>
      </w:pPr>
    </w:lvl>
    <w:lvl w:ilvl="7" w:tplc="04160019">
      <w:start w:val="1"/>
      <w:numFmt w:val="lowerLetter"/>
      <w:lvlText w:val="%8."/>
      <w:lvlJc w:val="left"/>
      <w:pPr>
        <w:ind w:left="5565" w:hanging="360"/>
      </w:pPr>
    </w:lvl>
    <w:lvl w:ilvl="8" w:tplc="0416001B">
      <w:start w:val="1"/>
      <w:numFmt w:val="lowerRoman"/>
      <w:lvlText w:val="%9."/>
      <w:lvlJc w:val="right"/>
      <w:pPr>
        <w:ind w:left="6285" w:hanging="180"/>
      </w:pPr>
    </w:lvl>
  </w:abstractNum>
  <w:abstractNum w:abstractNumId="57">
    <w:nsid w:val="798949FF"/>
    <w:multiLevelType w:val="multilevel"/>
    <w:tmpl w:val="53EBB2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nsid w:val="7C7F64C5"/>
    <w:multiLevelType w:val="hybridMultilevel"/>
    <w:tmpl w:val="12D48D46"/>
    <w:lvl w:ilvl="0" w:tplc="1D4C5A84">
      <w:start w:val="1"/>
      <w:numFmt w:val="decimal"/>
      <w:lvlText w:val="%1."/>
      <w:lvlJc w:val="left"/>
      <w:pPr>
        <w:ind w:left="643" w:hanging="360"/>
      </w:pPr>
    </w:lvl>
    <w:lvl w:ilvl="1" w:tplc="04160019">
      <w:start w:val="1"/>
      <w:numFmt w:val="lowerLetter"/>
      <w:lvlText w:val="%2."/>
      <w:lvlJc w:val="left"/>
      <w:pPr>
        <w:ind w:left="1363" w:hanging="360"/>
      </w:pPr>
    </w:lvl>
    <w:lvl w:ilvl="2" w:tplc="0416001B">
      <w:start w:val="1"/>
      <w:numFmt w:val="lowerRoman"/>
      <w:lvlText w:val="%3."/>
      <w:lvlJc w:val="right"/>
      <w:pPr>
        <w:ind w:left="2083" w:hanging="180"/>
      </w:pPr>
    </w:lvl>
    <w:lvl w:ilvl="3" w:tplc="0416000F">
      <w:start w:val="1"/>
      <w:numFmt w:val="decimal"/>
      <w:lvlText w:val="%4."/>
      <w:lvlJc w:val="left"/>
      <w:pPr>
        <w:ind w:left="2803" w:hanging="360"/>
      </w:pPr>
    </w:lvl>
    <w:lvl w:ilvl="4" w:tplc="04160019">
      <w:start w:val="1"/>
      <w:numFmt w:val="lowerLetter"/>
      <w:lvlText w:val="%5."/>
      <w:lvlJc w:val="left"/>
      <w:pPr>
        <w:ind w:left="3523" w:hanging="360"/>
      </w:pPr>
    </w:lvl>
    <w:lvl w:ilvl="5" w:tplc="0416001B">
      <w:start w:val="1"/>
      <w:numFmt w:val="lowerRoman"/>
      <w:lvlText w:val="%6."/>
      <w:lvlJc w:val="right"/>
      <w:pPr>
        <w:ind w:left="4243" w:hanging="180"/>
      </w:pPr>
    </w:lvl>
    <w:lvl w:ilvl="6" w:tplc="0416000F">
      <w:start w:val="1"/>
      <w:numFmt w:val="decimal"/>
      <w:lvlText w:val="%7."/>
      <w:lvlJc w:val="left"/>
      <w:pPr>
        <w:ind w:left="4963" w:hanging="360"/>
      </w:pPr>
    </w:lvl>
    <w:lvl w:ilvl="7" w:tplc="04160019">
      <w:start w:val="1"/>
      <w:numFmt w:val="lowerLetter"/>
      <w:lvlText w:val="%8."/>
      <w:lvlJc w:val="left"/>
      <w:pPr>
        <w:ind w:left="5683" w:hanging="360"/>
      </w:pPr>
    </w:lvl>
    <w:lvl w:ilvl="8" w:tplc="0416001B">
      <w:start w:val="1"/>
      <w:numFmt w:val="lowerRoman"/>
      <w:lvlText w:val="%9."/>
      <w:lvlJc w:val="right"/>
      <w:pPr>
        <w:ind w:left="6403" w:hanging="180"/>
      </w:pPr>
    </w:lvl>
  </w:abstractNum>
  <w:abstractNum w:abstractNumId="59">
    <w:nsid w:val="7DAB6233"/>
    <w:multiLevelType w:val="hybridMultilevel"/>
    <w:tmpl w:val="0FC8CDE0"/>
    <w:lvl w:ilvl="0" w:tplc="0416001B">
      <w:start w:val="1"/>
      <w:numFmt w:val="lowerRoman"/>
      <w:lvlText w:val="%1."/>
      <w:lvlJc w:val="right"/>
      <w:pPr>
        <w:ind w:left="1636" w:hanging="360"/>
      </w:pPr>
    </w:lvl>
    <w:lvl w:ilvl="1" w:tplc="04160019">
      <w:start w:val="1"/>
      <w:numFmt w:val="lowerLetter"/>
      <w:lvlText w:val="%2."/>
      <w:lvlJc w:val="left"/>
      <w:pPr>
        <w:ind w:left="2356" w:hanging="360"/>
      </w:pPr>
    </w:lvl>
    <w:lvl w:ilvl="2" w:tplc="0416001B">
      <w:start w:val="1"/>
      <w:numFmt w:val="lowerRoman"/>
      <w:lvlText w:val="%3."/>
      <w:lvlJc w:val="right"/>
      <w:pPr>
        <w:ind w:left="3076" w:hanging="180"/>
      </w:pPr>
    </w:lvl>
    <w:lvl w:ilvl="3" w:tplc="0416000F">
      <w:start w:val="1"/>
      <w:numFmt w:val="decimal"/>
      <w:lvlText w:val="%4."/>
      <w:lvlJc w:val="left"/>
      <w:pPr>
        <w:ind w:left="3796" w:hanging="360"/>
      </w:pPr>
    </w:lvl>
    <w:lvl w:ilvl="4" w:tplc="04160019">
      <w:start w:val="1"/>
      <w:numFmt w:val="lowerLetter"/>
      <w:lvlText w:val="%5."/>
      <w:lvlJc w:val="left"/>
      <w:pPr>
        <w:ind w:left="4516" w:hanging="360"/>
      </w:pPr>
    </w:lvl>
    <w:lvl w:ilvl="5" w:tplc="0416001B">
      <w:start w:val="1"/>
      <w:numFmt w:val="lowerRoman"/>
      <w:lvlText w:val="%6."/>
      <w:lvlJc w:val="right"/>
      <w:pPr>
        <w:ind w:left="5236" w:hanging="180"/>
      </w:pPr>
    </w:lvl>
    <w:lvl w:ilvl="6" w:tplc="0416000F">
      <w:start w:val="1"/>
      <w:numFmt w:val="decimal"/>
      <w:lvlText w:val="%7."/>
      <w:lvlJc w:val="left"/>
      <w:pPr>
        <w:ind w:left="5956" w:hanging="360"/>
      </w:pPr>
    </w:lvl>
    <w:lvl w:ilvl="7" w:tplc="04160019">
      <w:start w:val="1"/>
      <w:numFmt w:val="lowerLetter"/>
      <w:lvlText w:val="%8."/>
      <w:lvlJc w:val="left"/>
      <w:pPr>
        <w:ind w:left="6676" w:hanging="360"/>
      </w:pPr>
    </w:lvl>
    <w:lvl w:ilvl="8" w:tplc="0416001B">
      <w:start w:val="1"/>
      <w:numFmt w:val="lowerRoman"/>
      <w:lvlText w:val="%9."/>
      <w:lvlJc w:val="right"/>
      <w:pPr>
        <w:ind w:left="7396" w:hanging="180"/>
      </w:pPr>
    </w:lvl>
  </w:abstractNum>
  <w:abstractNum w:abstractNumId="60">
    <w:nsid w:val="7E1D03E5"/>
    <w:multiLevelType w:val="hybridMultilevel"/>
    <w:tmpl w:val="0FEA0A0E"/>
    <w:lvl w:ilvl="0" w:tplc="0416001B">
      <w:start w:val="1"/>
      <w:numFmt w:val="lowerRoman"/>
      <w:lvlText w:val="%1."/>
      <w:lvlJc w:val="right"/>
      <w:pPr>
        <w:ind w:left="2160" w:hanging="360"/>
      </w:pPr>
    </w:lvl>
    <w:lvl w:ilvl="1" w:tplc="04160019">
      <w:start w:val="1"/>
      <w:numFmt w:val="lowerLetter"/>
      <w:lvlText w:val="%2."/>
      <w:lvlJc w:val="left"/>
      <w:pPr>
        <w:ind w:left="2880" w:hanging="360"/>
      </w:pPr>
    </w:lvl>
    <w:lvl w:ilvl="2" w:tplc="0416001B">
      <w:start w:val="1"/>
      <w:numFmt w:val="lowerRoman"/>
      <w:lvlText w:val="%3."/>
      <w:lvlJc w:val="right"/>
      <w:pPr>
        <w:ind w:left="3600" w:hanging="180"/>
      </w:pPr>
    </w:lvl>
    <w:lvl w:ilvl="3" w:tplc="0416000F">
      <w:start w:val="1"/>
      <w:numFmt w:val="decimal"/>
      <w:lvlText w:val="%4."/>
      <w:lvlJc w:val="left"/>
      <w:pPr>
        <w:ind w:left="4320" w:hanging="360"/>
      </w:pPr>
    </w:lvl>
    <w:lvl w:ilvl="4" w:tplc="04160019">
      <w:start w:val="1"/>
      <w:numFmt w:val="lowerLetter"/>
      <w:lvlText w:val="%5."/>
      <w:lvlJc w:val="left"/>
      <w:pPr>
        <w:ind w:left="5040" w:hanging="360"/>
      </w:pPr>
    </w:lvl>
    <w:lvl w:ilvl="5" w:tplc="0416001B">
      <w:start w:val="1"/>
      <w:numFmt w:val="lowerRoman"/>
      <w:lvlText w:val="%6."/>
      <w:lvlJc w:val="right"/>
      <w:pPr>
        <w:ind w:left="5760" w:hanging="180"/>
      </w:pPr>
    </w:lvl>
    <w:lvl w:ilvl="6" w:tplc="0416000F">
      <w:start w:val="1"/>
      <w:numFmt w:val="decimal"/>
      <w:lvlText w:val="%7."/>
      <w:lvlJc w:val="left"/>
      <w:pPr>
        <w:ind w:left="6480" w:hanging="360"/>
      </w:pPr>
    </w:lvl>
    <w:lvl w:ilvl="7" w:tplc="04160019">
      <w:start w:val="1"/>
      <w:numFmt w:val="lowerLetter"/>
      <w:lvlText w:val="%8."/>
      <w:lvlJc w:val="left"/>
      <w:pPr>
        <w:ind w:left="7200" w:hanging="360"/>
      </w:pPr>
    </w:lvl>
    <w:lvl w:ilvl="8" w:tplc="0416001B">
      <w:start w:val="1"/>
      <w:numFmt w:val="lowerRoman"/>
      <w:lvlText w:val="%9."/>
      <w:lvlJc w:val="right"/>
      <w:pPr>
        <w:ind w:left="7920" w:hanging="180"/>
      </w:pPr>
    </w:lvl>
  </w:abstractNum>
  <w:num w:numId="1">
    <w:abstractNumId w:val="15"/>
  </w:num>
  <w:num w:numId="2">
    <w:abstractNumId w:val="27"/>
  </w:num>
  <w:num w:numId="3">
    <w:abstractNumId w:val="4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3"/>
  </w:num>
  <w:num w:numId="56">
    <w:abstractNumId w:val="49"/>
  </w:num>
  <w:num w:numId="57">
    <w:abstractNumId w:val="10"/>
  </w:num>
  <w:num w:numId="58">
    <w:abstractNumId w:val="20"/>
  </w:num>
  <w:num w:numId="59">
    <w:abstractNumId w:val="17"/>
  </w:num>
  <w:num w:numId="60">
    <w:abstractNumId w:val="19"/>
  </w:num>
  <w:num w:numId="61">
    <w:abstractNumId w:val="5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67"/>
    <w:rsid w:val="000770EC"/>
    <w:rsid w:val="000F1321"/>
    <w:rsid w:val="0018285D"/>
    <w:rsid w:val="0019394A"/>
    <w:rsid w:val="00251DB6"/>
    <w:rsid w:val="002623A2"/>
    <w:rsid w:val="00381A86"/>
    <w:rsid w:val="003E623B"/>
    <w:rsid w:val="004336B7"/>
    <w:rsid w:val="00462B5E"/>
    <w:rsid w:val="004E7506"/>
    <w:rsid w:val="00505274"/>
    <w:rsid w:val="006539D3"/>
    <w:rsid w:val="007048E6"/>
    <w:rsid w:val="00796970"/>
    <w:rsid w:val="007B1593"/>
    <w:rsid w:val="007F1F1F"/>
    <w:rsid w:val="00802FC5"/>
    <w:rsid w:val="0081404A"/>
    <w:rsid w:val="008930AB"/>
    <w:rsid w:val="008D3B07"/>
    <w:rsid w:val="008D41BE"/>
    <w:rsid w:val="009333A0"/>
    <w:rsid w:val="00983134"/>
    <w:rsid w:val="00984E55"/>
    <w:rsid w:val="00A16B41"/>
    <w:rsid w:val="00A471C2"/>
    <w:rsid w:val="00AB4D66"/>
    <w:rsid w:val="00AC2B76"/>
    <w:rsid w:val="00BB3548"/>
    <w:rsid w:val="00BC7B09"/>
    <w:rsid w:val="00BE717E"/>
    <w:rsid w:val="00CA3A73"/>
    <w:rsid w:val="00CC33BA"/>
    <w:rsid w:val="00CF7E37"/>
    <w:rsid w:val="00D746A7"/>
    <w:rsid w:val="00D83967"/>
    <w:rsid w:val="00E06C83"/>
    <w:rsid w:val="00E65669"/>
    <w:rsid w:val="00E90B6B"/>
    <w:rsid w:val="00EE5D67"/>
    <w:rsid w:val="00F27688"/>
    <w:rsid w:val="00F62FBB"/>
    <w:rsid w:val="00F965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55093-152E-467F-8EEC-07554E9D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TítuloMuseo"/>
    <w:basedOn w:val="Normal"/>
    <w:next w:val="Normal"/>
    <w:link w:val="Ttulo1Char"/>
    <w:uiPriority w:val="9"/>
    <w:qFormat/>
    <w:rsid w:val="002623A2"/>
    <w:pPr>
      <w:keepNext/>
      <w:keepLines/>
      <w:numPr>
        <w:numId w:val="1"/>
      </w:numPr>
      <w:spacing w:before="240" w:after="0"/>
      <w:outlineLvl w:val="0"/>
    </w:pPr>
    <w:rPr>
      <w:rFonts w:ascii="Museo 500" w:eastAsiaTheme="majorEastAsia" w:hAnsi="Museo 500" w:cstheme="majorBidi"/>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62B5E"/>
    <w:rPr>
      <w:color w:val="0563C1" w:themeColor="hyperlink"/>
      <w:u w:val="single"/>
    </w:rPr>
  </w:style>
  <w:style w:type="paragraph" w:styleId="PargrafodaLista">
    <w:name w:val="List Paragraph"/>
    <w:basedOn w:val="Normal"/>
    <w:uiPriority w:val="34"/>
    <w:qFormat/>
    <w:rsid w:val="002623A2"/>
    <w:pPr>
      <w:ind w:left="720"/>
      <w:contextualSpacing/>
    </w:pPr>
  </w:style>
  <w:style w:type="character" w:customStyle="1" w:styleId="Ttulo1Char">
    <w:name w:val="Título 1 Char"/>
    <w:aliases w:val="TítuloMuseo Char"/>
    <w:basedOn w:val="Fontepargpadro"/>
    <w:link w:val="Ttulo1"/>
    <w:uiPriority w:val="9"/>
    <w:rsid w:val="002623A2"/>
    <w:rPr>
      <w:rFonts w:ascii="Museo 500" w:eastAsiaTheme="majorEastAsia" w:hAnsi="Museo 500" w:cstheme="majorBidi"/>
      <w:sz w:val="32"/>
      <w:szCs w:val="32"/>
    </w:rPr>
  </w:style>
  <w:style w:type="paragraph" w:styleId="Cabealho">
    <w:name w:val="header"/>
    <w:basedOn w:val="Normal"/>
    <w:link w:val="CabealhoChar"/>
    <w:uiPriority w:val="99"/>
    <w:unhideWhenUsed/>
    <w:rsid w:val="00A471C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71C2"/>
  </w:style>
  <w:style w:type="paragraph" w:styleId="Rodap">
    <w:name w:val="footer"/>
    <w:basedOn w:val="Normal"/>
    <w:link w:val="RodapChar"/>
    <w:uiPriority w:val="99"/>
    <w:unhideWhenUsed/>
    <w:rsid w:val="00A471C2"/>
    <w:pPr>
      <w:tabs>
        <w:tab w:val="center" w:pos="4252"/>
        <w:tab w:val="right" w:pos="8504"/>
      </w:tabs>
      <w:spacing w:after="0" w:line="240" w:lineRule="auto"/>
    </w:pPr>
  </w:style>
  <w:style w:type="character" w:customStyle="1" w:styleId="RodapChar">
    <w:name w:val="Rodapé Char"/>
    <w:basedOn w:val="Fontepargpadro"/>
    <w:link w:val="Rodap"/>
    <w:uiPriority w:val="99"/>
    <w:rsid w:val="00A471C2"/>
  </w:style>
  <w:style w:type="paragraph" w:styleId="Textodenotaderodap">
    <w:name w:val="footnote text"/>
    <w:basedOn w:val="Normal"/>
    <w:link w:val="TextodenotaderodapChar"/>
    <w:uiPriority w:val="99"/>
    <w:semiHidden/>
    <w:unhideWhenUsed/>
    <w:rsid w:val="00E90B6B"/>
    <w:pPr>
      <w:spacing w:line="256" w:lineRule="auto"/>
    </w:pPr>
    <w:rPr>
      <w:rFonts w:ascii="Calibri" w:eastAsia="Calibri" w:hAnsi="Calibri" w:cs="Times New Roman"/>
      <w:sz w:val="20"/>
      <w:szCs w:val="20"/>
      <w:lang w:val="en-US"/>
    </w:rPr>
  </w:style>
  <w:style w:type="character" w:customStyle="1" w:styleId="TextodenotaderodapChar">
    <w:name w:val="Texto de nota de rodapé Char"/>
    <w:basedOn w:val="Fontepargpadro"/>
    <w:link w:val="Textodenotaderodap"/>
    <w:uiPriority w:val="99"/>
    <w:semiHidden/>
    <w:rsid w:val="00E90B6B"/>
    <w:rPr>
      <w:rFonts w:ascii="Calibri" w:eastAsia="Calibri" w:hAnsi="Calibri" w:cs="Times New Roman"/>
      <w:sz w:val="20"/>
      <w:szCs w:val="20"/>
      <w:lang w:val="en-US"/>
    </w:rPr>
  </w:style>
  <w:style w:type="paragraph" w:customStyle="1" w:styleId="PargrafodaLista1">
    <w:name w:val="Parágrafo da Lista1"/>
    <w:basedOn w:val="Normal"/>
    <w:rsid w:val="00E90B6B"/>
    <w:pPr>
      <w:spacing w:line="256" w:lineRule="auto"/>
      <w:ind w:left="720"/>
      <w:contextualSpacing/>
    </w:pPr>
    <w:rPr>
      <w:rFonts w:ascii="Calibri" w:eastAsia="Calibri" w:hAnsi="Calibri" w:cs="Times New Roman"/>
      <w:lang w:val="en-US"/>
    </w:rPr>
  </w:style>
  <w:style w:type="character" w:styleId="Refdenotaderodap">
    <w:name w:val="footnote reference"/>
    <w:uiPriority w:val="99"/>
    <w:semiHidden/>
    <w:unhideWhenUsed/>
    <w:rsid w:val="00E90B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87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20</Pages>
  <Words>3787</Words>
  <Characters>20452</Characters>
  <Application>Microsoft Office Word</Application>
  <DocSecurity>0</DocSecurity>
  <Lines>170</Lines>
  <Paragraphs>48</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Objetivo</vt:lpstr>
      <vt:lpstr>Descrição</vt:lpstr>
      <vt:lpstr>Requisitos Funcionais</vt:lpstr>
      <vt:lpstr>Requisitos Não-Funcionais</vt:lpstr>
      <vt:lpstr>Modelo Conceitual:</vt:lpstr>
      <vt:lpstr>Casos de Uso</vt:lpstr>
      <vt:lpstr>Diagrama de Casos de Uso</vt:lpstr>
    </vt:vector>
  </TitlesOfParts>
  <Company/>
  <LinksUpToDate>false</LinksUpToDate>
  <CharactersWithSpaces>24191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Ivanildo III</dc:creator>
  <cp:keywords/>
  <dc:description/>
  <cp:lastModifiedBy>Ivanildo III</cp:lastModifiedBy>
  <cp:revision>13</cp:revision>
  <cp:lastPrinted>2014-09-02T17:06:00Z</cp:lastPrinted>
  <dcterms:created xsi:type="dcterms:W3CDTF">2014-08-26T10:50:00Z</dcterms:created>
  <dcterms:modified xsi:type="dcterms:W3CDTF">2014-09-02T17:11:00Z</dcterms:modified>
</cp:coreProperties>
</file>