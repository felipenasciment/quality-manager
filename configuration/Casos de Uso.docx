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CB2" w:rsidRPr="001B26A6" w:rsidRDefault="00EB1387">
      <w:pPr>
        <w:spacing w:after="0" w:line="240" w:lineRule="auto"/>
        <w:rPr>
          <w:rFonts w:ascii="Ubuntu" w:eastAsia="Ubuntu" w:hAnsi="Ubuntu" w:cs="Ubuntu"/>
          <w:sz w:val="28"/>
          <w:szCs w:val="28"/>
          <w:lang w:val="pt-BR"/>
        </w:rPr>
      </w:pPr>
      <w:r w:rsidRPr="001B26A6">
        <w:rPr>
          <w:rFonts w:ascii="Ubuntu" w:eastAsia="Ubuntu" w:hAnsi="Ubuntu" w:cs="Ubuntu"/>
          <w:sz w:val="28"/>
          <w:szCs w:val="28"/>
          <w:lang w:val="pt-BR"/>
        </w:rPr>
        <w:t>O que tem um caso de uso?</w:t>
      </w:r>
    </w:p>
    <w:p w:rsidR="007F5CB2" w:rsidRPr="001B26A6" w:rsidRDefault="007F5CB2">
      <w:pPr>
        <w:spacing w:after="0" w:line="240" w:lineRule="auto"/>
        <w:rPr>
          <w:rFonts w:ascii="Ubuntu" w:eastAsia="Ubuntu" w:hAnsi="Ubuntu" w:cs="Ubuntu"/>
          <w:sz w:val="28"/>
          <w:szCs w:val="28"/>
          <w:lang w:val="pt-BR"/>
        </w:rPr>
      </w:pPr>
    </w:p>
    <w:tbl>
      <w:tblPr>
        <w:tblW w:w="91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47"/>
        <w:gridCol w:w="4922"/>
      </w:tblGrid>
      <w:tr w:rsidR="007F5CB2">
        <w:tc>
          <w:tcPr>
            <w:tcW w:w="4247" w:type="dxa"/>
            <w:shd w:val="clear" w:color="auto" w:fill="D9D9D9"/>
            <w:vAlign w:val="center"/>
          </w:tcPr>
          <w:p w:rsidR="007F5CB2" w:rsidRPr="001B26A6" w:rsidRDefault="00EB1387">
            <w:pPr>
              <w:spacing w:after="0" w:line="240" w:lineRule="auto"/>
              <w:rPr>
                <w:rFonts w:ascii="Ubuntu" w:eastAsia="Ubuntu" w:hAnsi="Ubuntu" w:cs="Ubuntu"/>
                <w:b/>
                <w:bCs/>
                <w:sz w:val="28"/>
                <w:szCs w:val="28"/>
                <w:lang w:val="pt-BR"/>
              </w:rPr>
            </w:pPr>
            <w:r w:rsidRPr="001B26A6">
              <w:rPr>
                <w:rFonts w:ascii="Ubuntu" w:eastAsia="Ubuntu" w:hAnsi="Ubuntu" w:cs="Ubuntu" w:hint="eastAsia"/>
                <w:b/>
                <w:bCs/>
                <w:sz w:val="28"/>
                <w:szCs w:val="28"/>
                <w:lang w:val="pt-BR"/>
              </w:rPr>
              <w:t>Seção do Caso de Uso</w:t>
            </w:r>
          </w:p>
        </w:tc>
        <w:tc>
          <w:tcPr>
            <w:tcW w:w="4922" w:type="dxa"/>
            <w:shd w:val="clear" w:color="auto" w:fill="D9D9D9"/>
            <w:vAlign w:val="center"/>
          </w:tcPr>
          <w:p w:rsidR="007F5CB2" w:rsidRDefault="00EB1387">
            <w:pPr>
              <w:spacing w:after="0" w:line="240" w:lineRule="auto"/>
              <w:rPr>
                <w:rFonts w:ascii="Ubuntu" w:eastAsia="Ubuntu" w:hAnsi="Ubuntu" w:cs="Ubuntu"/>
                <w:sz w:val="28"/>
                <w:szCs w:val="28"/>
              </w:rPr>
            </w:pPr>
            <w:proofErr w:type="spellStart"/>
            <w:r>
              <w:rPr>
                <w:rFonts w:ascii="Ubuntu" w:eastAsia="Ubuntu" w:hAnsi="Ubuntu" w:cs="Ubuntu" w:hint="eastAsia"/>
                <w:sz w:val="28"/>
                <w:szCs w:val="28"/>
              </w:rPr>
              <w:t>Comentário</w:t>
            </w:r>
            <w:proofErr w:type="spellEnd"/>
          </w:p>
        </w:tc>
      </w:tr>
      <w:tr w:rsidR="007F5CB2">
        <w:tc>
          <w:tcPr>
            <w:tcW w:w="4247" w:type="dxa"/>
            <w:vAlign w:val="center"/>
          </w:tcPr>
          <w:p w:rsidR="007F5CB2" w:rsidRPr="001B26A6" w:rsidRDefault="00EB1387">
            <w:pPr>
              <w:spacing w:after="0" w:line="240" w:lineRule="auto"/>
              <w:rPr>
                <w:rFonts w:ascii="Ubuntu" w:eastAsia="Ubuntu" w:hAnsi="Ubuntu" w:cs="Ubuntu"/>
                <w:b/>
                <w:bCs/>
                <w:sz w:val="24"/>
                <w:szCs w:val="24"/>
                <w:lang w:val="pt-BR"/>
              </w:rPr>
            </w:pPr>
            <w:r w:rsidRPr="001B26A6">
              <w:rPr>
                <w:rFonts w:ascii="Ubuntu" w:eastAsia="Ubuntu" w:hAnsi="Ubuntu" w:cs="Ubuntu" w:hint="eastAsia"/>
                <w:b/>
                <w:bCs/>
                <w:sz w:val="24"/>
                <w:szCs w:val="24"/>
                <w:lang w:val="pt-BR"/>
              </w:rPr>
              <w:t>Nome do Caso de Uso</w:t>
            </w:r>
          </w:p>
        </w:tc>
        <w:tc>
          <w:tcPr>
            <w:tcW w:w="4922" w:type="dxa"/>
            <w:vAlign w:val="center"/>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sz w:val="24"/>
                <w:szCs w:val="24"/>
              </w:rPr>
              <w:t>Começar</w:t>
            </w:r>
            <w:proofErr w:type="spellEnd"/>
            <w:r>
              <w:rPr>
                <w:rFonts w:ascii="Ubuntu" w:eastAsia="Ubuntu" w:hAnsi="Ubuntu" w:cs="Ubuntu" w:hint="eastAsia"/>
                <w:sz w:val="24"/>
                <w:szCs w:val="24"/>
              </w:rPr>
              <w:t xml:space="preserve"> com um </w:t>
            </w:r>
            <w:proofErr w:type="spellStart"/>
            <w:r>
              <w:rPr>
                <w:rFonts w:ascii="Ubuntu" w:eastAsia="Ubuntu" w:hAnsi="Ubuntu" w:cs="Ubuntu" w:hint="eastAsia"/>
                <w:sz w:val="24"/>
                <w:szCs w:val="24"/>
              </w:rPr>
              <w:t>verbo</w:t>
            </w:r>
            <w:proofErr w:type="spellEnd"/>
          </w:p>
        </w:tc>
      </w:tr>
      <w:tr w:rsidR="007F5CB2">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Escopo</w:t>
            </w:r>
            <w:proofErr w:type="spellEnd"/>
          </w:p>
        </w:tc>
        <w:tc>
          <w:tcPr>
            <w:tcW w:w="4922" w:type="dxa"/>
            <w:vAlign w:val="center"/>
          </w:tcPr>
          <w:p w:rsidR="007F5CB2" w:rsidRDefault="00EB1387">
            <w:pPr>
              <w:spacing w:after="0" w:line="240" w:lineRule="auto"/>
              <w:rPr>
                <w:rFonts w:ascii="Ubuntu" w:eastAsia="Ubuntu" w:hAnsi="Ubuntu" w:cs="Ubuntu"/>
                <w:sz w:val="24"/>
                <w:szCs w:val="24"/>
              </w:rPr>
            </w:pPr>
            <w:r>
              <w:rPr>
                <w:rFonts w:ascii="Ubuntu" w:eastAsia="Ubuntu" w:hAnsi="Ubuntu" w:cs="Ubuntu" w:hint="eastAsia"/>
                <w:sz w:val="24"/>
                <w:szCs w:val="24"/>
              </w:rPr>
              <w:t xml:space="preserve">O </w:t>
            </w:r>
            <w:proofErr w:type="spellStart"/>
            <w:r>
              <w:rPr>
                <w:rFonts w:ascii="Ubuntu" w:eastAsia="Ubuntu" w:hAnsi="Ubuntu" w:cs="Ubuntu" w:hint="eastAsia"/>
                <w:sz w:val="24"/>
                <w:szCs w:val="24"/>
              </w:rPr>
              <w:t>sistema</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em</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projeto</w:t>
            </w:r>
            <w:proofErr w:type="spellEnd"/>
          </w:p>
        </w:tc>
      </w:tr>
      <w:tr w:rsidR="007F5CB2" w:rsidRPr="002C27D5">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Nível</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“Objetivo do usuário” ou “</w:t>
            </w:r>
            <w:proofErr w:type="spellStart"/>
            <w:r w:rsidRPr="001B26A6">
              <w:rPr>
                <w:rFonts w:ascii="Ubuntu" w:eastAsia="Ubuntu" w:hAnsi="Ubuntu" w:cs="Ubuntu" w:hint="eastAsia"/>
                <w:sz w:val="24"/>
                <w:szCs w:val="24"/>
                <w:lang w:val="pt-BR"/>
              </w:rPr>
              <w:t>sub-função</w:t>
            </w:r>
            <w:proofErr w:type="spellEnd"/>
            <w:r w:rsidRPr="001B26A6">
              <w:rPr>
                <w:rFonts w:ascii="Ubuntu" w:eastAsia="Ubuntu" w:hAnsi="Ubuntu" w:cs="Ubuntu" w:hint="eastAsia"/>
                <w:sz w:val="24"/>
                <w:szCs w:val="24"/>
                <w:lang w:val="pt-BR"/>
              </w:rPr>
              <w:t>”</w:t>
            </w:r>
          </w:p>
        </w:tc>
      </w:tr>
      <w:tr w:rsidR="007F5CB2" w:rsidRPr="002C27D5" w:rsidTr="00961C85">
        <w:trPr>
          <w:trHeight w:val="693"/>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Chama o sistema para fornecer os serviços</w:t>
            </w:r>
          </w:p>
        </w:tc>
      </w:tr>
      <w:tr w:rsidR="007F5CB2" w:rsidRPr="002C27D5">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Interessados</w:t>
            </w:r>
            <w:proofErr w:type="spellEnd"/>
            <w:r>
              <w:rPr>
                <w:rFonts w:ascii="Ubuntu" w:eastAsia="Ubuntu" w:hAnsi="Ubuntu" w:cs="Ubuntu" w:hint="eastAsia"/>
                <w:b/>
                <w:bCs/>
                <w:sz w:val="24"/>
                <w:szCs w:val="24"/>
              </w:rPr>
              <w:t xml:space="preserve"> e </w:t>
            </w:r>
            <w:proofErr w:type="spellStart"/>
            <w:r>
              <w:rPr>
                <w:rFonts w:ascii="Ubuntu" w:eastAsia="Ubuntu" w:hAnsi="Ubuntu" w:cs="Ubuntu" w:hint="eastAsia"/>
                <w:b/>
                <w:bCs/>
                <w:sz w:val="24"/>
                <w:szCs w:val="24"/>
              </w:rPr>
              <w:t>interesses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Quem se importa com este caso de uso e o que eles desejam?</w:t>
            </w:r>
          </w:p>
        </w:tc>
      </w:tr>
      <w:tr w:rsidR="007F5CB2" w:rsidRPr="002C27D5" w:rsidTr="00C50AD0">
        <w:trPr>
          <w:trHeight w:val="639"/>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Pré-condições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 que precisa ser verdade de início e vale a pena dizer ao leitor?</w:t>
            </w:r>
          </w:p>
        </w:tc>
      </w:tr>
      <w:tr w:rsidR="007F5CB2" w:rsidRPr="002C27D5">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Garantia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O que precisa ser verdade quando da finalização bem sucedida e se vale a pena dizer ao leitor</w:t>
            </w:r>
          </w:p>
        </w:tc>
      </w:tr>
      <w:tr w:rsidR="007F5CB2" w:rsidRPr="002C27D5">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Um caminho típico, incondicional e otimista do cenário de sucesso</w:t>
            </w:r>
          </w:p>
        </w:tc>
      </w:tr>
      <w:tr w:rsidR="007F5CB2" w:rsidRPr="002C27D5">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Extensões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Cenários alternativos de sucesso ou fracasso</w:t>
            </w:r>
          </w:p>
        </w:tc>
      </w:tr>
      <w:tr w:rsidR="007F5CB2" w:rsidTr="00DF4A2B">
        <w:trPr>
          <w:trHeight w:val="368"/>
        </w:trPr>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p>
        </w:tc>
        <w:tc>
          <w:tcPr>
            <w:tcW w:w="4922" w:type="dxa"/>
            <w:vAlign w:val="center"/>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sz w:val="24"/>
                <w:szCs w:val="24"/>
              </w:rPr>
              <w:t>Requisitos</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não</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funcionais</w:t>
            </w:r>
            <w:proofErr w:type="spellEnd"/>
            <w:r>
              <w:rPr>
                <w:rFonts w:ascii="Ubuntu" w:eastAsia="Ubuntu" w:hAnsi="Ubuntu" w:cs="Ubuntu" w:hint="eastAsia"/>
                <w:sz w:val="24"/>
                <w:szCs w:val="24"/>
              </w:rPr>
              <w:t xml:space="preserve"> </w:t>
            </w:r>
            <w:proofErr w:type="spellStart"/>
            <w:r>
              <w:rPr>
                <w:rFonts w:ascii="Ubuntu" w:eastAsia="Ubuntu" w:hAnsi="Ubuntu" w:cs="Ubuntu" w:hint="eastAsia"/>
                <w:sz w:val="24"/>
                <w:szCs w:val="24"/>
              </w:rPr>
              <w:t>relacionados</w:t>
            </w:r>
            <w:proofErr w:type="spellEnd"/>
          </w:p>
        </w:tc>
      </w:tr>
      <w:tr w:rsidR="007F5CB2" w:rsidRPr="002C27D5">
        <w:tc>
          <w:tcPr>
            <w:tcW w:w="4247" w:type="dxa"/>
            <w:vAlign w:val="center"/>
          </w:tcPr>
          <w:p w:rsidR="007F5CB2" w:rsidRPr="001B26A6" w:rsidRDefault="00EB1387">
            <w:pPr>
              <w:spacing w:after="0" w:line="240" w:lineRule="auto"/>
              <w:rPr>
                <w:rFonts w:ascii="Ubuntu" w:eastAsia="Ubuntu" w:hAnsi="Ubuntu" w:cs="Ubuntu"/>
                <w:b/>
                <w:bCs/>
                <w:sz w:val="24"/>
                <w:szCs w:val="24"/>
                <w:lang w:val="pt-BR"/>
              </w:rPr>
            </w:pPr>
            <w:r w:rsidRPr="001B26A6">
              <w:rPr>
                <w:rFonts w:ascii="Ubuntu" w:eastAsia="Ubuntu" w:hAnsi="Ubuntu" w:cs="Ubuntu" w:hint="eastAsia"/>
                <w:b/>
                <w:bCs/>
                <w:sz w:val="24"/>
                <w:szCs w:val="24"/>
                <w:lang w:val="pt-BR"/>
              </w:rPr>
              <w:t>Lista de variantes tecnológicas e de dados</w:t>
            </w:r>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Métodos de entrada e saída e formatos de dados variáveis</w:t>
            </w:r>
          </w:p>
        </w:tc>
      </w:tr>
      <w:tr w:rsidR="007F5CB2" w:rsidRPr="002C27D5">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Influencia a investigação, teste e oportunidade da implementação</w:t>
            </w:r>
          </w:p>
        </w:tc>
      </w:tr>
      <w:tr w:rsidR="007F5CB2" w:rsidRPr="002C27D5">
        <w:tc>
          <w:tcPr>
            <w:tcW w:w="4247" w:type="dxa"/>
            <w:vAlign w:val="center"/>
          </w:tcPr>
          <w:p w:rsidR="007F5CB2" w:rsidRDefault="00EB1387">
            <w:pPr>
              <w:spacing w:after="0" w:line="240" w:lineRule="auto"/>
              <w:rPr>
                <w:rFonts w:ascii="Ubuntu" w:eastAsia="Ubuntu" w:hAnsi="Ubuntu" w:cs="Ubuntu"/>
                <w:b/>
                <w:bCs/>
                <w:sz w:val="24"/>
                <w:szCs w:val="24"/>
              </w:rPr>
            </w:pPr>
            <w:proofErr w:type="spellStart"/>
            <w:r>
              <w:rPr>
                <w:rFonts w:ascii="Ubuntu" w:eastAsia="Ubuntu" w:hAnsi="Ubuntu" w:cs="Ubuntu" w:hint="eastAsia"/>
                <w:b/>
                <w:bCs/>
                <w:sz w:val="24"/>
                <w:szCs w:val="24"/>
              </w:rPr>
              <w:t>Diversos</w:t>
            </w:r>
            <w:proofErr w:type="spellEnd"/>
          </w:p>
        </w:tc>
        <w:tc>
          <w:tcPr>
            <w:tcW w:w="4922" w:type="dxa"/>
            <w:vAlign w:val="center"/>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sz w:val="24"/>
                <w:szCs w:val="24"/>
                <w:lang w:val="pt-BR"/>
              </w:rPr>
              <w:t>Como, por exemplo, pontos em aberto</w:t>
            </w:r>
          </w:p>
        </w:tc>
      </w:tr>
    </w:tbl>
    <w:p w:rsidR="007F5CB2" w:rsidRPr="001B26A6" w:rsidRDefault="007F5CB2">
      <w:pPr>
        <w:rPr>
          <w:rFonts w:ascii="Ubuntu" w:eastAsia="Ubuntu" w:hAnsi="Ubuntu" w:cs="Ubuntu"/>
          <w:sz w:val="24"/>
          <w:szCs w:val="24"/>
          <w:lang w:val="pt-BR"/>
        </w:rPr>
      </w:pPr>
    </w:p>
    <w:p w:rsidR="007F5CB2" w:rsidRPr="001B26A6" w:rsidRDefault="00EB1387">
      <w:pPr>
        <w:rPr>
          <w:rFonts w:ascii="Ubuntu" w:eastAsia="Ubuntu" w:hAnsi="Ubuntu" w:cs="Ubuntu"/>
          <w:sz w:val="24"/>
          <w:szCs w:val="24"/>
          <w:lang w:val="pt-BR"/>
        </w:rPr>
      </w:pPr>
      <w:r w:rsidRPr="001B26A6">
        <w:rPr>
          <w:rFonts w:ascii="Ubuntu" w:eastAsia="Ubuntu" w:hAnsi="Ubuntu" w:cs="Ubuntu" w:hint="eastAsia"/>
          <w:sz w:val="24"/>
          <w:szCs w:val="24"/>
          <w:lang w:val="pt-BR"/>
        </w:rPr>
        <w:br w:type="page"/>
      </w:r>
      <w:r w:rsidRPr="001B26A6">
        <w:rPr>
          <w:rFonts w:ascii="Ubuntu" w:eastAsia="Ubuntu" w:hAnsi="Ubuntu" w:cs="Ubuntu"/>
          <w:sz w:val="24"/>
          <w:szCs w:val="24"/>
          <w:lang w:val="pt-BR"/>
        </w:rPr>
        <w:lastRenderedPageBreak/>
        <w:t xml:space="preserve">Exemplo </w:t>
      </w:r>
      <w:proofErr w:type="gramStart"/>
      <w:r w:rsidRPr="001B26A6">
        <w:rPr>
          <w:rFonts w:ascii="Ubuntu" w:eastAsia="Ubuntu" w:hAnsi="Ubuntu" w:cs="Ubuntu"/>
          <w:sz w:val="24"/>
          <w:szCs w:val="24"/>
          <w:lang w:val="pt-BR"/>
        </w:rPr>
        <w:t>de  um</w:t>
      </w:r>
      <w:proofErr w:type="gramEnd"/>
      <w:r w:rsidRPr="001B26A6">
        <w:rPr>
          <w:rFonts w:ascii="Ubuntu" w:eastAsia="Ubuntu" w:hAnsi="Ubuntu" w:cs="Ubuntu"/>
          <w:sz w:val="24"/>
          <w:szCs w:val="24"/>
          <w:lang w:val="pt-BR"/>
        </w:rPr>
        <w:t xml:space="preserve"> caso de uso</w:t>
      </w:r>
    </w:p>
    <w:p w:rsidR="007F5CB2" w:rsidRPr="001B26A6" w:rsidRDefault="00EB1387">
      <w:pPr>
        <w:rPr>
          <w:rFonts w:ascii="Ubuntu" w:eastAsia="Ubuntu" w:hAnsi="Ubuntu" w:cs="Ubuntu"/>
          <w:sz w:val="28"/>
          <w:szCs w:val="28"/>
          <w:lang w:val="pt-BR"/>
        </w:rPr>
      </w:pPr>
      <w:r w:rsidRPr="001B26A6">
        <w:rPr>
          <w:rFonts w:ascii="Ubuntu" w:eastAsia="Ubuntu" w:hAnsi="Ubuntu" w:cs="Ubuntu" w:hint="eastAsia"/>
          <w:sz w:val="28"/>
          <w:szCs w:val="28"/>
          <w:lang w:val="pt-BR"/>
        </w:rPr>
        <w:t>Caso de Uso CDU1: Nome do Caso de Uso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Escopo</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Nível</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Ator</w:t>
            </w:r>
            <w:proofErr w:type="spellEnd"/>
            <w:r>
              <w:rPr>
                <w:rFonts w:ascii="Ubuntu" w:eastAsia="Ubuntu" w:hAnsi="Ubuntu" w:cs="Ubuntu" w:hint="eastAsia"/>
                <w:b/>
                <w:bCs/>
                <w:sz w:val="24"/>
                <w:szCs w:val="24"/>
              </w:rPr>
              <w:t xml:space="preserve"> principal:</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Interessados</w:t>
            </w:r>
            <w:proofErr w:type="spellEnd"/>
            <w:r>
              <w:rPr>
                <w:rFonts w:ascii="Ubuntu" w:eastAsia="Ubuntu" w:hAnsi="Ubuntu" w:cs="Ubuntu" w:hint="eastAsia"/>
                <w:b/>
                <w:bCs/>
                <w:sz w:val="24"/>
                <w:szCs w:val="24"/>
              </w:rPr>
              <w:t xml:space="preserve"> e </w:t>
            </w:r>
            <w:proofErr w:type="spellStart"/>
            <w:r>
              <w:rPr>
                <w:rFonts w:ascii="Ubuntu" w:eastAsia="Ubuntu" w:hAnsi="Ubuntu" w:cs="Ubuntu" w:hint="eastAsia"/>
                <w:b/>
                <w:bCs/>
                <w:sz w:val="24"/>
                <w:szCs w:val="24"/>
              </w:rPr>
              <w:t>interesses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Pré-condições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Garantia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Cenário</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sucesso</w:t>
            </w:r>
            <w:proofErr w:type="spellEnd"/>
            <w:r>
              <w:rPr>
                <w:rFonts w:ascii="Ubuntu" w:eastAsia="Ubuntu" w:hAnsi="Ubuntu" w:cs="Ubuntu" w:hint="eastAsia"/>
                <w:b/>
                <w:bCs/>
                <w:sz w:val="24"/>
                <w:szCs w:val="24"/>
              </w:rPr>
              <w:t xml:space="preserve"> principal:</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Extensões</w:t>
            </w:r>
            <w:proofErr w:type="spellEnd"/>
            <w:r>
              <w:rPr>
                <w:rFonts w:ascii="Ubuntu" w:eastAsia="Ubuntu" w:hAnsi="Ubuntu" w:cs="Ubuntu" w:hint="eastAsia"/>
                <w:b/>
                <w:bCs/>
                <w:sz w:val="24"/>
                <w:szCs w:val="24"/>
              </w:rPr>
              <w:t>:</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Requisitos</w:t>
            </w:r>
            <w:proofErr w:type="spellEnd"/>
            <w:r>
              <w:rPr>
                <w:rFonts w:ascii="Ubuntu" w:eastAsia="Ubuntu" w:hAnsi="Ubuntu" w:cs="Ubuntu" w:hint="eastAsia"/>
                <w:b/>
                <w:bCs/>
                <w:sz w:val="24"/>
                <w:szCs w:val="24"/>
              </w:rPr>
              <w:t xml:space="preserve"> </w:t>
            </w:r>
            <w:proofErr w:type="spellStart"/>
            <w:r>
              <w:rPr>
                <w:rFonts w:ascii="Ubuntu" w:eastAsia="Ubuntu" w:hAnsi="Ubuntu" w:cs="Ubuntu" w:hint="eastAsia"/>
                <w:b/>
                <w:bCs/>
                <w:sz w:val="24"/>
                <w:szCs w:val="24"/>
              </w:rPr>
              <w:t>especiais</w:t>
            </w:r>
            <w:proofErr w:type="spellEnd"/>
            <w:r>
              <w:rPr>
                <w:rFonts w:ascii="Ubuntu" w:eastAsia="Ubuntu" w:hAnsi="Ubuntu" w:cs="Ubuntu" w:hint="eastAsia"/>
                <w:b/>
                <w:bCs/>
                <w:sz w:val="24"/>
                <w:szCs w:val="24"/>
              </w:rPr>
              <w:t>:</w:t>
            </w:r>
          </w:p>
        </w:tc>
      </w:tr>
      <w:tr w:rsidR="007F5CB2" w:rsidRPr="002C27D5">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Lista de variantes tecnológicas e de dados:</w:t>
            </w:r>
          </w:p>
        </w:tc>
      </w:tr>
      <w:tr w:rsidR="007F5CB2">
        <w:tc>
          <w:tcPr>
            <w:tcW w:w="9150" w:type="dxa"/>
          </w:tcPr>
          <w:p w:rsidR="007F5CB2" w:rsidRDefault="00EB1387">
            <w:pPr>
              <w:spacing w:after="0" w:line="240" w:lineRule="auto"/>
              <w:rPr>
                <w:rFonts w:ascii="Ubuntu" w:eastAsia="Ubuntu" w:hAnsi="Ubuntu" w:cs="Ubuntu"/>
                <w:sz w:val="24"/>
                <w:szCs w:val="24"/>
              </w:rPr>
            </w:pPr>
            <w:proofErr w:type="spellStart"/>
            <w:r>
              <w:rPr>
                <w:rFonts w:ascii="Ubuntu" w:eastAsia="Ubuntu" w:hAnsi="Ubuntu" w:cs="Ubuntu" w:hint="eastAsia"/>
                <w:b/>
                <w:bCs/>
                <w:sz w:val="24"/>
                <w:szCs w:val="24"/>
              </w:rPr>
              <w:t>Frequência</w:t>
            </w:r>
            <w:proofErr w:type="spellEnd"/>
            <w:r>
              <w:rPr>
                <w:rFonts w:ascii="Ubuntu" w:eastAsia="Ubuntu" w:hAnsi="Ubuntu" w:cs="Ubuntu" w:hint="eastAsia"/>
                <w:b/>
                <w:bCs/>
                <w:sz w:val="24"/>
                <w:szCs w:val="24"/>
              </w:rPr>
              <w:t xml:space="preserve"> de </w:t>
            </w:r>
            <w:proofErr w:type="spellStart"/>
            <w:r>
              <w:rPr>
                <w:rFonts w:ascii="Ubuntu" w:eastAsia="Ubuntu" w:hAnsi="Ubuntu" w:cs="Ubuntu" w:hint="eastAsia"/>
                <w:b/>
                <w:bCs/>
                <w:sz w:val="24"/>
                <w:szCs w:val="24"/>
              </w:rPr>
              <w:t>ocorrência</w:t>
            </w:r>
            <w:proofErr w:type="spellEnd"/>
            <w:r>
              <w:rPr>
                <w:rFonts w:ascii="Ubuntu" w:eastAsia="Ubuntu" w:hAnsi="Ubuntu" w:cs="Ubuntu" w:hint="eastAsia"/>
                <w:b/>
                <w:bCs/>
                <w:sz w:val="24"/>
                <w:szCs w:val="24"/>
              </w:rPr>
              <w:t>:</w:t>
            </w:r>
          </w:p>
        </w:tc>
      </w:tr>
      <w:tr w:rsidR="007F5CB2" w:rsidRPr="002C27D5">
        <w:tc>
          <w:tcPr>
            <w:tcW w:w="9150" w:type="dxa"/>
          </w:tcPr>
          <w:p w:rsidR="007F5CB2" w:rsidRPr="001B26A6" w:rsidRDefault="00EB1387">
            <w:pPr>
              <w:spacing w:after="0" w:line="240" w:lineRule="auto"/>
              <w:rPr>
                <w:rFonts w:ascii="Ubuntu" w:eastAsia="Ubuntu" w:hAnsi="Ubuntu" w:cs="Ubuntu"/>
                <w:sz w:val="24"/>
                <w:szCs w:val="24"/>
                <w:lang w:val="pt-BR"/>
              </w:rPr>
            </w:pPr>
            <w:r w:rsidRPr="001B26A6">
              <w:rPr>
                <w:rFonts w:ascii="Ubuntu" w:eastAsia="Ubuntu" w:hAnsi="Ubuntu" w:cs="Ubuntu" w:hint="eastAsia"/>
                <w:b/>
                <w:bCs/>
                <w:sz w:val="24"/>
                <w:szCs w:val="24"/>
                <w:lang w:val="pt-BR"/>
              </w:rPr>
              <w:t>Diversos ou Problemas em aberto:</w:t>
            </w:r>
          </w:p>
        </w:tc>
      </w:tr>
    </w:tbl>
    <w:p w:rsidR="007F5CB2" w:rsidRPr="00A27EA1" w:rsidRDefault="00EB1387">
      <w:pPr>
        <w:rPr>
          <w:rFonts w:ascii="Museo 300" w:eastAsia="Ubuntu" w:hAnsi="Museo 300" w:cs="Ubuntu"/>
          <w:sz w:val="28"/>
          <w:szCs w:val="28"/>
          <w:lang w:val="pt-BR"/>
        </w:rPr>
      </w:pPr>
      <w:r w:rsidRPr="001B26A6">
        <w:rPr>
          <w:rFonts w:ascii="Ubuntu" w:eastAsia="Ubuntu" w:hAnsi="Ubuntu" w:cs="Ubuntu" w:hint="eastAsia"/>
          <w:sz w:val="24"/>
          <w:szCs w:val="24"/>
          <w:lang w:val="pt-BR"/>
        </w:rPr>
        <w:br w:type="page"/>
      </w:r>
      <w:r w:rsidRPr="00A27EA1">
        <w:rPr>
          <w:rFonts w:ascii="Museo 300" w:eastAsia="Ubuntu" w:hAnsi="Museo 300" w:cs="Ubuntu"/>
          <w:b/>
          <w:bCs/>
          <w:sz w:val="28"/>
          <w:szCs w:val="28"/>
          <w:lang w:val="pt-BR"/>
        </w:rPr>
        <w:t>Caso de Uso CDU1: Cadastrar Instituição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uma instituição de maneira fácil e eficiente.</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da Instituição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Instituição.</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Instituição ao sistema.</w:t>
            </w:r>
          </w:p>
          <w:p w:rsidR="007F5CB2" w:rsidRPr="00A27EA1" w:rsidRDefault="00EB1387">
            <w:pPr>
              <w:pStyle w:val="PargrafodaLista1"/>
              <w:numPr>
                <w:ilvl w:val="0"/>
                <w:numId w:val="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da Instituição.</w:t>
            </w:r>
          </w:p>
          <w:p w:rsidR="007F5CB2" w:rsidRPr="00A27EA1" w:rsidRDefault="004E1FD2">
            <w:pPr>
              <w:pStyle w:val="PargrafodaLista1"/>
              <w:numPr>
                <w:ilvl w:val="0"/>
                <w:numId w:val="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da Instituição.</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da Instituição:</w:t>
            </w:r>
          </w:p>
          <w:p w:rsidR="007F5CB2" w:rsidRPr="00A27EA1" w:rsidRDefault="00EB1387">
            <w:pPr>
              <w:pStyle w:val="PargrafodaLista1"/>
              <w:numPr>
                <w:ilvl w:val="0"/>
                <w:numId w:val="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E156BE"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5a.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pPr>
              <w:pStyle w:val="PargrafodaLista1"/>
              <w:numPr>
                <w:ilvl w:val="0"/>
                <w:numId w:val="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Frequência</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ocorrência</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esporadicamente</w:t>
            </w:r>
            <w:proofErr w:type="spellEnd"/>
            <w:r w:rsidRPr="00A27EA1">
              <w:rPr>
                <w:rFonts w:ascii="Museo 300" w:eastAsia="Ubuntu" w:hAnsi="Museo 300" w:cs="Ubuntu"/>
                <w:sz w:val="24"/>
                <w:szCs w:val="24"/>
              </w:rPr>
              <w:t>.</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CDU2: Cadastrar Programa Institucional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um Programa Institucional de maneira fácil e eficiente.</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Instituição que fomenta Programa Institucional está salva no banco de dados.</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Programa Institucional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Cadastro de Programa Institucional.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Programa Institucional ao sistema.</w:t>
            </w:r>
          </w:p>
          <w:p w:rsidR="007F5CB2" w:rsidRPr="00A27EA1" w:rsidRDefault="00EB1387">
            <w:pPr>
              <w:pStyle w:val="PargrafodaLista1"/>
              <w:numPr>
                <w:ilvl w:val="0"/>
                <w:numId w:val="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Programa Institucional.</w:t>
            </w:r>
          </w:p>
          <w:p w:rsidR="007F5CB2" w:rsidRPr="00A27EA1" w:rsidRDefault="004E1FD2">
            <w:pPr>
              <w:pStyle w:val="PargrafodaLista1"/>
              <w:numPr>
                <w:ilvl w:val="0"/>
                <w:numId w:val="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do Programa Institucional.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do Programa Instituição:</w:t>
            </w:r>
          </w:p>
          <w:p w:rsidR="007F5CB2" w:rsidRPr="00A27EA1" w:rsidRDefault="00EB1387">
            <w:pPr>
              <w:pStyle w:val="PargrafodaLista1"/>
              <w:numPr>
                <w:ilvl w:val="0"/>
                <w:numId w:val="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5a.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w:t>
            </w:r>
            <w:bookmarkStart w:id="0" w:name="_GoBack"/>
            <w:bookmarkEnd w:id="0"/>
            <w:r w:rsidRPr="00A27EA1">
              <w:rPr>
                <w:rFonts w:ascii="Museo 300" w:eastAsia="Ubuntu" w:hAnsi="Museo 300" w:cs="Ubuntu"/>
                <w:sz w:val="24"/>
                <w:szCs w:val="24"/>
                <w:lang w:val="pt-BR"/>
              </w:rPr>
              <w:t>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Frequência</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ocorrência</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esporadicamente</w:t>
            </w:r>
            <w:proofErr w:type="spellEnd"/>
            <w:r w:rsidRPr="00A27EA1">
              <w:rPr>
                <w:rFonts w:ascii="Museo 300" w:eastAsia="Ubuntu" w:hAnsi="Museo 300" w:cs="Ubuntu"/>
                <w:sz w:val="24"/>
                <w:szCs w:val="24"/>
              </w:rPr>
              <w:t>.</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CDU3: Cadastrar Edital</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uma Edital de maneira fácil e eficiente.</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Programa Institucional ao qual Edital está vinculado está salvo no banco de dados.</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Edital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Cadastro de Edital.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Edital ao sistema.</w:t>
            </w:r>
          </w:p>
          <w:p w:rsidR="007F5CB2" w:rsidRPr="00A27EA1" w:rsidRDefault="00EB1387">
            <w:pPr>
              <w:pStyle w:val="PargrafodaLista1"/>
              <w:numPr>
                <w:ilvl w:val="0"/>
                <w:numId w:val="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Edital.</w:t>
            </w:r>
          </w:p>
          <w:p w:rsidR="007F5CB2" w:rsidRPr="00A27EA1" w:rsidRDefault="004E1FD2">
            <w:pPr>
              <w:pStyle w:val="PargrafodaLista1"/>
              <w:numPr>
                <w:ilvl w:val="0"/>
                <w:numId w:val="9"/>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do Edital.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do Edital:</w:t>
            </w:r>
          </w:p>
          <w:p w:rsidR="007F5CB2" w:rsidRPr="00A27EA1" w:rsidRDefault="00EB1387">
            <w:pPr>
              <w:pStyle w:val="PargrafodaLista1"/>
              <w:numPr>
                <w:ilvl w:val="0"/>
                <w:numId w:val="1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1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1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5a.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duas vezes a cada três meses.</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CDU4: Cadastrar Projeto</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Pr="00A27EA1">
              <w:rPr>
                <w:rFonts w:ascii="Museo 300" w:eastAsia="Ubuntu" w:hAnsi="Museo 300" w:cs="Ubuntu"/>
                <w:sz w:val="24"/>
                <w:szCs w:val="24"/>
              </w:rPr>
              <w:t>Docente</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Docente</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Docente: deseja cadastrar Projetos de maneira fácil e eficiente.</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Docente está identificado e autenticado.</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Edital ao qual Projeto está vinculado está salvo no banco de dados.</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 e o Docente receberá uma mensagem de Confirmação de Cadastro de Projeto.</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solicita Cadastrar Projeto</w:t>
            </w:r>
            <w:r w:rsidR="007216B1" w:rsidRPr="00A27EA1">
              <w:rPr>
                <w:rFonts w:ascii="Museo 300" w:eastAsia="Ubuntu" w:hAnsi="Museo 300" w:cs="Ubuntu"/>
                <w:sz w:val="24"/>
                <w:szCs w:val="24"/>
                <w:lang w:val="pt-BR"/>
              </w:rPr>
              <w:t xml:space="preserve"> ao sistema;</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Projeto</w:t>
            </w:r>
            <w:r w:rsidR="007216B1" w:rsidRPr="00A27EA1">
              <w:rPr>
                <w:rFonts w:ascii="Museo 300" w:eastAsia="Ubuntu" w:hAnsi="Museo 300" w:cs="Ubuntu"/>
                <w:sz w:val="24"/>
                <w:szCs w:val="24"/>
                <w:lang w:val="pt-BR"/>
              </w:rPr>
              <w:t>;</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preenche campo</w:t>
            </w:r>
            <w:r w:rsidR="007216B1" w:rsidRPr="00A27EA1">
              <w:rPr>
                <w:rFonts w:ascii="Museo 300" w:eastAsia="Ubuntu" w:hAnsi="Museo 300" w:cs="Ubuntu"/>
                <w:sz w:val="24"/>
                <w:szCs w:val="24"/>
                <w:lang w:val="pt-BR"/>
              </w:rPr>
              <w:t>s do formulário e submete dados;</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w:t>
            </w:r>
            <w:r w:rsidR="007216B1" w:rsidRPr="00A27EA1">
              <w:rPr>
                <w:rFonts w:ascii="Museo 300" w:eastAsia="Ubuntu" w:hAnsi="Museo 300" w:cs="Ubuntu"/>
                <w:sz w:val="24"/>
                <w:szCs w:val="24"/>
                <w:lang w:val="pt-BR"/>
              </w:rPr>
              <w:t>formações para o banco de dados;</w:t>
            </w:r>
          </w:p>
          <w:p w:rsidR="007F5CB2" w:rsidRPr="00A27EA1" w:rsidRDefault="00EB1387">
            <w:pPr>
              <w:pStyle w:val="PargrafodaLista1"/>
              <w:numPr>
                <w:ilvl w:val="0"/>
                <w:numId w:val="1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do Projeto.</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*a. A qualquer momento, Docente cancela operação de Cadastro do Projeto:</w:t>
            </w:r>
          </w:p>
          <w:p w:rsidR="007F5CB2" w:rsidRPr="00A27EA1" w:rsidRDefault="00EB1387">
            <w:pPr>
              <w:pStyle w:val="PargrafodaLista1"/>
              <w:numPr>
                <w:ilvl w:val="0"/>
                <w:numId w:val="1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1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do(s) campo(s) inválido e permanece com campos válidos preenchidos.</w:t>
            </w:r>
          </w:p>
          <w:p w:rsidR="007F5CB2" w:rsidRPr="00A27EA1" w:rsidRDefault="00EB1387">
            <w:pPr>
              <w:pStyle w:val="PargrafodaLista1"/>
              <w:numPr>
                <w:ilvl w:val="0"/>
                <w:numId w:val="1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5a. Docente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vinte a cada três meses.</w:t>
            </w:r>
          </w:p>
        </w:tc>
      </w:tr>
    </w:tbl>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CDU5: Cadastrar Instituição Bancária</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cadastrar Instituição Bancária de maneira fácil e eficiente.</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da Instituição Bancária estarão salvas no banco de dados corretamente e 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receberá uma mensagem de Confirmação de Cadastro da Instituição Bancária.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4E1FD2">
            <w:pPr>
              <w:pStyle w:val="PargrafodaLista1"/>
              <w:numPr>
                <w:ilvl w:val="0"/>
                <w:numId w:val="1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solicita Cadastrar Instituição Bancária ao sistema.</w:t>
            </w:r>
          </w:p>
          <w:p w:rsidR="007F5CB2" w:rsidRPr="00A27EA1" w:rsidRDefault="00EB1387">
            <w:pPr>
              <w:pStyle w:val="PargrafodaLista1"/>
              <w:numPr>
                <w:ilvl w:val="0"/>
                <w:numId w:val="1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da Instituição Bancária.</w:t>
            </w:r>
          </w:p>
          <w:p w:rsidR="007F5CB2" w:rsidRPr="00A27EA1" w:rsidRDefault="004E1FD2">
            <w:pPr>
              <w:pStyle w:val="PargrafodaLista1"/>
              <w:numPr>
                <w:ilvl w:val="0"/>
                <w:numId w:val="15"/>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preenche campos do formulário e submete dados.</w:t>
            </w:r>
          </w:p>
          <w:p w:rsidR="007F5CB2" w:rsidRPr="00A27EA1" w:rsidRDefault="00EB1387">
            <w:pPr>
              <w:pStyle w:val="PargrafodaLista1"/>
              <w:numPr>
                <w:ilvl w:val="0"/>
                <w:numId w:val="1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pPr>
              <w:pStyle w:val="PargrafodaLista1"/>
              <w:numPr>
                <w:ilvl w:val="0"/>
                <w:numId w:val="1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Cadastro da Instituição Bancárias.</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rsidP="00690EC1">
            <w:pPr>
              <w:numPr>
                <w:ilvl w:val="0"/>
                <w:numId w:val="2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Cadastro de Instituição Bancária:</w:t>
            </w:r>
          </w:p>
          <w:p w:rsidR="007F5CB2" w:rsidRPr="00A27EA1" w:rsidRDefault="00EB1387" w:rsidP="00690EC1">
            <w:pPr>
              <w:pStyle w:val="PargrafodaLista1"/>
              <w:numPr>
                <w:ilvl w:val="0"/>
                <w:numId w:val="2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rsidP="00690EC1">
            <w:pPr>
              <w:numPr>
                <w:ilvl w:val="0"/>
                <w:numId w:val="2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identifica erro no preenchimento dos dados:</w:t>
            </w:r>
          </w:p>
          <w:p w:rsidR="007F5CB2" w:rsidRPr="00A27EA1" w:rsidRDefault="00EB1387" w:rsidP="00690EC1">
            <w:pPr>
              <w:pStyle w:val="PargrafodaLista1"/>
              <w:numPr>
                <w:ilvl w:val="0"/>
                <w:numId w:val="2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do(s) campo(s) inválido(s) e permanece com campos válidos preenchidos.</w:t>
            </w:r>
          </w:p>
          <w:p w:rsidR="007F5CB2" w:rsidRPr="00A27EA1" w:rsidRDefault="00EB1387" w:rsidP="00690EC1">
            <w:pPr>
              <w:pStyle w:val="PargrafodaLista1"/>
              <w:numPr>
                <w:ilvl w:val="0"/>
                <w:numId w:val="2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4E1FD2" w:rsidP="00690EC1">
            <w:pPr>
              <w:numPr>
                <w:ilvl w:val="0"/>
                <w:numId w:val="22"/>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EB1387" w:rsidRPr="00A27EA1">
              <w:rPr>
                <w:rFonts w:ascii="Museo 300" w:eastAsia="Ubuntu" w:hAnsi="Museo 300" w:cs="Ubuntu"/>
                <w:sz w:val="24"/>
                <w:szCs w:val="24"/>
                <w:lang w:val="pt-BR"/>
              </w:rPr>
              <w:t xml:space="preserve"> enviou dados que ferem restrições de integridade do banco de dados:</w:t>
            </w:r>
          </w:p>
          <w:p w:rsidR="007F5CB2" w:rsidRPr="00A27EA1" w:rsidRDefault="00EB1387" w:rsidP="00690EC1">
            <w:pPr>
              <w:pStyle w:val="PargrafodaLista1"/>
              <w:numPr>
                <w:ilvl w:val="0"/>
                <w:numId w:val="2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7F5CB2" w:rsidRPr="00A27EA1" w:rsidRDefault="00EB1387" w:rsidP="00690EC1">
            <w:pPr>
              <w:pStyle w:val="PargrafodaLista1"/>
              <w:numPr>
                <w:ilvl w:val="0"/>
                <w:numId w:val="2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É necessário mapear os bancos mais conhecidos que certamente têm vários clientes (Docentes e Discentes) participantes desse sistema. Ex.: Caixa Econômica Federal, Banco do Brasil, Bradesco, Itaú, Santander, Banco do Nordeste, ...</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Frequência</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ocorrência</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esporadicamente</w:t>
            </w:r>
            <w:proofErr w:type="spellEnd"/>
            <w:r w:rsidRPr="00A27EA1">
              <w:rPr>
                <w:rFonts w:ascii="Museo 300" w:eastAsia="Ubuntu" w:hAnsi="Museo 300" w:cs="Ubuntu"/>
                <w:sz w:val="24"/>
                <w:szCs w:val="24"/>
              </w:rPr>
              <w:t>.</w:t>
            </w:r>
          </w:p>
        </w:tc>
      </w:tr>
    </w:tbl>
    <w:p w:rsidR="007F5CB2" w:rsidRPr="00A27EA1" w:rsidRDefault="007F5CB2">
      <w:pPr>
        <w:rPr>
          <w:rFonts w:ascii="Museo 300" w:eastAsia="Ubuntu" w:hAnsi="Museo 300" w:cs="Ubuntu"/>
          <w:sz w:val="24"/>
          <w:szCs w:val="24"/>
        </w:rPr>
      </w:pPr>
    </w:p>
    <w:p w:rsidR="007F5CB2" w:rsidRPr="00A27EA1" w:rsidRDefault="00EB1387">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w:t>
      </w:r>
      <w:r w:rsidR="000F117C" w:rsidRPr="00A27EA1">
        <w:rPr>
          <w:rFonts w:ascii="Museo 300" w:eastAsia="Ubuntu" w:hAnsi="Museo 300" w:cs="Ubuntu"/>
          <w:b/>
          <w:bCs/>
          <w:sz w:val="28"/>
          <w:szCs w:val="28"/>
          <w:lang w:val="pt-BR"/>
        </w:rPr>
        <w:t>6</w:t>
      </w:r>
      <w:r w:rsidRPr="00A27EA1">
        <w:rPr>
          <w:rFonts w:ascii="Museo 300" w:eastAsia="Ubuntu" w:hAnsi="Museo 300" w:cs="Ubuntu"/>
          <w:b/>
          <w:bCs/>
          <w:sz w:val="28"/>
          <w:szCs w:val="28"/>
          <w:lang w:val="pt-BR"/>
        </w:rPr>
        <w:t>: Cadastrar Docente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Pr="00A27EA1">
              <w:rPr>
                <w:rFonts w:ascii="Museo 300" w:eastAsia="Ubuntu" w:hAnsi="Museo 300" w:cs="Ubuntu"/>
                <w:sz w:val="24"/>
                <w:szCs w:val="24"/>
              </w:rPr>
              <w:t>Docente</w:t>
            </w:r>
            <w:proofErr w:type="spell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Docente</w:t>
            </w:r>
            <w:proofErr w:type="spellEnd"/>
            <w:r w:rsidR="00BA387F" w:rsidRPr="00A27EA1">
              <w:rPr>
                <w:rStyle w:val="Refdenotaderodap"/>
                <w:rFonts w:ascii="Museo 300" w:eastAsia="Ubuntu" w:hAnsi="Museo 300" w:cs="Ubuntu"/>
                <w:sz w:val="24"/>
                <w:szCs w:val="24"/>
              </w:rPr>
              <w:footnoteReference w:id="1"/>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Docente: deseja cadastrar-se de maneira fácil e eficiente.</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deseja saber</w:t>
            </w:r>
            <w:r w:rsidR="003E0C73" w:rsidRPr="00A27EA1">
              <w:rPr>
                <w:rFonts w:ascii="Museo 300" w:eastAsia="Ubuntu" w:hAnsi="Museo 300" w:cs="Ubuntu"/>
                <w:sz w:val="24"/>
                <w:szCs w:val="24"/>
                <w:lang w:val="pt-BR"/>
              </w:rPr>
              <w:t xml:space="preserve"> e controlar</w:t>
            </w:r>
            <w:r w:rsidRPr="00A27EA1">
              <w:rPr>
                <w:rFonts w:ascii="Museo 300" w:eastAsia="Ubuntu" w:hAnsi="Museo 300" w:cs="Ubuntu"/>
                <w:sz w:val="24"/>
                <w:szCs w:val="24"/>
                <w:lang w:val="pt-BR"/>
              </w:rPr>
              <w:t xml:space="preserve"> qual Docente se cadastrou no sistema.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066745" w:rsidRPr="00A27EA1" w:rsidRDefault="007E1DC9" w:rsidP="0006674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7F5CB2" w:rsidRPr="00A27EA1">
        <w:tc>
          <w:tcPr>
            <w:tcW w:w="9150" w:type="dxa"/>
          </w:tcPr>
          <w:p w:rsidR="007F5CB2" w:rsidRPr="00A27EA1" w:rsidRDefault="00EB1387" w:rsidP="00496E9B">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w:t>
            </w:r>
            <w:r w:rsidR="00CE1744" w:rsidRPr="00A27EA1">
              <w:rPr>
                <w:rFonts w:ascii="Museo 300" w:eastAsia="Ubuntu" w:hAnsi="Museo 300" w:cs="Ubuntu"/>
                <w:sz w:val="24"/>
                <w:szCs w:val="24"/>
                <w:lang w:val="pt-BR"/>
              </w:rPr>
              <w:t xml:space="preserve">; </w:t>
            </w:r>
            <w:r w:rsidRPr="00A27EA1">
              <w:rPr>
                <w:rFonts w:ascii="Museo 300" w:eastAsia="Ubuntu" w:hAnsi="Museo 300" w:cs="Ubuntu"/>
                <w:sz w:val="24"/>
                <w:szCs w:val="24"/>
                <w:lang w:val="pt-BR"/>
              </w:rPr>
              <w:t>Docente receberá uma mensagem de Confirmação d</w:t>
            </w:r>
            <w:r w:rsidR="00CE1744" w:rsidRPr="00A27EA1">
              <w:rPr>
                <w:rFonts w:ascii="Museo 300" w:eastAsia="Ubuntu" w:hAnsi="Museo 300" w:cs="Ubuntu"/>
                <w:sz w:val="24"/>
                <w:szCs w:val="24"/>
                <w:lang w:val="pt-BR"/>
              </w:rPr>
              <w:t xml:space="preserve">o seu cadastro; </w:t>
            </w:r>
            <w:r w:rsidR="004E1FD2">
              <w:rPr>
                <w:rFonts w:ascii="Museo 300" w:eastAsia="Ubuntu" w:hAnsi="Museo 300" w:cs="Ubuntu"/>
                <w:sz w:val="24"/>
                <w:szCs w:val="24"/>
                <w:lang w:val="pt-BR"/>
              </w:rPr>
              <w:t>Coordenador</w:t>
            </w:r>
            <w:r w:rsidR="00CE1744" w:rsidRPr="00A27EA1">
              <w:rPr>
                <w:rFonts w:ascii="Museo 300" w:eastAsia="Ubuntu" w:hAnsi="Museo 300" w:cs="Ubuntu"/>
                <w:sz w:val="24"/>
                <w:szCs w:val="24"/>
                <w:lang w:val="pt-BR"/>
              </w:rPr>
              <w:t xml:space="preserve"> poderá autorizar ou não a vinculação do cadastrado ao sistema; </w:t>
            </w:r>
          </w:p>
        </w:tc>
      </w:tr>
      <w:tr w:rsidR="007F5CB2" w:rsidRPr="00A27EA1" w:rsidTr="001B26A6">
        <w:trPr>
          <w:trHeight w:val="723"/>
        </w:trPr>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Docente solicita </w:t>
            </w:r>
            <w:r w:rsidR="003E0C73" w:rsidRPr="00A27EA1">
              <w:rPr>
                <w:rFonts w:ascii="Museo 300" w:eastAsia="Ubuntu" w:hAnsi="Museo 300" w:cs="Ubuntu"/>
                <w:sz w:val="24"/>
                <w:szCs w:val="24"/>
                <w:lang w:val="pt-BR"/>
              </w:rPr>
              <w:t xml:space="preserve">cadastrar-se no Sistema; </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Formulário de Cadastro de Projeto.</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preenche campos do formulário e submete dados.</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7F5CB2" w:rsidRPr="00A27EA1" w:rsidRDefault="00EB1387" w:rsidP="003E0C73">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3E0C73" w:rsidRPr="00A27EA1">
              <w:rPr>
                <w:rFonts w:ascii="Museo 300" w:eastAsia="Ubuntu" w:hAnsi="Museo 300" w:cs="Ubuntu"/>
                <w:sz w:val="24"/>
                <w:szCs w:val="24"/>
                <w:lang w:val="pt-BR"/>
              </w:rPr>
              <w:t xml:space="preserve">envia informações para validação perante ao </w:t>
            </w:r>
            <w:r w:rsidR="004E1FD2">
              <w:rPr>
                <w:rFonts w:ascii="Museo 300" w:eastAsia="Ubuntu" w:hAnsi="Museo 300" w:cs="Ubuntu"/>
                <w:sz w:val="24"/>
                <w:szCs w:val="24"/>
                <w:lang w:val="pt-BR"/>
              </w:rPr>
              <w:t>Coordenador</w:t>
            </w:r>
            <w:r w:rsidR="003E0C73" w:rsidRPr="00A27EA1">
              <w:rPr>
                <w:rFonts w:ascii="Museo 300" w:eastAsia="Ubuntu" w:hAnsi="Museo 300" w:cs="Ubuntu"/>
                <w:sz w:val="24"/>
                <w:szCs w:val="24"/>
                <w:lang w:val="pt-BR"/>
              </w:rPr>
              <w:t>;</w:t>
            </w:r>
          </w:p>
          <w:p w:rsidR="003E0C73" w:rsidRPr="00A27EA1" w:rsidRDefault="00461A3D" w:rsidP="00CD153B">
            <w:pPr>
              <w:pStyle w:val="PargrafodaLista1"/>
              <w:numPr>
                <w:ilvl w:val="0"/>
                <w:numId w:val="1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CD153B" w:rsidRPr="00A27EA1">
              <w:rPr>
                <w:rFonts w:ascii="Museo 300" w:eastAsia="Ubuntu" w:hAnsi="Museo 300" w:cs="Ubuntu"/>
                <w:sz w:val="24"/>
                <w:szCs w:val="24"/>
                <w:lang w:val="pt-BR"/>
              </w:rPr>
              <w:t xml:space="preserve">envia </w:t>
            </w:r>
            <w:proofErr w:type="spellStart"/>
            <w:r w:rsidR="00CD153B" w:rsidRPr="00A27EA1">
              <w:rPr>
                <w:rFonts w:ascii="Museo 300" w:eastAsia="Ubuntu" w:hAnsi="Museo 300" w:cs="Ubuntu"/>
                <w:sz w:val="24"/>
                <w:szCs w:val="24"/>
                <w:lang w:val="pt-BR"/>
              </w:rPr>
              <w:t>mensagem</w:t>
            </w:r>
            <w:proofErr w:type="spellEnd"/>
            <w:r w:rsidR="00CD153B" w:rsidRPr="00A27EA1">
              <w:rPr>
                <w:rFonts w:ascii="Museo 300" w:eastAsia="Ubuntu" w:hAnsi="Museo 300" w:cs="Ubuntu"/>
                <w:sz w:val="24"/>
                <w:szCs w:val="24"/>
                <w:lang w:val="pt-BR"/>
              </w:rPr>
              <w:t xml:space="preserve"> de sucesso sobre o cadastro e futuro envio de e-mail após decisão do </w:t>
            </w:r>
            <w:proofErr w:type="gramStart"/>
            <w:r w:rsidR="004E1FD2">
              <w:rPr>
                <w:rFonts w:ascii="Museo 300" w:eastAsia="Ubuntu" w:hAnsi="Museo 300" w:cs="Ubuntu"/>
                <w:sz w:val="24"/>
                <w:szCs w:val="24"/>
                <w:lang w:val="pt-BR"/>
              </w:rPr>
              <w:t>Coordenador</w:t>
            </w:r>
            <w:r w:rsidR="00CD153B" w:rsidRPr="00A27EA1">
              <w:rPr>
                <w:rFonts w:ascii="Museo 300" w:eastAsia="Ubuntu" w:hAnsi="Museo 300" w:cs="Ubuntu"/>
                <w:sz w:val="24"/>
                <w:szCs w:val="24"/>
                <w:lang w:val="pt-BR"/>
              </w:rPr>
              <w:t xml:space="preserve">.  </w:t>
            </w:r>
            <w:proofErr w:type="gramEnd"/>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Extensões: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*a. A qualquer momento, Docente cancela operação de Cadastro:</w:t>
            </w:r>
          </w:p>
          <w:p w:rsidR="007F5CB2" w:rsidRPr="00A27EA1" w:rsidRDefault="00EB1387">
            <w:pPr>
              <w:pStyle w:val="PargrafodaLista1"/>
              <w:numPr>
                <w:ilvl w:val="0"/>
                <w:numId w:val="1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retorna à </w:t>
            </w:r>
            <w:r w:rsidR="00DE1CF9" w:rsidRPr="00A27EA1">
              <w:rPr>
                <w:rFonts w:ascii="Museo 300" w:eastAsia="Ubuntu" w:hAnsi="Museo 300" w:cs="Ubuntu"/>
                <w:sz w:val="24"/>
                <w:szCs w:val="24"/>
                <w:lang w:val="pt-BR"/>
              </w:rPr>
              <w:t>página</w:t>
            </w:r>
            <w:r w:rsidRPr="00A27EA1">
              <w:rPr>
                <w:rFonts w:ascii="Museo 300" w:eastAsia="Ubuntu" w:hAnsi="Museo 300" w:cs="Ubuntu"/>
                <w:sz w:val="24"/>
                <w:szCs w:val="24"/>
                <w:lang w:val="pt-BR"/>
              </w:rPr>
              <w:t xml:space="preserve"> anterior.</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4a. Sistema identifica erro no preenchimento dos dados:</w:t>
            </w:r>
          </w:p>
          <w:p w:rsidR="007F5CB2" w:rsidRPr="00A27EA1" w:rsidRDefault="00EB1387">
            <w:pPr>
              <w:pStyle w:val="PargrafodaLista1"/>
              <w:numPr>
                <w:ilvl w:val="0"/>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do(s) campo(s) inválido e permanece com campos válidos preenchidos.</w:t>
            </w:r>
          </w:p>
          <w:p w:rsidR="007F5CB2" w:rsidRPr="00A27EA1" w:rsidRDefault="00EB1387">
            <w:pPr>
              <w:pStyle w:val="PargrafodaLista1"/>
              <w:numPr>
                <w:ilvl w:val="0"/>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5a. Docente enviou dados que ferem restrições de integridade do banco de dados:</w:t>
            </w:r>
          </w:p>
          <w:p w:rsidR="007F5CB2" w:rsidRPr="00A27EA1" w:rsidRDefault="00EB1387">
            <w:pPr>
              <w:pStyle w:val="PargrafodaLista1"/>
              <w:numPr>
                <w:ilvl w:val="0"/>
                <w:numId w:val="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ao Docente um novo preenchimento do campo inválido e permanece com campos válidos preenchidos.</w:t>
            </w:r>
          </w:p>
          <w:p w:rsidR="007F5CB2" w:rsidRPr="00A27EA1" w:rsidRDefault="00EB1387">
            <w:pPr>
              <w:pStyle w:val="PargrafodaLista1"/>
              <w:numPr>
                <w:ilvl w:val="0"/>
                <w:numId w:val="8"/>
              </w:num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7F5CB2" w:rsidRPr="00A27EA1" w:rsidRDefault="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7F5CB2" w:rsidRPr="00A27EA1">
        <w:tc>
          <w:tcPr>
            <w:tcW w:w="9150" w:type="dxa"/>
          </w:tcPr>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7F5CB2" w:rsidRPr="00A27EA1" w:rsidRDefault="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7F5CB2" w:rsidRPr="00A27EA1">
        <w:tc>
          <w:tcPr>
            <w:tcW w:w="9150" w:type="dxa"/>
          </w:tcPr>
          <w:p w:rsidR="007F5CB2" w:rsidRPr="00A27EA1" w:rsidRDefault="00EB1387" w:rsidP="00F641B0">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w:t>
            </w:r>
            <w:r w:rsidR="00F641B0" w:rsidRPr="00A27EA1">
              <w:rPr>
                <w:rFonts w:ascii="Museo 300" w:eastAsia="Ubuntu" w:hAnsi="Museo 300" w:cs="Ubuntu"/>
                <w:sz w:val="24"/>
                <w:szCs w:val="24"/>
                <w:lang w:val="pt-BR"/>
              </w:rPr>
              <w:t>esporadicamente</w:t>
            </w:r>
            <w:r w:rsidRPr="00A27EA1">
              <w:rPr>
                <w:rFonts w:ascii="Museo 300" w:eastAsia="Ubuntu" w:hAnsi="Museo 300" w:cs="Ubuntu"/>
                <w:sz w:val="24"/>
                <w:szCs w:val="24"/>
                <w:lang w:val="pt-BR"/>
              </w:rPr>
              <w:t>.</w:t>
            </w:r>
          </w:p>
        </w:tc>
      </w:tr>
    </w:tbl>
    <w:p w:rsidR="000F117C" w:rsidRPr="00A27EA1" w:rsidRDefault="000F117C" w:rsidP="000F117C">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CDU7: Cadastrar Discente</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0F117C" w:rsidRPr="00A27EA1" w:rsidTr="00EB1387">
        <w:tc>
          <w:tcPr>
            <w:tcW w:w="9150" w:type="dxa"/>
          </w:tcPr>
          <w:p w:rsidR="000F117C" w:rsidRPr="00A27EA1" w:rsidRDefault="000F117C" w:rsidP="00D32C5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D32C52" w:rsidRPr="00A27EA1">
              <w:rPr>
                <w:rFonts w:ascii="Museo 300" w:eastAsia="Ubuntu" w:hAnsi="Museo 300" w:cs="Ubuntu"/>
                <w:sz w:val="24"/>
                <w:szCs w:val="24"/>
              </w:rPr>
              <w:t>Docente</w:t>
            </w:r>
            <w:proofErr w:type="spellEnd"/>
            <w:r w:rsidR="00B13D77" w:rsidRPr="00A27EA1">
              <w:rPr>
                <w:rFonts w:ascii="Museo 300" w:eastAsia="Ubuntu" w:hAnsi="Museo 300" w:cs="Ubuntu"/>
                <w:sz w:val="24"/>
                <w:szCs w:val="24"/>
              </w:rPr>
              <w:t xml:space="preserve"> </w:t>
            </w:r>
          </w:p>
        </w:tc>
      </w:tr>
      <w:tr w:rsidR="000F117C" w:rsidRPr="00A27EA1" w:rsidTr="00EB1387">
        <w:tc>
          <w:tcPr>
            <w:tcW w:w="9150" w:type="dxa"/>
          </w:tcPr>
          <w:p w:rsidR="000F117C" w:rsidRPr="00A27EA1" w:rsidRDefault="000F117C" w:rsidP="00455E53">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55E53" w:rsidRPr="00A27EA1">
              <w:rPr>
                <w:rFonts w:ascii="Museo 300" w:eastAsia="Ubuntu" w:hAnsi="Museo 300" w:cs="Ubuntu"/>
                <w:sz w:val="24"/>
                <w:szCs w:val="24"/>
              </w:rPr>
              <w:t>Docente</w:t>
            </w:r>
            <w:proofErr w:type="spellEnd"/>
          </w:p>
        </w:tc>
      </w:tr>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455E53" w:rsidRPr="00A27EA1" w:rsidRDefault="000F117C" w:rsidP="00455E53">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55E53" w:rsidRPr="00A27EA1">
              <w:rPr>
                <w:rFonts w:ascii="Museo 300" w:eastAsia="Ubuntu" w:hAnsi="Museo 300" w:cs="Ubuntu"/>
                <w:sz w:val="24"/>
                <w:szCs w:val="24"/>
                <w:lang w:val="pt-BR"/>
              </w:rPr>
              <w:t>Docente</w:t>
            </w:r>
            <w:r w:rsidRPr="00A27EA1">
              <w:rPr>
                <w:rFonts w:ascii="Museo 300" w:eastAsia="Ubuntu" w:hAnsi="Museo 300" w:cs="Ubuntu"/>
                <w:sz w:val="24"/>
                <w:szCs w:val="24"/>
                <w:lang w:val="pt-BR"/>
              </w:rPr>
              <w:t xml:space="preserve">: </w:t>
            </w:r>
            <w:r w:rsidR="00455E53" w:rsidRPr="00A27EA1">
              <w:rPr>
                <w:rFonts w:ascii="Museo 300" w:eastAsia="Ubuntu" w:hAnsi="Museo 300" w:cs="Ubuntu"/>
                <w:sz w:val="24"/>
                <w:szCs w:val="24"/>
                <w:lang w:val="pt-BR"/>
              </w:rPr>
              <w:t xml:space="preserve">deseja cadastrar Discente de maneira rápida e prática </w:t>
            </w:r>
          </w:p>
        </w:tc>
      </w:tr>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934195" w:rsidRPr="00A27EA1" w:rsidRDefault="00934195" w:rsidP="0093419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Docente está identificado e autenticado.</w:t>
            </w:r>
          </w:p>
        </w:tc>
      </w:tr>
      <w:tr w:rsidR="000F117C" w:rsidRPr="00A27EA1" w:rsidTr="00EB1387">
        <w:tc>
          <w:tcPr>
            <w:tcW w:w="9150" w:type="dxa"/>
          </w:tcPr>
          <w:p w:rsidR="000F117C" w:rsidRPr="00A27EA1" w:rsidRDefault="000F117C" w:rsidP="00BC036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 </w:t>
            </w:r>
            <w:r w:rsidR="00BC0365" w:rsidRPr="00A27EA1">
              <w:rPr>
                <w:rFonts w:ascii="Museo 300" w:eastAsia="Ubuntu" w:hAnsi="Museo 300" w:cs="Ubuntu"/>
                <w:sz w:val="24"/>
                <w:szCs w:val="24"/>
                <w:lang w:val="pt-BR"/>
              </w:rPr>
              <w:t>Docente</w:t>
            </w:r>
            <w:r w:rsidR="0040574B" w:rsidRPr="00A27EA1">
              <w:rPr>
                <w:rFonts w:ascii="Museo 300" w:eastAsia="Ubuntu" w:hAnsi="Museo 300" w:cs="Ubuntu"/>
                <w:sz w:val="24"/>
                <w:szCs w:val="24"/>
                <w:lang w:val="pt-BR"/>
              </w:rPr>
              <w:t xml:space="preserve"> </w:t>
            </w:r>
            <w:r w:rsidRPr="00A27EA1">
              <w:rPr>
                <w:rFonts w:ascii="Museo 300" w:eastAsia="Ubuntu" w:hAnsi="Museo 300" w:cs="Ubuntu"/>
                <w:sz w:val="24"/>
                <w:szCs w:val="24"/>
                <w:lang w:val="pt-BR"/>
              </w:rPr>
              <w:t xml:space="preserve">receberá uma mensagem de Confirmação do </w:t>
            </w:r>
            <w:r w:rsidR="00BC0365" w:rsidRPr="00A27EA1">
              <w:rPr>
                <w:rFonts w:ascii="Museo 300" w:eastAsia="Ubuntu" w:hAnsi="Museo 300" w:cs="Ubuntu"/>
                <w:sz w:val="24"/>
                <w:szCs w:val="24"/>
                <w:lang w:val="pt-BR"/>
              </w:rPr>
              <w:t>cadastro;</w:t>
            </w:r>
            <w:r w:rsidRPr="00A27EA1">
              <w:rPr>
                <w:rFonts w:ascii="Museo 300" w:eastAsia="Ubuntu" w:hAnsi="Museo 300" w:cs="Ubuntu"/>
                <w:sz w:val="24"/>
                <w:szCs w:val="24"/>
                <w:lang w:val="pt-BR"/>
              </w:rPr>
              <w:t xml:space="preserve"> </w:t>
            </w:r>
          </w:p>
        </w:tc>
      </w:tr>
      <w:tr w:rsidR="000F117C" w:rsidRPr="00A27EA1" w:rsidTr="00EB1387">
        <w:trPr>
          <w:trHeight w:val="723"/>
        </w:trPr>
        <w:tc>
          <w:tcPr>
            <w:tcW w:w="9150" w:type="dxa"/>
          </w:tcPr>
          <w:p w:rsidR="000F117C" w:rsidRPr="00A27EA1" w:rsidRDefault="000F117C" w:rsidP="00EB1387">
            <w:pPr>
              <w:spacing w:after="0" w:line="240" w:lineRule="auto"/>
              <w:rPr>
                <w:rFonts w:ascii="Museo 300" w:eastAsia="Ubuntu" w:hAnsi="Museo 300" w:cs="Ubuntu"/>
                <w:b/>
                <w:bCs/>
                <w:sz w:val="24"/>
                <w:szCs w:val="24"/>
              </w:rPr>
            </w:pPr>
            <w:proofErr w:type="spellStart"/>
            <w:r w:rsidRPr="00A27EA1">
              <w:rPr>
                <w:rFonts w:ascii="Museo 300" w:eastAsia="Ubuntu" w:hAnsi="Museo 300" w:cs="Ubuntu"/>
                <w:b/>
                <w:bCs/>
                <w:sz w:val="24"/>
                <w:szCs w:val="24"/>
              </w:rPr>
              <w:t>Cenário</w:t>
            </w:r>
            <w:proofErr w:type="spellEnd"/>
            <w:r w:rsidRPr="00A27EA1">
              <w:rPr>
                <w:rFonts w:ascii="Museo 300" w:eastAsia="Ubuntu" w:hAnsi="Museo 300" w:cs="Ubuntu"/>
                <w:b/>
                <w:bCs/>
                <w:sz w:val="24"/>
                <w:szCs w:val="24"/>
              </w:rPr>
              <w:t xml:space="preserve"> de </w:t>
            </w:r>
            <w:proofErr w:type="spellStart"/>
            <w:r w:rsidRPr="00A27EA1">
              <w:rPr>
                <w:rFonts w:ascii="Museo 300" w:eastAsia="Ubuntu" w:hAnsi="Museo 300" w:cs="Ubuntu"/>
                <w:b/>
                <w:bCs/>
                <w:sz w:val="24"/>
                <w:szCs w:val="24"/>
              </w:rPr>
              <w:t>sucesso</w:t>
            </w:r>
            <w:proofErr w:type="spellEnd"/>
            <w:r w:rsidRPr="00A27EA1">
              <w:rPr>
                <w:rFonts w:ascii="Museo 300" w:eastAsia="Ubuntu" w:hAnsi="Museo 300" w:cs="Ubuntu"/>
                <w:b/>
                <w:bCs/>
                <w:sz w:val="24"/>
                <w:szCs w:val="24"/>
              </w:rPr>
              <w:t xml:space="preserve"> principal:</w:t>
            </w:r>
          </w:p>
          <w:p w:rsidR="006874CA" w:rsidRPr="00A27EA1" w:rsidRDefault="006874CA" w:rsidP="00EB1387">
            <w:pPr>
              <w:spacing w:after="0" w:line="240" w:lineRule="auto"/>
              <w:rPr>
                <w:rFonts w:ascii="Museo 300" w:eastAsia="Ubuntu" w:hAnsi="Museo 300" w:cs="Ubuntu"/>
                <w:sz w:val="24"/>
                <w:szCs w:val="24"/>
              </w:rPr>
            </w:pPr>
          </w:p>
          <w:p w:rsidR="000F117C" w:rsidRPr="00A27EA1" w:rsidRDefault="00BC0365"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Ao cadastrar </w:t>
            </w:r>
            <w:r w:rsidR="0092308F" w:rsidRPr="00A27EA1">
              <w:rPr>
                <w:rFonts w:ascii="Museo 300" w:eastAsia="Ubuntu" w:hAnsi="Museo 300" w:cs="Ubuntu"/>
                <w:sz w:val="24"/>
                <w:szCs w:val="24"/>
                <w:lang w:val="pt-BR"/>
              </w:rPr>
              <w:t>um Projeto o Docente constata a não existência prévia do Discente desejado e clica no acionador para cadastro de discente;</w:t>
            </w:r>
          </w:p>
          <w:p w:rsidR="006874CA" w:rsidRPr="00A27EA1" w:rsidRDefault="0092308F"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O sistema abre </w:t>
            </w:r>
            <w:r w:rsidR="006874CA" w:rsidRPr="00A27EA1">
              <w:rPr>
                <w:rFonts w:ascii="Museo 300" w:eastAsia="Ubuntu" w:hAnsi="Museo 300" w:cs="Ubuntu"/>
                <w:sz w:val="24"/>
                <w:szCs w:val="24"/>
                <w:lang w:val="pt-BR"/>
              </w:rPr>
              <w:t>Formulário de Cadastro de Discente;</w:t>
            </w:r>
          </w:p>
          <w:p w:rsidR="006874CA" w:rsidRPr="00A27EA1" w:rsidRDefault="006874CA"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preenche campos do formulário e submete dados.</w:t>
            </w:r>
          </w:p>
          <w:p w:rsidR="006874CA" w:rsidRPr="00A27EA1" w:rsidRDefault="006874CA"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6874CA" w:rsidRPr="00A27EA1" w:rsidRDefault="006874CA" w:rsidP="00690EC1">
            <w:pPr>
              <w:pStyle w:val="PargrafodaLista1"/>
              <w:numPr>
                <w:ilvl w:val="0"/>
                <w:numId w:val="2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envia informações para validação perante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w:t>
            </w:r>
          </w:p>
          <w:p w:rsidR="0092308F" w:rsidRPr="00A27EA1" w:rsidRDefault="0092308F" w:rsidP="006874CA">
            <w:pPr>
              <w:pStyle w:val="PargrafodaLista1"/>
              <w:spacing w:after="0" w:line="240" w:lineRule="auto"/>
              <w:ind w:left="1080"/>
              <w:rPr>
                <w:rFonts w:ascii="Museo 300" w:eastAsia="Ubuntu" w:hAnsi="Museo 300" w:cs="Ubuntu"/>
                <w:sz w:val="24"/>
                <w:szCs w:val="24"/>
                <w:lang w:val="pt-BR"/>
              </w:rPr>
            </w:pPr>
          </w:p>
        </w:tc>
      </w:tr>
      <w:tr w:rsidR="000F117C" w:rsidRPr="00A27EA1" w:rsidTr="00EB1387">
        <w:tc>
          <w:tcPr>
            <w:tcW w:w="9150" w:type="dxa"/>
          </w:tcPr>
          <w:p w:rsidR="006874CA" w:rsidRPr="00A27EA1" w:rsidRDefault="000F117C"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0F117C" w:rsidRPr="00A27EA1" w:rsidRDefault="000F117C" w:rsidP="00690EC1">
            <w:pPr>
              <w:numPr>
                <w:ilvl w:val="0"/>
                <w:numId w:val="1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BC0365" w:rsidRPr="00A27EA1">
              <w:rPr>
                <w:rFonts w:ascii="Museo 300" w:eastAsia="Ubuntu" w:hAnsi="Museo 300" w:cs="Ubuntu"/>
                <w:sz w:val="24"/>
                <w:szCs w:val="24"/>
                <w:lang w:val="pt-BR"/>
              </w:rPr>
              <w:t xml:space="preserve">Docente </w:t>
            </w:r>
            <w:r w:rsidRPr="00A27EA1">
              <w:rPr>
                <w:rFonts w:ascii="Museo 300" w:eastAsia="Ubuntu" w:hAnsi="Museo 300" w:cs="Ubuntu"/>
                <w:sz w:val="24"/>
                <w:szCs w:val="24"/>
                <w:lang w:val="pt-BR"/>
              </w:rPr>
              <w:t>cancela operação de Cadastro:</w:t>
            </w:r>
          </w:p>
          <w:p w:rsidR="00BC0365" w:rsidRPr="00A27EA1" w:rsidRDefault="000F117C" w:rsidP="006874CA">
            <w:pPr>
              <w:pStyle w:val="PargrafodaLista1"/>
              <w:numPr>
                <w:ilvl w:val="1"/>
                <w:numId w:val="1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p w:rsidR="00BC0365" w:rsidRPr="00A27EA1" w:rsidRDefault="000F117C" w:rsidP="00690EC1">
            <w:pPr>
              <w:numPr>
                <w:ilvl w:val="0"/>
                <w:numId w:val="1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Sistema identifica erro no preenchimento dos dados:</w:t>
            </w:r>
          </w:p>
          <w:p w:rsidR="000F117C" w:rsidRPr="00A27EA1" w:rsidRDefault="000F117C" w:rsidP="002D5962">
            <w:pPr>
              <w:pStyle w:val="PargrafodaLista1"/>
              <w:numPr>
                <w:ilvl w:val="1"/>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0574B" w:rsidRPr="00A27EA1">
              <w:rPr>
                <w:rFonts w:ascii="Museo 300" w:eastAsia="Ubuntu" w:hAnsi="Museo 300" w:cs="Ubuntu"/>
                <w:sz w:val="24"/>
                <w:szCs w:val="24"/>
                <w:lang w:val="pt-BR"/>
              </w:rPr>
              <w:t xml:space="preserve">Discente </w:t>
            </w:r>
            <w:r w:rsidRPr="00A27EA1">
              <w:rPr>
                <w:rFonts w:ascii="Museo 300" w:eastAsia="Ubuntu" w:hAnsi="Museo 300" w:cs="Ubuntu"/>
                <w:sz w:val="24"/>
                <w:szCs w:val="24"/>
                <w:lang w:val="pt-BR"/>
              </w:rPr>
              <w:t>um novo preenchimento do(s) campo(s) inválido e permanece com campos válidos preenchidos.</w:t>
            </w:r>
          </w:p>
          <w:p w:rsidR="00F700E4" w:rsidRPr="00A27EA1" w:rsidRDefault="000F117C" w:rsidP="006874CA">
            <w:pPr>
              <w:pStyle w:val="PargrafodaLista1"/>
              <w:numPr>
                <w:ilvl w:val="1"/>
                <w:numId w:val="1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r w:rsidR="002D5962" w:rsidRPr="00A27EA1">
              <w:rPr>
                <w:rFonts w:ascii="Museo 300" w:eastAsia="Ubuntu" w:hAnsi="Museo 300" w:cs="Ubuntu"/>
                <w:sz w:val="24"/>
                <w:szCs w:val="24"/>
                <w:lang w:val="pt-BR"/>
              </w:rPr>
              <w:t xml:space="preserve"> </w:t>
            </w:r>
          </w:p>
          <w:p w:rsidR="00E739E1" w:rsidRPr="00A27EA1" w:rsidRDefault="000F117C" w:rsidP="00690EC1">
            <w:pPr>
              <w:pStyle w:val="PargrafodaLista1"/>
              <w:numPr>
                <w:ilvl w:val="0"/>
                <w:numId w:val="1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Docente enviou dados que ferem restrições de integridade do banco de dados:</w:t>
            </w:r>
          </w:p>
          <w:p w:rsidR="000F117C" w:rsidRPr="00A27EA1" w:rsidRDefault="000F117C" w:rsidP="00690EC1">
            <w:pPr>
              <w:pStyle w:val="PargrafodaLista1"/>
              <w:numPr>
                <w:ilvl w:val="0"/>
                <w:numId w:val="2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0574B" w:rsidRPr="00A27EA1">
              <w:rPr>
                <w:rFonts w:ascii="Museo 300" w:eastAsia="Ubuntu" w:hAnsi="Museo 300" w:cs="Ubuntu"/>
                <w:sz w:val="24"/>
                <w:szCs w:val="24"/>
                <w:lang w:val="pt-BR"/>
              </w:rPr>
              <w:t xml:space="preserve">Discente </w:t>
            </w:r>
            <w:r w:rsidRPr="00A27EA1">
              <w:rPr>
                <w:rFonts w:ascii="Museo 300" w:eastAsia="Ubuntu" w:hAnsi="Museo 300" w:cs="Ubuntu"/>
                <w:sz w:val="24"/>
                <w:szCs w:val="24"/>
                <w:lang w:val="pt-BR"/>
              </w:rPr>
              <w:t>um novo preenchimento do campo inválido e permanece com campos válidos preenchidos.</w:t>
            </w:r>
          </w:p>
          <w:p w:rsidR="000F117C" w:rsidRPr="00A27EA1" w:rsidRDefault="000F117C" w:rsidP="00690EC1">
            <w:pPr>
              <w:pStyle w:val="PargrafodaLista1"/>
              <w:numPr>
                <w:ilvl w:val="0"/>
                <w:numId w:val="20"/>
              </w:num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0F117C" w:rsidRPr="00A27EA1" w:rsidRDefault="000F117C" w:rsidP="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0F117C" w:rsidRPr="00A27EA1" w:rsidTr="00EB1387">
        <w:tc>
          <w:tcPr>
            <w:tcW w:w="9150" w:type="dxa"/>
          </w:tcPr>
          <w:p w:rsidR="000F117C" w:rsidRPr="00A27EA1" w:rsidRDefault="000F117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7F5CB2" w:rsidRPr="00A27EA1" w:rsidRDefault="007F5CB2">
      <w:pPr>
        <w:rPr>
          <w:rFonts w:ascii="Museo 300" w:eastAsia="Ubuntu" w:hAnsi="Museo 300" w:cs="Ubuntu"/>
          <w:sz w:val="24"/>
          <w:szCs w:val="24"/>
          <w:lang w:val="pt-BR"/>
        </w:rPr>
      </w:pPr>
    </w:p>
    <w:p w:rsidR="00F93BD6" w:rsidRPr="00A27EA1" w:rsidRDefault="00F93BD6">
      <w:pPr>
        <w:rPr>
          <w:rFonts w:ascii="Museo 300" w:eastAsia="Ubuntu" w:hAnsi="Museo 300" w:cs="Ubuntu"/>
          <w:sz w:val="24"/>
          <w:szCs w:val="24"/>
          <w:lang w:val="pt-BR"/>
        </w:rPr>
      </w:pPr>
    </w:p>
    <w:p w:rsidR="00F93BD6" w:rsidRPr="00A27EA1" w:rsidRDefault="00F93BD6" w:rsidP="00F93BD6">
      <w:pPr>
        <w:rPr>
          <w:rFonts w:ascii="Museo 300" w:eastAsia="Ubuntu" w:hAnsi="Museo 300" w:cs="Ubuntu"/>
          <w:sz w:val="28"/>
          <w:szCs w:val="28"/>
          <w:lang w:val="pt-BR"/>
        </w:rPr>
      </w:pPr>
      <w:r w:rsidRPr="00A27EA1">
        <w:rPr>
          <w:rFonts w:ascii="Museo 300" w:eastAsia="Ubuntu" w:hAnsi="Museo 300" w:cs="Ubuntu"/>
          <w:b/>
          <w:bCs/>
          <w:sz w:val="28"/>
          <w:szCs w:val="28"/>
          <w:lang w:val="pt-BR"/>
        </w:rPr>
        <w:t xml:space="preserve">Caso de Uso CDU8: </w:t>
      </w:r>
      <w:r w:rsidR="00D32BBC" w:rsidRPr="00A27EA1">
        <w:rPr>
          <w:rFonts w:ascii="Museo 300" w:eastAsia="Ubuntu" w:hAnsi="Museo 300" w:cs="Ubuntu"/>
          <w:b/>
          <w:bCs/>
          <w:sz w:val="28"/>
          <w:szCs w:val="28"/>
          <w:lang w:val="pt-BR"/>
        </w:rPr>
        <w:t xml:space="preserve">Validar Docentes </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F93BD6" w:rsidRPr="00A27EA1" w:rsidTr="00EB1387">
        <w:tc>
          <w:tcPr>
            <w:tcW w:w="9150" w:type="dxa"/>
          </w:tcPr>
          <w:p w:rsidR="00F93BD6" w:rsidRPr="00A27EA1" w:rsidRDefault="00F93BD6" w:rsidP="00D32C5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r w:rsidRPr="00A27EA1">
              <w:rPr>
                <w:rFonts w:ascii="Museo 300" w:eastAsia="Ubuntu" w:hAnsi="Museo 300" w:cs="Ubuntu"/>
                <w:sz w:val="24"/>
                <w:szCs w:val="24"/>
              </w:rPr>
              <w:t xml:space="preserve"> </w:t>
            </w:r>
          </w:p>
        </w:tc>
      </w:tr>
      <w:tr w:rsidR="00F93BD6" w:rsidRPr="00A27EA1" w:rsidTr="00EB1387">
        <w:tc>
          <w:tcPr>
            <w:tcW w:w="9150" w:type="dxa"/>
          </w:tcPr>
          <w:p w:rsidR="00F93BD6" w:rsidRPr="00A27EA1" w:rsidRDefault="00F93BD6" w:rsidP="00D32C5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D32C52" w:rsidRPr="00A27EA1" w:rsidRDefault="00F93BD6" w:rsidP="00F93BD6">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w:t>
            </w:r>
            <w:r w:rsidR="00D32C52" w:rsidRPr="00A27EA1">
              <w:rPr>
                <w:rFonts w:ascii="Museo 300" w:eastAsia="Ubuntu" w:hAnsi="Museo 300" w:cs="Ubuntu"/>
                <w:sz w:val="24"/>
                <w:szCs w:val="24"/>
                <w:lang w:val="pt-BR"/>
              </w:rPr>
              <w:t>Ter controle sobre os usuários do sistema;</w:t>
            </w:r>
          </w:p>
          <w:p w:rsidR="00D32C52" w:rsidRPr="00A27EA1" w:rsidRDefault="00D32C52" w:rsidP="00F93BD6">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8214A6" w:rsidRPr="00A27EA1">
              <w:rPr>
                <w:rFonts w:ascii="Museo 300" w:eastAsia="Ubuntu" w:hAnsi="Museo 300" w:cs="Ubuntu"/>
                <w:sz w:val="24"/>
                <w:szCs w:val="24"/>
                <w:lang w:val="pt-BR"/>
              </w:rPr>
              <w:t xml:space="preserve">Docente: Obter sua vinculação ao sistema </w:t>
            </w:r>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F93BD6" w:rsidRPr="00A27EA1" w:rsidRDefault="00934195" w:rsidP="0093419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F93BD6" w:rsidRPr="00A27EA1" w:rsidTr="00EB1387">
        <w:tc>
          <w:tcPr>
            <w:tcW w:w="9150" w:type="dxa"/>
          </w:tcPr>
          <w:p w:rsidR="00F93BD6" w:rsidRPr="00A27EA1" w:rsidRDefault="00F93BD6" w:rsidP="008214A6">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Informações do Projeto estarão salvas no banco de dados corretamente; Docente receberá uma </w:t>
            </w:r>
            <w:r w:rsidR="008214A6" w:rsidRPr="00A27EA1">
              <w:rPr>
                <w:rFonts w:ascii="Museo 300" w:eastAsia="Ubuntu" w:hAnsi="Museo 300" w:cs="Ubuntu"/>
                <w:sz w:val="24"/>
                <w:szCs w:val="24"/>
                <w:lang w:val="pt-BR"/>
              </w:rPr>
              <w:t>notificação</w:t>
            </w:r>
            <w:r w:rsidRPr="00A27EA1">
              <w:rPr>
                <w:rFonts w:ascii="Museo 300" w:eastAsia="Ubuntu" w:hAnsi="Museo 300" w:cs="Ubuntu"/>
                <w:sz w:val="24"/>
                <w:szCs w:val="24"/>
                <w:lang w:val="pt-BR"/>
              </w:rPr>
              <w:t xml:space="preserve"> </w:t>
            </w:r>
            <w:r w:rsidR="008214A6" w:rsidRPr="00A27EA1">
              <w:rPr>
                <w:rFonts w:ascii="Museo 300" w:eastAsia="Ubuntu" w:hAnsi="Museo 300" w:cs="Ubuntu"/>
                <w:sz w:val="24"/>
                <w:szCs w:val="24"/>
                <w:lang w:val="pt-BR"/>
              </w:rPr>
              <w:t xml:space="preserve">no e-mail com o julgamento do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w:t>
            </w:r>
          </w:p>
        </w:tc>
      </w:tr>
      <w:tr w:rsidR="00F93BD6" w:rsidRPr="00A27EA1" w:rsidTr="00EB1387">
        <w:trPr>
          <w:trHeight w:val="723"/>
        </w:trPr>
        <w:tc>
          <w:tcPr>
            <w:tcW w:w="9150" w:type="dxa"/>
          </w:tcPr>
          <w:p w:rsidR="00F93BD6" w:rsidRPr="00A27EA1" w:rsidRDefault="00F93BD6"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F93BD6" w:rsidRPr="00A27EA1" w:rsidRDefault="004E1FD2" w:rsidP="00690EC1">
            <w:pPr>
              <w:pStyle w:val="PargrafodaLista1"/>
              <w:numPr>
                <w:ilvl w:val="0"/>
                <w:numId w:val="2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A46B31" w:rsidRPr="00A27EA1">
              <w:rPr>
                <w:rFonts w:ascii="Museo 300" w:eastAsia="Ubuntu" w:hAnsi="Museo 300" w:cs="Ubuntu"/>
                <w:sz w:val="24"/>
                <w:szCs w:val="24"/>
                <w:lang w:val="pt-BR"/>
              </w:rPr>
              <w:t xml:space="preserve"> visualiza a notificação de novo cadastro</w:t>
            </w:r>
            <w:r w:rsidR="00F93BD6" w:rsidRPr="00A27EA1">
              <w:rPr>
                <w:rFonts w:ascii="Museo 300" w:eastAsia="Ubuntu" w:hAnsi="Museo 300" w:cs="Ubuntu"/>
                <w:sz w:val="24"/>
                <w:szCs w:val="24"/>
                <w:lang w:val="pt-BR"/>
              </w:rPr>
              <w:t>;</w:t>
            </w:r>
          </w:p>
          <w:p w:rsidR="00F93BD6" w:rsidRPr="00A27EA1" w:rsidRDefault="004E1FD2" w:rsidP="00690EC1">
            <w:pPr>
              <w:pStyle w:val="PargrafodaLista1"/>
              <w:numPr>
                <w:ilvl w:val="0"/>
                <w:numId w:val="2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A46B31" w:rsidRPr="00A27EA1">
              <w:rPr>
                <w:rFonts w:ascii="Museo 300" w:eastAsia="Ubuntu" w:hAnsi="Museo 300" w:cs="Ubuntu"/>
                <w:sz w:val="24"/>
                <w:szCs w:val="24"/>
                <w:lang w:val="pt-BR"/>
              </w:rPr>
              <w:t xml:space="preserve"> entra na interface para aprovação ou desaprovação de novos Docentes;</w:t>
            </w:r>
          </w:p>
          <w:p w:rsidR="00F93BD6" w:rsidRPr="00A27EA1" w:rsidRDefault="004E1FD2" w:rsidP="00690EC1">
            <w:pPr>
              <w:pStyle w:val="PargrafodaLista1"/>
              <w:numPr>
                <w:ilvl w:val="0"/>
                <w:numId w:val="26"/>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A46B31" w:rsidRPr="00A27EA1">
              <w:rPr>
                <w:rFonts w:ascii="Museo 300" w:eastAsia="Ubuntu" w:hAnsi="Museo 300" w:cs="Ubuntu"/>
                <w:sz w:val="24"/>
                <w:szCs w:val="24"/>
                <w:lang w:val="pt-BR"/>
              </w:rPr>
              <w:t xml:space="preserve"> faz o seu julgamento; </w:t>
            </w:r>
          </w:p>
          <w:p w:rsidR="00F93BD6" w:rsidRPr="00A27EA1" w:rsidRDefault="00B80CE9" w:rsidP="00690EC1">
            <w:pPr>
              <w:pStyle w:val="PargrafodaLista1"/>
              <w:numPr>
                <w:ilvl w:val="0"/>
                <w:numId w:val="2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dispara notificação </w:t>
            </w:r>
            <w:r w:rsidR="0072411C" w:rsidRPr="00A27EA1">
              <w:rPr>
                <w:rFonts w:ascii="Museo 300" w:eastAsia="Ubuntu" w:hAnsi="Museo 300" w:cs="Ubuntu"/>
                <w:sz w:val="24"/>
                <w:szCs w:val="24"/>
                <w:lang w:val="pt-BR"/>
              </w:rPr>
              <w:t xml:space="preserve">com o resultado </w:t>
            </w:r>
            <w:r w:rsidRPr="00A27EA1">
              <w:rPr>
                <w:rFonts w:ascii="Museo 300" w:eastAsia="Ubuntu" w:hAnsi="Museo 300" w:cs="Ubuntu"/>
                <w:sz w:val="24"/>
                <w:szCs w:val="24"/>
                <w:lang w:val="pt-BR"/>
              </w:rPr>
              <w:t xml:space="preserve">para o Docente; </w:t>
            </w:r>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F93BD6" w:rsidRPr="00A27EA1" w:rsidRDefault="00F93BD6" w:rsidP="00690EC1">
            <w:pPr>
              <w:numPr>
                <w:ilvl w:val="0"/>
                <w:numId w:val="2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w:t>
            </w:r>
            <w:r w:rsidR="00B80CE9" w:rsidRPr="00A27EA1">
              <w:rPr>
                <w:rFonts w:ascii="Museo 300" w:eastAsia="Ubuntu" w:hAnsi="Museo 300" w:cs="Ubuntu"/>
                <w:sz w:val="24"/>
                <w:szCs w:val="24"/>
                <w:lang w:val="pt-BR"/>
              </w:rPr>
              <w:t>a operação</w:t>
            </w:r>
            <w:r w:rsidRPr="00A27EA1">
              <w:rPr>
                <w:rFonts w:ascii="Museo 300" w:eastAsia="Ubuntu" w:hAnsi="Museo 300" w:cs="Ubuntu"/>
                <w:sz w:val="24"/>
                <w:szCs w:val="24"/>
                <w:lang w:val="pt-BR"/>
              </w:rPr>
              <w:t>:</w:t>
            </w:r>
          </w:p>
          <w:p w:rsidR="00F93BD6" w:rsidRPr="00A27EA1" w:rsidRDefault="00F93BD6" w:rsidP="00690EC1">
            <w:pPr>
              <w:pStyle w:val="PargrafodaLista1"/>
              <w:numPr>
                <w:ilvl w:val="0"/>
                <w:numId w:val="2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Requisitos</w:t>
            </w:r>
            <w:proofErr w:type="spellEnd"/>
            <w:r w:rsidRPr="00A27EA1">
              <w:rPr>
                <w:rFonts w:ascii="Museo 300" w:eastAsia="Ubuntu" w:hAnsi="Museo 300" w:cs="Ubuntu"/>
                <w:b/>
                <w:bCs/>
                <w:sz w:val="24"/>
                <w:szCs w:val="24"/>
              </w:rPr>
              <w:t xml:space="preserve"> </w:t>
            </w:r>
            <w:proofErr w:type="spellStart"/>
            <w:r w:rsidRPr="00A27EA1">
              <w:rPr>
                <w:rFonts w:ascii="Museo 300" w:eastAsia="Ubuntu" w:hAnsi="Museo 300" w:cs="Ubuntu"/>
                <w:b/>
                <w:bCs/>
                <w:sz w:val="24"/>
                <w:szCs w:val="24"/>
              </w:rPr>
              <w:t>especiais</w:t>
            </w:r>
            <w:proofErr w:type="spellEnd"/>
            <w:r w:rsidRPr="00A27EA1">
              <w:rPr>
                <w:rFonts w:ascii="Museo 300" w:eastAsia="Ubuntu" w:hAnsi="Museo 300" w:cs="Ubuntu"/>
                <w:b/>
                <w:bCs/>
                <w:sz w:val="24"/>
                <w:szCs w:val="24"/>
              </w:rPr>
              <w:t>:</w:t>
            </w:r>
          </w:p>
          <w:p w:rsidR="00F93BD6" w:rsidRPr="00A27EA1" w:rsidRDefault="00F93BD6" w:rsidP="00EB1387">
            <w:pPr>
              <w:spacing w:after="0" w:line="240" w:lineRule="auto"/>
              <w:rPr>
                <w:rFonts w:ascii="Museo 300" w:eastAsia="Ubuntu" w:hAnsi="Museo 300" w:cs="Ubuntu"/>
                <w:sz w:val="24"/>
                <w:szCs w:val="24"/>
              </w:rPr>
            </w:pPr>
            <w:r w:rsidRPr="00A27EA1">
              <w:rPr>
                <w:rFonts w:ascii="Museo 300" w:eastAsia="Ubuntu" w:hAnsi="Museo 300" w:cs="Ubuntu"/>
                <w:sz w:val="24"/>
                <w:szCs w:val="24"/>
              </w:rPr>
              <w:t xml:space="preserve">- Nada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F93BD6" w:rsidRPr="00A27EA1" w:rsidTr="00EB1387">
        <w:tc>
          <w:tcPr>
            <w:tcW w:w="9150" w:type="dxa"/>
          </w:tcPr>
          <w:p w:rsidR="00F93BD6" w:rsidRPr="00A27EA1" w:rsidRDefault="00F93BD6"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F93BD6" w:rsidRPr="00A27EA1" w:rsidRDefault="00F93BD6">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pPr>
        <w:rPr>
          <w:rFonts w:ascii="Museo 300" w:eastAsia="Ubuntu" w:hAnsi="Museo 300" w:cs="Ubuntu"/>
          <w:sz w:val="24"/>
          <w:szCs w:val="24"/>
          <w:lang w:val="pt-BR"/>
        </w:rPr>
      </w:pPr>
    </w:p>
    <w:p w:rsidR="00D32BBC" w:rsidRPr="00A27EA1" w:rsidRDefault="00D32BBC" w:rsidP="00D32BBC">
      <w:pPr>
        <w:rPr>
          <w:rFonts w:ascii="Museo 300" w:eastAsia="Ubuntu" w:hAnsi="Museo 300" w:cs="Ubuntu"/>
          <w:sz w:val="28"/>
          <w:szCs w:val="28"/>
          <w:lang w:val="pt-BR"/>
        </w:rPr>
      </w:pPr>
      <w:r w:rsidRPr="00A27EA1">
        <w:rPr>
          <w:rFonts w:ascii="Museo 300" w:eastAsia="Ubuntu" w:hAnsi="Museo 300" w:cs="Ubuntu"/>
          <w:b/>
          <w:bCs/>
          <w:sz w:val="28"/>
          <w:szCs w:val="28"/>
          <w:lang w:val="pt-BR"/>
        </w:rPr>
        <w:t xml:space="preserve">Caso de Uso CDU9: </w:t>
      </w:r>
      <w:r w:rsidR="002228D0" w:rsidRPr="00A27EA1">
        <w:rPr>
          <w:rFonts w:ascii="Museo 300" w:eastAsia="Ubuntu" w:hAnsi="Museo 300" w:cs="Ubuntu"/>
          <w:b/>
          <w:bCs/>
          <w:sz w:val="28"/>
          <w:szCs w:val="28"/>
          <w:lang w:val="pt-BR"/>
        </w:rPr>
        <w:t>Desligar cadastro de Docentes</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r w:rsidRPr="00A27EA1">
              <w:rPr>
                <w:rFonts w:ascii="Museo 300" w:eastAsia="Ubuntu" w:hAnsi="Museo 300" w:cs="Ubuntu"/>
                <w:sz w:val="24"/>
                <w:szCs w:val="24"/>
              </w:rPr>
              <w:t xml:space="preserve"> </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D32BBC" w:rsidRPr="00A27EA1" w:rsidRDefault="00D32BBC" w:rsidP="005E4DEE">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Ter controle sobre </w:t>
            </w:r>
            <w:r w:rsidR="005E4DEE" w:rsidRPr="00A27EA1">
              <w:rPr>
                <w:rFonts w:ascii="Museo 300" w:eastAsia="Ubuntu" w:hAnsi="Museo 300" w:cs="Ubuntu"/>
                <w:sz w:val="24"/>
                <w:szCs w:val="24"/>
                <w:lang w:val="pt-BR"/>
              </w:rPr>
              <w:t xml:space="preserve">o escopo dos cadastrados no </w:t>
            </w:r>
            <w:r w:rsidR="001C079E" w:rsidRPr="00A27EA1">
              <w:rPr>
                <w:rFonts w:ascii="Museo 300" w:eastAsia="Ubuntu" w:hAnsi="Museo 300" w:cs="Ubuntu"/>
                <w:sz w:val="24"/>
                <w:szCs w:val="24"/>
                <w:lang w:val="pt-BR"/>
              </w:rPr>
              <w:t xml:space="preserve">sistema; </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D32BBC" w:rsidRPr="00A27EA1" w:rsidRDefault="00934195" w:rsidP="00EB1387">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tc>
      </w:tr>
      <w:tr w:rsidR="00D32BBC" w:rsidRPr="00A27EA1" w:rsidTr="00EB1387">
        <w:tc>
          <w:tcPr>
            <w:tcW w:w="9150" w:type="dxa"/>
          </w:tcPr>
          <w:p w:rsidR="00D32BBC" w:rsidRPr="00A27EA1" w:rsidRDefault="00D32BBC" w:rsidP="005E4DE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2228D0" w:rsidRPr="00A27EA1">
              <w:rPr>
                <w:rFonts w:ascii="Museo 300" w:eastAsia="Ubuntu" w:hAnsi="Museo 300" w:cs="Ubuntu"/>
                <w:sz w:val="24"/>
                <w:szCs w:val="24"/>
                <w:lang w:val="pt-BR"/>
              </w:rPr>
              <w:t xml:space="preserve">Página para o cadastro de Docentes estará inacessível; </w:t>
            </w:r>
          </w:p>
        </w:tc>
      </w:tr>
      <w:tr w:rsidR="00D32BBC" w:rsidRPr="00A27EA1" w:rsidTr="00EB1387">
        <w:trPr>
          <w:trHeight w:val="723"/>
        </w:trPr>
        <w:tc>
          <w:tcPr>
            <w:tcW w:w="9150" w:type="dxa"/>
          </w:tcPr>
          <w:p w:rsidR="00D32BBC" w:rsidRPr="00A27EA1" w:rsidRDefault="00D32BBC"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D32BBC" w:rsidRPr="00A27EA1" w:rsidRDefault="004E1FD2" w:rsidP="00690EC1">
            <w:pPr>
              <w:pStyle w:val="PargrafodaLista1"/>
              <w:numPr>
                <w:ilvl w:val="0"/>
                <w:numId w:val="31"/>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C2305E" w:rsidRPr="00A27EA1">
              <w:rPr>
                <w:rFonts w:ascii="Museo 300" w:eastAsia="Ubuntu" w:hAnsi="Museo 300" w:cs="Ubuntu"/>
                <w:sz w:val="24"/>
                <w:szCs w:val="24"/>
                <w:lang w:val="pt-BR"/>
              </w:rPr>
              <w:t xml:space="preserve"> solicita desligamento do cadastro;</w:t>
            </w:r>
          </w:p>
          <w:p w:rsidR="00C2305E" w:rsidRPr="00A27EA1" w:rsidRDefault="00C2305E" w:rsidP="00690EC1">
            <w:pPr>
              <w:pStyle w:val="PargrafodaLista1"/>
              <w:numPr>
                <w:ilvl w:val="0"/>
                <w:numId w:val="3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Cadastro fica inacessível; </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D32BBC" w:rsidRPr="00A27EA1" w:rsidRDefault="00D32BBC" w:rsidP="00690EC1">
            <w:pPr>
              <w:numPr>
                <w:ilvl w:val="0"/>
                <w:numId w:val="2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a operação:</w:t>
            </w:r>
          </w:p>
          <w:p w:rsidR="00D32BBC" w:rsidRPr="00A27EA1" w:rsidRDefault="00D32BBC" w:rsidP="00690EC1">
            <w:pPr>
              <w:pStyle w:val="PargrafodaLista1"/>
              <w:numPr>
                <w:ilvl w:val="0"/>
                <w:numId w:val="3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D32BBC" w:rsidRPr="00A27EA1" w:rsidRDefault="00D32BBC" w:rsidP="00EB1387">
            <w:pPr>
              <w:spacing w:after="0" w:line="240" w:lineRule="auto"/>
              <w:rPr>
                <w:rFonts w:ascii="Museo 300" w:eastAsia="Ubuntu" w:hAnsi="Museo 300" w:cs="Ubuntu"/>
                <w:sz w:val="24"/>
                <w:szCs w:val="24"/>
              </w:rPr>
            </w:pPr>
            <w:r w:rsidRPr="00A27EA1">
              <w:rPr>
                <w:rFonts w:ascii="Museo 300" w:eastAsia="Ubuntu" w:hAnsi="Museo 300" w:cs="Ubuntu"/>
                <w:sz w:val="24"/>
                <w:szCs w:val="24"/>
                <w:lang w:val="pt-BR"/>
              </w:rPr>
              <w:t xml:space="preserve">- </w:t>
            </w:r>
            <w:proofErr w:type="spellStart"/>
            <w:r w:rsidRPr="00A27EA1">
              <w:rPr>
                <w:rFonts w:ascii="Museo 300" w:eastAsia="Ubuntu" w:hAnsi="Museo 300" w:cs="Ubuntu"/>
                <w:sz w:val="24"/>
                <w:szCs w:val="24"/>
                <w:lang w:val="pt-BR"/>
              </w:rPr>
              <w:t>Nad</w:t>
            </w:r>
            <w:proofErr w:type="spellEnd"/>
            <w:r w:rsidRPr="00A27EA1">
              <w:rPr>
                <w:rFonts w:ascii="Museo 300" w:eastAsia="Ubuntu" w:hAnsi="Museo 300" w:cs="Ubuntu"/>
                <w:sz w:val="24"/>
                <w:szCs w:val="24"/>
              </w:rPr>
              <w:t xml:space="preserve">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D32BBC" w:rsidRPr="00A27EA1" w:rsidTr="00EB1387">
        <w:tc>
          <w:tcPr>
            <w:tcW w:w="9150" w:type="dxa"/>
          </w:tcPr>
          <w:p w:rsidR="00D32BBC" w:rsidRPr="00A27EA1" w:rsidRDefault="00D32BBC" w:rsidP="00EB1387">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D32BBC" w:rsidRPr="00A27EA1" w:rsidRDefault="00D32BBC">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830DFB" w:rsidRPr="00A27EA1" w:rsidRDefault="00830DFB">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830DFB" w:rsidRPr="00A27EA1" w:rsidRDefault="00830DFB" w:rsidP="00830DFB">
      <w:pPr>
        <w:rPr>
          <w:rFonts w:ascii="Museo 300" w:eastAsia="Ubuntu" w:hAnsi="Museo 300" w:cs="Ubuntu"/>
          <w:sz w:val="28"/>
          <w:szCs w:val="28"/>
          <w:lang w:val="pt-BR"/>
        </w:rPr>
      </w:pPr>
      <w:r w:rsidRPr="00A27EA1">
        <w:rPr>
          <w:rFonts w:ascii="Museo 300" w:eastAsia="Ubuntu" w:hAnsi="Museo 300" w:cs="Ubuntu"/>
          <w:b/>
          <w:bCs/>
          <w:sz w:val="28"/>
          <w:szCs w:val="28"/>
          <w:lang w:val="pt-BR"/>
        </w:rPr>
        <w:t xml:space="preserve">Caso de Uso CDU10: Editar </w:t>
      </w:r>
      <w:r w:rsidR="00934195" w:rsidRPr="00A27EA1">
        <w:rPr>
          <w:rFonts w:ascii="Museo 300" w:eastAsia="Ubuntu" w:hAnsi="Museo 300" w:cs="Ubuntu"/>
          <w:b/>
          <w:bCs/>
          <w:sz w:val="28"/>
          <w:szCs w:val="28"/>
          <w:lang w:val="pt-BR"/>
        </w:rPr>
        <w:t>Instituição</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proofErr w:type="spellStart"/>
            <w:r w:rsidRPr="00A27EA1">
              <w:rPr>
                <w:rFonts w:ascii="Museo 300" w:eastAsia="Ubuntu" w:hAnsi="Museo 300" w:cs="Ubuntu"/>
                <w:sz w:val="24"/>
                <w:szCs w:val="24"/>
              </w:rPr>
              <w:t>Objetivo</w:t>
            </w:r>
            <w:proofErr w:type="spellEnd"/>
            <w:r w:rsidRPr="00A27EA1">
              <w:rPr>
                <w:rFonts w:ascii="Museo 300" w:eastAsia="Ubuntu" w:hAnsi="Museo 300" w:cs="Ubuntu"/>
                <w:sz w:val="24"/>
                <w:szCs w:val="24"/>
              </w:rPr>
              <w:t xml:space="preserve"> do </w:t>
            </w:r>
            <w:proofErr w:type="spellStart"/>
            <w:r w:rsidR="004E1FD2">
              <w:rPr>
                <w:rFonts w:ascii="Museo 300" w:eastAsia="Ubuntu" w:hAnsi="Museo 300" w:cs="Ubuntu"/>
                <w:sz w:val="24"/>
                <w:szCs w:val="24"/>
              </w:rPr>
              <w:t>Coordenador</w:t>
            </w:r>
            <w:proofErr w:type="spellEnd"/>
            <w:r w:rsidRPr="00A27EA1">
              <w:rPr>
                <w:rFonts w:ascii="Museo 300" w:eastAsia="Ubuntu" w:hAnsi="Museo 300" w:cs="Ubuntu"/>
                <w:sz w:val="24"/>
                <w:szCs w:val="24"/>
              </w:rPr>
              <w:t xml:space="preserve"> </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proofErr w:type="spellStart"/>
            <w:r w:rsidR="004E1FD2">
              <w:rPr>
                <w:rFonts w:ascii="Museo 300" w:eastAsia="Ubuntu" w:hAnsi="Museo 300" w:cs="Ubuntu"/>
                <w:sz w:val="24"/>
                <w:szCs w:val="24"/>
              </w:rPr>
              <w:t>Coordenador</w:t>
            </w:r>
            <w:proofErr w:type="spellEnd"/>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830DFB" w:rsidRPr="00A27EA1" w:rsidRDefault="00830DFB" w:rsidP="00136DB1">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00136DB1" w:rsidRPr="00A27EA1">
              <w:rPr>
                <w:rFonts w:ascii="Museo 300" w:eastAsia="Ubuntu" w:hAnsi="Museo 300" w:cs="Ubuntu"/>
                <w:sz w:val="24"/>
                <w:szCs w:val="24"/>
                <w:lang w:val="pt-BR"/>
              </w:rPr>
              <w:t>: Realizar</w:t>
            </w:r>
            <w:r w:rsidRPr="00A27EA1">
              <w:rPr>
                <w:rFonts w:ascii="Museo 300" w:eastAsia="Ubuntu" w:hAnsi="Museo 300" w:cs="Ubuntu"/>
                <w:sz w:val="24"/>
                <w:szCs w:val="24"/>
                <w:lang w:val="pt-BR"/>
              </w:rPr>
              <w:t xml:space="preserve"> </w:t>
            </w:r>
            <w:r w:rsidR="00136DB1" w:rsidRPr="00A27EA1">
              <w:rPr>
                <w:rFonts w:ascii="Museo 300" w:eastAsia="Ubuntu" w:hAnsi="Museo 300" w:cs="Ubuntu"/>
                <w:sz w:val="24"/>
                <w:szCs w:val="24"/>
                <w:lang w:val="pt-BR"/>
              </w:rPr>
              <w:t>alterações em uma Instituição de acordo com sua vontade</w:t>
            </w:r>
            <w:r w:rsidR="007E1DC9" w:rsidRPr="00A27EA1">
              <w:rPr>
                <w:rFonts w:ascii="Museo 300" w:eastAsia="Ubuntu" w:hAnsi="Museo 300" w:cs="Ubuntu"/>
                <w:sz w:val="24"/>
                <w:szCs w:val="24"/>
                <w:lang w:val="pt-BR"/>
              </w:rPr>
              <w:t>,</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830DFB" w:rsidRPr="00A27EA1" w:rsidRDefault="00934195"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está identificado e autenticado;</w:t>
            </w:r>
          </w:p>
          <w:p w:rsidR="00934195" w:rsidRPr="00A27EA1" w:rsidRDefault="00934195" w:rsidP="00403E8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Existir Instituição passível de alteração. </w:t>
            </w:r>
          </w:p>
        </w:tc>
      </w:tr>
      <w:tr w:rsidR="00830DFB" w:rsidRPr="00A27EA1" w:rsidTr="00403E85">
        <w:tc>
          <w:tcPr>
            <w:tcW w:w="9150" w:type="dxa"/>
          </w:tcPr>
          <w:p w:rsidR="00830DFB" w:rsidRPr="00A27EA1" w:rsidRDefault="00830DFB" w:rsidP="00844A88">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844A88" w:rsidRPr="00A27EA1">
              <w:rPr>
                <w:rFonts w:ascii="Museo 300" w:eastAsia="Ubuntu" w:hAnsi="Museo 300" w:cs="Ubuntu"/>
                <w:sz w:val="24"/>
                <w:szCs w:val="24"/>
                <w:lang w:val="pt-BR"/>
              </w:rPr>
              <w:t xml:space="preserve">Alteração </w:t>
            </w:r>
            <w:r w:rsidR="00EE5D32" w:rsidRPr="00A27EA1">
              <w:rPr>
                <w:rFonts w:ascii="Museo 300" w:eastAsia="Ubuntu" w:hAnsi="Museo 300" w:cs="Ubuntu"/>
                <w:sz w:val="24"/>
                <w:szCs w:val="24"/>
                <w:lang w:val="pt-BR"/>
              </w:rPr>
              <w:t xml:space="preserve">concluída. </w:t>
            </w:r>
          </w:p>
        </w:tc>
      </w:tr>
      <w:tr w:rsidR="00830DFB" w:rsidRPr="00A27EA1" w:rsidTr="00403E85">
        <w:trPr>
          <w:trHeight w:val="723"/>
        </w:trPr>
        <w:tc>
          <w:tcPr>
            <w:tcW w:w="9150" w:type="dxa"/>
          </w:tcPr>
          <w:p w:rsidR="00830DFB" w:rsidRPr="00A27EA1" w:rsidRDefault="00830DF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830DFB" w:rsidRPr="00A27EA1" w:rsidRDefault="004E1FD2" w:rsidP="00690EC1">
            <w:pPr>
              <w:pStyle w:val="PargrafodaLista1"/>
              <w:numPr>
                <w:ilvl w:val="0"/>
                <w:numId w:val="4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830DFB" w:rsidRPr="00A27EA1">
              <w:rPr>
                <w:rFonts w:ascii="Museo 300" w:eastAsia="Ubuntu" w:hAnsi="Museo 300" w:cs="Ubuntu"/>
                <w:sz w:val="24"/>
                <w:szCs w:val="24"/>
                <w:lang w:val="pt-BR"/>
              </w:rPr>
              <w:t xml:space="preserve"> solicita </w:t>
            </w:r>
            <w:r w:rsidR="00844A88" w:rsidRPr="00A27EA1">
              <w:rPr>
                <w:rFonts w:ascii="Museo 300" w:eastAsia="Ubuntu" w:hAnsi="Museo 300" w:cs="Ubuntu"/>
                <w:sz w:val="24"/>
                <w:szCs w:val="24"/>
                <w:lang w:val="pt-BR"/>
              </w:rPr>
              <w:t>alteração</w:t>
            </w:r>
            <w:r w:rsidR="00830DFB" w:rsidRPr="00A27EA1">
              <w:rPr>
                <w:rFonts w:ascii="Museo 300" w:eastAsia="Ubuntu" w:hAnsi="Museo 300" w:cs="Ubuntu"/>
                <w:sz w:val="24"/>
                <w:szCs w:val="24"/>
                <w:lang w:val="pt-BR"/>
              </w:rPr>
              <w:t>;</w:t>
            </w:r>
          </w:p>
          <w:p w:rsidR="00830DFB" w:rsidRPr="00A27EA1" w:rsidRDefault="004E1FD2" w:rsidP="00690EC1">
            <w:pPr>
              <w:pStyle w:val="PargrafodaLista1"/>
              <w:numPr>
                <w:ilvl w:val="0"/>
                <w:numId w:val="43"/>
              </w:numPr>
              <w:spacing w:after="0" w:line="240" w:lineRule="auto"/>
              <w:rPr>
                <w:rFonts w:ascii="Museo 300" w:eastAsia="Ubuntu" w:hAnsi="Museo 300" w:cs="Ubuntu"/>
                <w:sz w:val="24"/>
                <w:szCs w:val="24"/>
                <w:lang w:val="pt-BR"/>
              </w:rPr>
            </w:pPr>
            <w:r>
              <w:rPr>
                <w:rFonts w:ascii="Museo 300" w:eastAsia="Ubuntu" w:hAnsi="Museo 300" w:cs="Ubuntu"/>
                <w:sz w:val="24"/>
                <w:szCs w:val="24"/>
                <w:lang w:val="pt-BR"/>
              </w:rPr>
              <w:t>Coordenador</w:t>
            </w:r>
            <w:r w:rsidR="00844A88" w:rsidRPr="00A27EA1">
              <w:rPr>
                <w:rFonts w:ascii="Museo 300" w:eastAsia="Ubuntu" w:hAnsi="Museo 300" w:cs="Ubuntu"/>
                <w:sz w:val="24"/>
                <w:szCs w:val="24"/>
                <w:lang w:val="pt-BR"/>
              </w:rPr>
              <w:t xml:space="preserve"> edita as informações de </w:t>
            </w:r>
            <w:r w:rsidR="00141C7B" w:rsidRPr="00A27EA1">
              <w:rPr>
                <w:rFonts w:ascii="Museo 300" w:eastAsia="Ubuntu" w:hAnsi="Museo 300" w:cs="Ubuntu"/>
                <w:sz w:val="24"/>
                <w:szCs w:val="24"/>
                <w:lang w:val="pt-BR"/>
              </w:rPr>
              <w:t>acordo com seu anseio</w:t>
            </w:r>
            <w:r w:rsidR="00830DFB" w:rsidRPr="00A27EA1">
              <w:rPr>
                <w:rFonts w:ascii="Museo 300" w:eastAsia="Ubuntu" w:hAnsi="Museo 300" w:cs="Ubuntu"/>
                <w:sz w:val="24"/>
                <w:szCs w:val="24"/>
                <w:lang w:val="pt-BR"/>
              </w:rPr>
              <w:t xml:space="preserve">; </w:t>
            </w:r>
          </w:p>
          <w:p w:rsidR="00141C7B" w:rsidRPr="00A27EA1" w:rsidRDefault="00141C7B" w:rsidP="00690EC1">
            <w:pPr>
              <w:pStyle w:val="PargrafodaLista1"/>
              <w:numPr>
                <w:ilvl w:val="0"/>
                <w:numId w:val="4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Informações não editadas permanecem como estavam;</w:t>
            </w:r>
          </w:p>
          <w:p w:rsidR="008E1CAB" w:rsidRPr="00A27EA1" w:rsidRDefault="008E1CAB" w:rsidP="00690EC1">
            <w:pPr>
              <w:pStyle w:val="PargrafodaLista1"/>
              <w:numPr>
                <w:ilvl w:val="0"/>
                <w:numId w:val="4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141C7B" w:rsidRPr="00A27EA1" w:rsidRDefault="008E1CAB" w:rsidP="00690EC1">
            <w:pPr>
              <w:pStyle w:val="PargrafodaLista1"/>
              <w:numPr>
                <w:ilvl w:val="0"/>
                <w:numId w:val="4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apresenta confirmação de edição da Instituição.</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8E1CAB" w:rsidRPr="00A27EA1" w:rsidRDefault="008E1CAB" w:rsidP="00690EC1">
            <w:pPr>
              <w:numPr>
                <w:ilvl w:val="0"/>
                <w:numId w:val="4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qualquer momento,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cancela operação de edição da Instituição:</w:t>
            </w:r>
          </w:p>
          <w:p w:rsidR="008E1CAB" w:rsidRPr="00A27EA1" w:rsidRDefault="008E1CAB" w:rsidP="00690EC1">
            <w:pPr>
              <w:pStyle w:val="PargrafodaLista1"/>
              <w:numPr>
                <w:ilvl w:val="0"/>
                <w:numId w:val="4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p w:rsidR="008E1CAB" w:rsidRPr="00A27EA1" w:rsidRDefault="008E1CAB" w:rsidP="008E1CAB">
            <w:pPr>
              <w:pStyle w:val="PargrafodaLista1"/>
              <w:spacing w:after="0" w:line="240" w:lineRule="auto"/>
              <w:rPr>
                <w:rFonts w:ascii="Museo 300" w:eastAsia="Ubuntu" w:hAnsi="Museo 300" w:cs="Ubuntu"/>
                <w:sz w:val="24"/>
                <w:szCs w:val="24"/>
                <w:lang w:val="pt-BR"/>
              </w:rPr>
            </w:pPr>
          </w:p>
          <w:p w:rsidR="006342DD" w:rsidRPr="00A27EA1" w:rsidRDefault="008E1CAB" w:rsidP="006342DD">
            <w:pPr>
              <w:pStyle w:val="PargrafodaLista1"/>
              <w:numPr>
                <w:ilvl w:val="0"/>
                <w:numId w:val="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identifica erro no preenchimento dos dados:</w:t>
            </w:r>
          </w:p>
          <w:p w:rsidR="008E1CAB" w:rsidRPr="00A27EA1" w:rsidRDefault="008E1CAB" w:rsidP="00690EC1">
            <w:pPr>
              <w:pStyle w:val="PargrafodaLista1"/>
              <w:numPr>
                <w:ilvl w:val="0"/>
                <w:numId w:val="4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8E1CAB" w:rsidRPr="00A27EA1" w:rsidRDefault="008E1CAB" w:rsidP="00690EC1">
            <w:pPr>
              <w:pStyle w:val="PargrafodaLista1"/>
              <w:numPr>
                <w:ilvl w:val="0"/>
                <w:numId w:val="4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exemplifica o correto preenchimento do(s) campo(s) inválidos.</w:t>
            </w:r>
          </w:p>
          <w:p w:rsidR="006342DD" w:rsidRPr="00A27EA1" w:rsidRDefault="006342DD" w:rsidP="006342DD">
            <w:pPr>
              <w:pStyle w:val="PargrafodaLista1"/>
              <w:spacing w:after="0" w:line="240" w:lineRule="auto"/>
              <w:ind w:left="1494"/>
              <w:rPr>
                <w:rFonts w:ascii="Museo 300" w:eastAsia="Ubuntu" w:hAnsi="Museo 300" w:cs="Ubuntu"/>
                <w:sz w:val="24"/>
                <w:szCs w:val="24"/>
                <w:lang w:val="pt-BR"/>
              </w:rPr>
            </w:pPr>
          </w:p>
          <w:p w:rsidR="008E1CAB" w:rsidRPr="00A27EA1" w:rsidRDefault="006342DD" w:rsidP="008E1CA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3</w:t>
            </w:r>
            <w:r w:rsidR="008E1CAB" w:rsidRPr="00A27EA1">
              <w:rPr>
                <w:rFonts w:ascii="Museo 300" w:eastAsia="Ubuntu" w:hAnsi="Museo 300" w:cs="Ubuntu"/>
                <w:sz w:val="24"/>
                <w:szCs w:val="24"/>
                <w:lang w:val="pt-BR"/>
              </w:rPr>
              <w:t xml:space="preserve">. </w:t>
            </w:r>
            <w:r w:rsidR="004E1FD2">
              <w:rPr>
                <w:rFonts w:ascii="Museo 300" w:eastAsia="Ubuntu" w:hAnsi="Museo 300" w:cs="Ubuntu"/>
                <w:sz w:val="24"/>
                <w:szCs w:val="24"/>
                <w:lang w:val="pt-BR"/>
              </w:rPr>
              <w:t>Coordenador</w:t>
            </w:r>
            <w:r w:rsidR="008E1CAB" w:rsidRPr="00A27EA1">
              <w:rPr>
                <w:rFonts w:ascii="Museo 300" w:eastAsia="Ubuntu" w:hAnsi="Museo 300" w:cs="Ubuntu"/>
                <w:sz w:val="24"/>
                <w:szCs w:val="24"/>
                <w:lang w:val="pt-BR"/>
              </w:rPr>
              <w:t xml:space="preserve"> enviou dados que ferem restrições de integridade do banco de dados:</w:t>
            </w:r>
          </w:p>
          <w:p w:rsidR="008E1CAB" w:rsidRPr="00A27EA1" w:rsidRDefault="008E1CAB" w:rsidP="00690EC1">
            <w:pPr>
              <w:pStyle w:val="PargrafodaLista1"/>
              <w:numPr>
                <w:ilvl w:val="0"/>
                <w:numId w:val="4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solicita ao </w:t>
            </w:r>
            <w:r w:rsidR="004E1FD2">
              <w:rPr>
                <w:rFonts w:ascii="Museo 300" w:eastAsia="Ubuntu" w:hAnsi="Museo 300" w:cs="Ubuntu"/>
                <w:sz w:val="24"/>
                <w:szCs w:val="24"/>
                <w:lang w:val="pt-BR"/>
              </w:rPr>
              <w:t>Coordenador</w:t>
            </w:r>
            <w:r w:rsidRPr="00A27EA1">
              <w:rPr>
                <w:rFonts w:ascii="Museo 300" w:eastAsia="Ubuntu" w:hAnsi="Museo 300" w:cs="Ubuntu"/>
                <w:sz w:val="24"/>
                <w:szCs w:val="24"/>
                <w:lang w:val="pt-BR"/>
              </w:rPr>
              <w:t xml:space="preserve"> um novo preenchimento do campo inválido e permanece com campos válidos preenchidos.</w:t>
            </w:r>
          </w:p>
          <w:p w:rsidR="00830DFB" w:rsidRPr="00A27EA1" w:rsidRDefault="008E1CAB" w:rsidP="00690EC1">
            <w:pPr>
              <w:pStyle w:val="PargrafodaLista1"/>
              <w:numPr>
                <w:ilvl w:val="0"/>
                <w:numId w:val="4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mostra qual a restrição de integridade do banco de dados foi ferida.</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830DFB" w:rsidRPr="00A27EA1" w:rsidRDefault="00830DFB" w:rsidP="00403E85">
            <w:pPr>
              <w:spacing w:after="0" w:line="240" w:lineRule="auto"/>
              <w:rPr>
                <w:rFonts w:ascii="Museo 300" w:eastAsia="Ubuntu" w:hAnsi="Museo 300" w:cs="Ubuntu"/>
                <w:sz w:val="24"/>
                <w:szCs w:val="24"/>
              </w:rPr>
            </w:pPr>
            <w:r w:rsidRPr="00A27EA1">
              <w:rPr>
                <w:rFonts w:ascii="Museo 300" w:eastAsia="Ubuntu" w:hAnsi="Museo 300" w:cs="Ubuntu"/>
                <w:sz w:val="24"/>
                <w:szCs w:val="24"/>
                <w:lang w:val="pt-BR"/>
              </w:rPr>
              <w:t xml:space="preserve">- </w:t>
            </w:r>
            <w:proofErr w:type="spellStart"/>
            <w:r w:rsidRPr="00A27EA1">
              <w:rPr>
                <w:rFonts w:ascii="Museo 300" w:eastAsia="Ubuntu" w:hAnsi="Museo 300" w:cs="Ubuntu"/>
                <w:sz w:val="24"/>
                <w:szCs w:val="24"/>
                <w:lang w:val="pt-BR"/>
              </w:rPr>
              <w:t>Nad</w:t>
            </w:r>
            <w:proofErr w:type="spellEnd"/>
            <w:r w:rsidRPr="00A27EA1">
              <w:rPr>
                <w:rFonts w:ascii="Museo 300" w:eastAsia="Ubuntu" w:hAnsi="Museo 300" w:cs="Ubuntu"/>
                <w:sz w:val="24"/>
                <w:szCs w:val="24"/>
              </w:rPr>
              <w:t xml:space="preserve">a </w:t>
            </w:r>
            <w:proofErr w:type="spellStart"/>
            <w:r w:rsidRPr="00A27EA1">
              <w:rPr>
                <w:rFonts w:ascii="Museo 300" w:eastAsia="Ubuntu" w:hAnsi="Museo 300" w:cs="Ubuntu"/>
                <w:sz w:val="24"/>
                <w:szCs w:val="24"/>
              </w:rPr>
              <w:t>consta</w:t>
            </w:r>
            <w:proofErr w:type="spellEnd"/>
            <w:r w:rsidRPr="00A27EA1">
              <w:rPr>
                <w:rFonts w:ascii="Museo 300" w:eastAsia="Ubuntu" w:hAnsi="Museo 300" w:cs="Ubuntu"/>
                <w:sz w:val="24"/>
                <w:szCs w:val="24"/>
              </w:rPr>
              <w:t>.</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830DFB" w:rsidRPr="00A27EA1" w:rsidTr="00403E85">
        <w:tc>
          <w:tcPr>
            <w:tcW w:w="9150" w:type="dxa"/>
          </w:tcPr>
          <w:p w:rsidR="00830DFB" w:rsidRPr="00A27EA1" w:rsidRDefault="00830DF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C2305E" w:rsidRPr="00A27EA1" w:rsidRDefault="00C2305E">
      <w:pPr>
        <w:rPr>
          <w:rFonts w:ascii="Museo 300" w:eastAsia="Ubuntu" w:hAnsi="Museo 300" w:cs="Ubuntu"/>
          <w:sz w:val="24"/>
          <w:szCs w:val="24"/>
          <w:lang w:val="pt-BR"/>
        </w:rPr>
      </w:pPr>
    </w:p>
    <w:p w:rsidR="00C2305E" w:rsidRPr="00A27EA1" w:rsidRDefault="00C2305E">
      <w:pPr>
        <w:rPr>
          <w:rFonts w:ascii="Museo 300" w:eastAsia="Ubuntu" w:hAnsi="Museo 300" w:cs="Ubuntu"/>
          <w:sz w:val="24"/>
          <w:szCs w:val="24"/>
          <w:lang w:val="pt-BR"/>
        </w:rPr>
      </w:pPr>
    </w:p>
    <w:p w:rsidR="00F160CF" w:rsidRPr="00A27EA1" w:rsidRDefault="00F160CF">
      <w:pPr>
        <w:rPr>
          <w:rFonts w:ascii="Museo 300" w:eastAsia="Ubuntu" w:hAnsi="Museo 300" w:cs="Ubuntu"/>
          <w:sz w:val="24"/>
          <w:szCs w:val="24"/>
          <w:lang w:val="pt-BR"/>
        </w:rPr>
      </w:pPr>
    </w:p>
    <w:p w:rsidR="00F160CF" w:rsidRPr="00A27EA1" w:rsidRDefault="00F160CF">
      <w:pPr>
        <w:rPr>
          <w:rFonts w:ascii="Museo 300" w:eastAsia="Ubuntu" w:hAnsi="Museo 300" w:cs="Ubuntu"/>
          <w:sz w:val="24"/>
          <w:szCs w:val="24"/>
          <w:lang w:val="pt-BR"/>
        </w:rPr>
      </w:pPr>
    </w:p>
    <w:p w:rsidR="00C2305E" w:rsidRPr="00A27EA1" w:rsidRDefault="00C2305E" w:rsidP="00C2305E">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w:t>
      </w:r>
      <w:r w:rsidR="002C27D5" w:rsidRPr="00A27EA1">
        <w:rPr>
          <w:rFonts w:ascii="Museo 300" w:eastAsia="Ubuntu" w:hAnsi="Museo 300" w:cs="Ubuntu"/>
          <w:b/>
          <w:bCs/>
          <w:sz w:val="28"/>
          <w:szCs w:val="28"/>
          <w:lang w:val="pt-BR"/>
        </w:rPr>
        <w:t>11</w:t>
      </w:r>
      <w:r w:rsidRPr="00A27EA1">
        <w:rPr>
          <w:rFonts w:ascii="Museo 300" w:eastAsia="Ubuntu" w:hAnsi="Museo 300" w:cs="Ubuntu"/>
          <w:b/>
          <w:bCs/>
          <w:sz w:val="28"/>
          <w:szCs w:val="28"/>
          <w:lang w:val="pt-BR"/>
        </w:rPr>
        <w:t xml:space="preserve">: </w:t>
      </w:r>
      <w:r w:rsidR="00961C85" w:rsidRPr="00A27EA1">
        <w:rPr>
          <w:rFonts w:ascii="Museo 300" w:eastAsia="Ubuntu" w:hAnsi="Museo 300" w:cs="Ubuntu"/>
          <w:b/>
          <w:bCs/>
          <w:sz w:val="28"/>
          <w:szCs w:val="28"/>
          <w:lang w:val="pt-BR"/>
        </w:rPr>
        <w:t xml:space="preserve">Enviar Mensagens </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C2305E" w:rsidRPr="00A27EA1" w:rsidTr="00403E85">
        <w:tc>
          <w:tcPr>
            <w:tcW w:w="9150" w:type="dxa"/>
          </w:tcPr>
          <w:p w:rsidR="00C2305E" w:rsidRPr="00A27EA1" w:rsidRDefault="00C2305E" w:rsidP="00961C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w:t>
            </w:r>
            <w:r w:rsidR="00961C85" w:rsidRPr="00A27EA1">
              <w:rPr>
                <w:rFonts w:ascii="Museo 300" w:eastAsia="Ubuntu" w:hAnsi="Museo 300" w:cs="Ubuntu"/>
                <w:sz w:val="24"/>
                <w:szCs w:val="24"/>
              </w:rPr>
              <w:t>Sub-</w:t>
            </w:r>
            <w:proofErr w:type="spellStart"/>
            <w:r w:rsidR="00961C85"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C2305E" w:rsidRPr="00A27EA1" w:rsidTr="00403E85">
        <w:tc>
          <w:tcPr>
            <w:tcW w:w="9150" w:type="dxa"/>
          </w:tcPr>
          <w:p w:rsidR="00C2305E" w:rsidRPr="00A27EA1" w:rsidRDefault="00C2305E" w:rsidP="00961C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Ator</w:t>
            </w:r>
            <w:proofErr w:type="spellEnd"/>
            <w:r w:rsidRPr="00A27EA1">
              <w:rPr>
                <w:rFonts w:ascii="Museo 300" w:eastAsia="Ubuntu" w:hAnsi="Museo 300" w:cs="Ubuntu"/>
                <w:b/>
                <w:bCs/>
                <w:sz w:val="24"/>
                <w:szCs w:val="24"/>
              </w:rPr>
              <w:t xml:space="preserve"> principal:</w:t>
            </w:r>
            <w:r w:rsidRPr="00A27EA1">
              <w:rPr>
                <w:rFonts w:ascii="Museo 300" w:eastAsia="Ubuntu" w:hAnsi="Museo 300" w:cs="Ubuntu"/>
                <w:sz w:val="24"/>
                <w:szCs w:val="24"/>
              </w:rPr>
              <w:t xml:space="preserve"> </w:t>
            </w:r>
            <w:r w:rsidR="00961C85" w:rsidRPr="00A27EA1">
              <w:rPr>
                <w:rFonts w:ascii="Museo 300" w:eastAsia="Ubuntu" w:hAnsi="Museo 300" w:cs="Ubuntu"/>
                <w:sz w:val="24"/>
                <w:szCs w:val="24"/>
              </w:rPr>
              <w:t>Pessoa</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C2305E" w:rsidRPr="00A27EA1" w:rsidRDefault="00C2305E" w:rsidP="00961C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961C85" w:rsidRPr="00A27EA1">
              <w:rPr>
                <w:rFonts w:ascii="Museo 300" w:eastAsia="Ubuntu" w:hAnsi="Museo 300" w:cs="Ubuntu"/>
                <w:sz w:val="24"/>
                <w:szCs w:val="24"/>
                <w:lang w:val="pt-BR"/>
              </w:rPr>
              <w:t>Pessoa</w:t>
            </w:r>
            <w:r w:rsidRPr="00A27EA1">
              <w:rPr>
                <w:rFonts w:ascii="Museo 300" w:eastAsia="Ubuntu" w:hAnsi="Museo 300" w:cs="Ubuntu"/>
                <w:sz w:val="24"/>
                <w:szCs w:val="24"/>
                <w:lang w:val="pt-BR"/>
              </w:rPr>
              <w:t xml:space="preserve">: </w:t>
            </w:r>
            <w:r w:rsidR="00961C85" w:rsidRPr="00A27EA1">
              <w:rPr>
                <w:rFonts w:ascii="Museo 300" w:eastAsia="Ubuntu" w:hAnsi="Museo 300" w:cs="Ubuntu"/>
                <w:sz w:val="24"/>
                <w:szCs w:val="24"/>
                <w:lang w:val="pt-BR"/>
              </w:rPr>
              <w:t>Poder se comunicar com outra “Pessoa”</w:t>
            </w:r>
            <w:r w:rsidRPr="00A27EA1">
              <w:rPr>
                <w:rFonts w:ascii="Museo 300" w:eastAsia="Ubuntu" w:hAnsi="Museo 300" w:cs="Ubuntu"/>
                <w:sz w:val="24"/>
                <w:szCs w:val="24"/>
                <w:lang w:val="pt-BR"/>
              </w:rPr>
              <w:t xml:space="preserve">; </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C2305E" w:rsidRPr="00A27EA1" w:rsidRDefault="00C2305E" w:rsidP="00961C8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Existir ao menos </w:t>
            </w:r>
            <w:r w:rsidR="00961C85" w:rsidRPr="00A27EA1">
              <w:rPr>
                <w:rFonts w:ascii="Museo 300" w:eastAsia="Ubuntu" w:hAnsi="Museo 300" w:cs="Ubuntu"/>
                <w:sz w:val="24"/>
                <w:szCs w:val="24"/>
                <w:lang w:val="pt-BR"/>
              </w:rPr>
              <w:t>duas Pessoa</w:t>
            </w:r>
            <w:r w:rsidR="00175A2A" w:rsidRPr="00A27EA1">
              <w:rPr>
                <w:rFonts w:ascii="Museo 300" w:eastAsia="Ubuntu" w:hAnsi="Museo 300" w:cs="Ubuntu"/>
                <w:sz w:val="24"/>
                <w:szCs w:val="24"/>
                <w:lang w:val="pt-BR"/>
              </w:rPr>
              <w:t>(</w:t>
            </w:r>
            <w:r w:rsidR="00961C85" w:rsidRPr="00A27EA1">
              <w:rPr>
                <w:rFonts w:ascii="Museo 300" w:eastAsia="Ubuntu" w:hAnsi="Museo 300" w:cs="Ubuntu"/>
                <w:sz w:val="24"/>
                <w:szCs w:val="24"/>
                <w:lang w:val="pt-BR"/>
              </w:rPr>
              <w:t>s</w:t>
            </w:r>
            <w:r w:rsidR="00175A2A" w:rsidRPr="00A27EA1">
              <w:rPr>
                <w:rFonts w:ascii="Museo 300" w:eastAsia="Ubuntu" w:hAnsi="Museo 300" w:cs="Ubuntu"/>
                <w:sz w:val="24"/>
                <w:szCs w:val="24"/>
                <w:lang w:val="pt-BR"/>
              </w:rPr>
              <w:t>)</w:t>
            </w:r>
            <w:r w:rsidR="00961C85" w:rsidRPr="00A27EA1">
              <w:rPr>
                <w:rFonts w:ascii="Museo 300" w:eastAsia="Ubuntu" w:hAnsi="Museo 300" w:cs="Ubuntu"/>
                <w:sz w:val="24"/>
                <w:szCs w:val="24"/>
                <w:lang w:val="pt-BR"/>
              </w:rPr>
              <w:t xml:space="preserve"> cadastradas; </w:t>
            </w:r>
          </w:p>
        </w:tc>
      </w:tr>
      <w:tr w:rsidR="00C2305E" w:rsidRPr="00A27EA1" w:rsidTr="00403E85">
        <w:tc>
          <w:tcPr>
            <w:tcW w:w="9150" w:type="dxa"/>
          </w:tcPr>
          <w:p w:rsidR="00C2305E" w:rsidRPr="00A27EA1" w:rsidRDefault="00C2305E" w:rsidP="0039309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39309E" w:rsidRPr="00A27EA1">
              <w:rPr>
                <w:rFonts w:ascii="Museo 300" w:eastAsia="Ubuntu" w:hAnsi="Museo 300" w:cs="Ubuntu"/>
                <w:sz w:val="24"/>
                <w:szCs w:val="24"/>
                <w:lang w:val="pt-BR"/>
              </w:rPr>
              <w:t xml:space="preserve">Mensagem enviada é guardada no Banco de Dados. </w:t>
            </w:r>
          </w:p>
        </w:tc>
      </w:tr>
      <w:tr w:rsidR="00C2305E" w:rsidRPr="00A27EA1" w:rsidTr="00403E85">
        <w:trPr>
          <w:trHeight w:val="723"/>
        </w:trPr>
        <w:tc>
          <w:tcPr>
            <w:tcW w:w="9150" w:type="dxa"/>
          </w:tcPr>
          <w:p w:rsidR="00C2305E" w:rsidRPr="00A27EA1" w:rsidRDefault="00C2305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C2305E" w:rsidRPr="00A27EA1" w:rsidRDefault="00175A2A"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solicita ao Sistema a </w:t>
            </w:r>
            <w:proofErr w:type="spellStart"/>
            <w:r w:rsidRPr="00A27EA1">
              <w:rPr>
                <w:rFonts w:ascii="Museo 300" w:eastAsia="Ubuntu" w:hAnsi="Museo 300" w:cs="Ubuntu"/>
                <w:sz w:val="24"/>
                <w:szCs w:val="24"/>
                <w:lang w:val="pt-BR"/>
              </w:rPr>
              <w:t>sub-função</w:t>
            </w:r>
            <w:proofErr w:type="spellEnd"/>
            <w:r w:rsidRPr="00A27EA1">
              <w:rPr>
                <w:rFonts w:ascii="Museo 300" w:eastAsia="Ubuntu" w:hAnsi="Museo 300" w:cs="Ubuntu"/>
                <w:sz w:val="24"/>
                <w:szCs w:val="24"/>
                <w:lang w:val="pt-BR"/>
              </w:rPr>
              <w:t xml:space="preserve"> para o envio de Mensagens</w:t>
            </w:r>
            <w:r w:rsidR="00EE5874" w:rsidRPr="00A27EA1">
              <w:rPr>
                <w:rFonts w:ascii="Museo 300" w:eastAsia="Ubuntu" w:hAnsi="Museo 300" w:cs="Ubuntu"/>
                <w:sz w:val="24"/>
                <w:szCs w:val="24"/>
                <w:lang w:val="pt-BR"/>
              </w:rPr>
              <w:t>;</w:t>
            </w:r>
          </w:p>
          <w:p w:rsidR="0004617D" w:rsidRPr="00A27EA1" w:rsidRDefault="0004617D"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abre o Formulário para o Envio de Mensagens</w:t>
            </w:r>
            <w:r w:rsidR="00C2305E" w:rsidRPr="00A27EA1">
              <w:rPr>
                <w:rFonts w:ascii="Museo 300" w:eastAsia="Ubuntu" w:hAnsi="Museo 300" w:cs="Ubuntu"/>
                <w:sz w:val="24"/>
                <w:szCs w:val="24"/>
                <w:lang w:val="pt-BR"/>
              </w:rPr>
              <w:t>;</w:t>
            </w:r>
          </w:p>
          <w:p w:rsidR="00C2305E" w:rsidRPr="00A27EA1" w:rsidRDefault="0004617D"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Pessoa preenche o Formulário;</w:t>
            </w:r>
          </w:p>
          <w:p w:rsidR="0004617D" w:rsidRPr="00A27EA1" w:rsidRDefault="0004617D"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valida dados e envia informações para o banco de dados.</w:t>
            </w:r>
          </w:p>
          <w:p w:rsidR="0004617D" w:rsidRPr="00A27EA1" w:rsidRDefault="00744B6A" w:rsidP="00690EC1">
            <w:pPr>
              <w:pStyle w:val="PargrafodaLista1"/>
              <w:numPr>
                <w:ilvl w:val="0"/>
                <w:numId w:val="3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apresenta mensagem de sucesso. </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C2305E" w:rsidRPr="00A27EA1" w:rsidRDefault="00425D4C" w:rsidP="00690EC1">
            <w:pPr>
              <w:numPr>
                <w:ilvl w:val="0"/>
                <w:numId w:val="3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A qualquer momento</w:t>
            </w:r>
            <w:r w:rsidR="00C2305E" w:rsidRPr="00A27EA1">
              <w:rPr>
                <w:rFonts w:ascii="Museo 300" w:eastAsia="Ubuntu" w:hAnsi="Museo 300" w:cs="Ubuntu"/>
                <w:sz w:val="24"/>
                <w:szCs w:val="24"/>
                <w:lang w:val="pt-BR"/>
              </w:rPr>
              <w:t xml:space="preserve"> </w:t>
            </w:r>
            <w:r w:rsidRPr="00A27EA1">
              <w:rPr>
                <w:rFonts w:ascii="Museo 300" w:eastAsia="Ubuntu" w:hAnsi="Museo 300" w:cs="Ubuntu"/>
                <w:sz w:val="24"/>
                <w:szCs w:val="24"/>
                <w:lang w:val="pt-BR"/>
              </w:rPr>
              <w:t>Pessoa</w:t>
            </w:r>
            <w:r w:rsidR="00C2305E" w:rsidRPr="00A27EA1">
              <w:rPr>
                <w:rFonts w:ascii="Museo 300" w:eastAsia="Ubuntu" w:hAnsi="Museo 300" w:cs="Ubuntu"/>
                <w:sz w:val="24"/>
                <w:szCs w:val="24"/>
                <w:lang w:val="pt-BR"/>
              </w:rPr>
              <w:t xml:space="preserve"> cancela a operação:</w:t>
            </w:r>
          </w:p>
          <w:p w:rsidR="00C2305E" w:rsidRPr="00A27EA1" w:rsidRDefault="00C2305E" w:rsidP="00690EC1">
            <w:pPr>
              <w:pStyle w:val="PargrafodaLista1"/>
              <w:numPr>
                <w:ilvl w:val="0"/>
                <w:numId w:val="36"/>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retorna à página anterior.</w:t>
            </w:r>
          </w:p>
          <w:p w:rsidR="00F86E53" w:rsidRPr="00A27EA1" w:rsidRDefault="00F86E53" w:rsidP="00F86E53">
            <w:pPr>
              <w:pStyle w:val="PargrafodaLista1"/>
              <w:spacing w:after="0" w:line="240" w:lineRule="auto"/>
              <w:ind w:left="1245"/>
              <w:rPr>
                <w:rFonts w:ascii="Museo 300" w:eastAsia="Ubuntu" w:hAnsi="Museo 300" w:cs="Ubuntu"/>
                <w:sz w:val="24"/>
                <w:szCs w:val="24"/>
                <w:lang w:val="pt-BR"/>
              </w:rPr>
            </w:pPr>
          </w:p>
          <w:p w:rsidR="00F86E53" w:rsidRPr="00A27EA1" w:rsidRDefault="00F86E53" w:rsidP="00690EC1">
            <w:pPr>
              <w:numPr>
                <w:ilvl w:val="0"/>
                <w:numId w:val="3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identifica erro no preenchimento dos dados:</w:t>
            </w:r>
          </w:p>
          <w:p w:rsidR="00F86E53" w:rsidRPr="00A27EA1" w:rsidRDefault="00744B6A" w:rsidP="00690EC1">
            <w:pPr>
              <w:pStyle w:val="PargrafodaLista1"/>
              <w:numPr>
                <w:ilvl w:val="1"/>
                <w:numId w:val="3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solicita a Pessoa</w:t>
            </w:r>
            <w:r w:rsidR="00F86E53" w:rsidRPr="00A27EA1">
              <w:rPr>
                <w:rFonts w:ascii="Museo 300" w:eastAsia="Ubuntu" w:hAnsi="Museo 300" w:cs="Ubuntu"/>
                <w:sz w:val="24"/>
                <w:szCs w:val="24"/>
                <w:lang w:val="pt-BR"/>
              </w:rPr>
              <w:t xml:space="preserve"> um novo preenchimento do(s) campo(s) inválido e permanece com campos válidos preenchidos.</w:t>
            </w:r>
          </w:p>
          <w:p w:rsidR="00F86E53" w:rsidRPr="00A27EA1" w:rsidRDefault="00F86E53" w:rsidP="00690EC1">
            <w:pPr>
              <w:pStyle w:val="PargrafodaLista1"/>
              <w:numPr>
                <w:ilvl w:val="1"/>
                <w:numId w:val="3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exemplifica o correto preenchimento do(s) campo(s) inválidos. </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C2305E" w:rsidRPr="00A27EA1" w:rsidRDefault="00C2305E" w:rsidP="00403E85">
            <w:pPr>
              <w:spacing w:after="0" w:line="240" w:lineRule="auto"/>
              <w:rPr>
                <w:rFonts w:ascii="Museo 300" w:eastAsia="Ubuntu" w:hAnsi="Museo 300" w:cs="Ubuntu"/>
                <w:sz w:val="24"/>
                <w:szCs w:val="24"/>
              </w:rPr>
            </w:pPr>
            <w:r w:rsidRPr="00A27EA1">
              <w:rPr>
                <w:rFonts w:ascii="Museo 300" w:eastAsia="Ubuntu" w:hAnsi="Museo 300" w:cs="Ubuntu"/>
                <w:sz w:val="24"/>
                <w:szCs w:val="24"/>
                <w:lang w:val="pt-BR"/>
              </w:rPr>
              <w:t xml:space="preserve">- Nada </w:t>
            </w:r>
            <w:proofErr w:type="spellStart"/>
            <w:r w:rsidRPr="00A27EA1">
              <w:rPr>
                <w:rFonts w:ascii="Museo 300" w:eastAsia="Ubuntu" w:hAnsi="Museo 300" w:cs="Ubuntu"/>
                <w:sz w:val="24"/>
                <w:szCs w:val="24"/>
                <w:lang w:val="pt-BR"/>
              </w:rPr>
              <w:t>co</w:t>
            </w:r>
            <w:r w:rsidRPr="00A27EA1">
              <w:rPr>
                <w:rFonts w:ascii="Museo 300" w:eastAsia="Ubuntu" w:hAnsi="Museo 300" w:cs="Ubuntu"/>
                <w:sz w:val="24"/>
                <w:szCs w:val="24"/>
              </w:rPr>
              <w:t>nsta</w:t>
            </w:r>
            <w:proofErr w:type="spellEnd"/>
            <w:r w:rsidRPr="00A27EA1">
              <w:rPr>
                <w:rFonts w:ascii="Museo 300" w:eastAsia="Ubuntu" w:hAnsi="Museo 300" w:cs="Ubuntu"/>
                <w:sz w:val="24"/>
                <w:szCs w:val="24"/>
              </w:rPr>
              <w:t>.</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C2305E" w:rsidRPr="00A27EA1" w:rsidTr="00403E85">
        <w:tc>
          <w:tcPr>
            <w:tcW w:w="9150" w:type="dxa"/>
          </w:tcPr>
          <w:p w:rsidR="00C2305E" w:rsidRPr="00A27EA1" w:rsidRDefault="00C2305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39309E" w:rsidRPr="00A27EA1" w:rsidRDefault="0039309E">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39309E" w:rsidRPr="00A27EA1" w:rsidRDefault="0039309E" w:rsidP="0039309E">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w:t>
      </w:r>
      <w:r w:rsidR="002C27D5" w:rsidRPr="00A27EA1">
        <w:rPr>
          <w:rFonts w:ascii="Museo 300" w:eastAsia="Ubuntu" w:hAnsi="Museo 300" w:cs="Ubuntu"/>
          <w:b/>
          <w:bCs/>
          <w:sz w:val="28"/>
          <w:szCs w:val="28"/>
          <w:lang w:val="pt-BR"/>
        </w:rPr>
        <w:t>12</w:t>
      </w:r>
      <w:r w:rsidRPr="00A27EA1">
        <w:rPr>
          <w:rFonts w:ascii="Museo 300" w:eastAsia="Ubuntu" w:hAnsi="Museo 300" w:cs="Ubuntu"/>
          <w:b/>
          <w:bCs/>
          <w:sz w:val="28"/>
          <w:szCs w:val="28"/>
          <w:lang w:val="pt-BR"/>
        </w:rPr>
        <w:t xml:space="preserve">: Receber Mensagens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39309E" w:rsidRPr="00A27EA1" w:rsidTr="00403E85">
        <w:tc>
          <w:tcPr>
            <w:tcW w:w="9150" w:type="dxa"/>
          </w:tcPr>
          <w:p w:rsidR="0039309E" w:rsidRPr="00A27EA1" w:rsidRDefault="0039309E" w:rsidP="0039309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 </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Poder se comunicar com outra “Pessoa”; </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39309E" w:rsidRPr="00A27EA1" w:rsidRDefault="0039309E" w:rsidP="00403E85">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xml:space="preserve">- Existir ao menos duas Pessoa(s) cadastradas; </w:t>
            </w:r>
          </w:p>
        </w:tc>
      </w:tr>
      <w:tr w:rsidR="0039309E" w:rsidRPr="00A27EA1" w:rsidTr="00403E85">
        <w:tc>
          <w:tcPr>
            <w:tcW w:w="9150" w:type="dxa"/>
          </w:tcPr>
          <w:p w:rsidR="0039309E" w:rsidRPr="00A27EA1" w:rsidRDefault="0039309E" w:rsidP="0039309E">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Mensagem enviada é recupera</w:t>
            </w:r>
            <w:r w:rsidR="00425D4C" w:rsidRPr="00A27EA1">
              <w:rPr>
                <w:rFonts w:ascii="Museo 300" w:eastAsia="Ubuntu" w:hAnsi="Museo 300" w:cs="Ubuntu"/>
                <w:sz w:val="24"/>
                <w:szCs w:val="24"/>
                <w:lang w:val="pt-BR"/>
              </w:rPr>
              <w:t xml:space="preserve">da do Banco de Dados e exibida para a Pessoa-Destinatário. </w:t>
            </w:r>
          </w:p>
        </w:tc>
      </w:tr>
      <w:tr w:rsidR="0039309E" w:rsidRPr="00A27EA1" w:rsidTr="00403E85">
        <w:trPr>
          <w:trHeight w:val="723"/>
        </w:trPr>
        <w:tc>
          <w:tcPr>
            <w:tcW w:w="9150" w:type="dxa"/>
          </w:tcPr>
          <w:p w:rsidR="00425D4C" w:rsidRPr="00A27EA1" w:rsidRDefault="0039309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39309E" w:rsidRPr="00A27EA1" w:rsidRDefault="0039309E"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7A30EA" w:rsidRPr="00A27EA1">
              <w:rPr>
                <w:rFonts w:ascii="Museo 300" w:eastAsia="Ubuntu" w:hAnsi="Museo 300" w:cs="Ubuntu"/>
                <w:sz w:val="24"/>
                <w:szCs w:val="24"/>
                <w:lang w:val="pt-BR"/>
              </w:rPr>
              <w:t>checa se há mensagens novas depositadas no servidor;</w:t>
            </w:r>
          </w:p>
          <w:p w:rsidR="0039309E" w:rsidRPr="00A27EA1" w:rsidRDefault="007A30EA"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aloca mensagens novas para o destinatário correto; </w:t>
            </w:r>
          </w:p>
          <w:p w:rsidR="00425D4C" w:rsidRPr="00A27EA1" w:rsidRDefault="007A30EA"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425D4C" w:rsidRPr="00A27EA1">
              <w:rPr>
                <w:rFonts w:ascii="Museo 300" w:eastAsia="Ubuntu" w:hAnsi="Museo 300" w:cs="Ubuntu"/>
                <w:sz w:val="24"/>
                <w:szCs w:val="24"/>
                <w:lang w:val="pt-BR"/>
              </w:rPr>
              <w:t xml:space="preserve">dispara notificação via e-mail para a Pessoa-Destinatário com o corpo da mensagem; </w:t>
            </w:r>
          </w:p>
          <w:p w:rsidR="0039309E" w:rsidRPr="00A27EA1" w:rsidRDefault="0039309E"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5D4AD5" w:rsidRPr="00A27EA1">
              <w:rPr>
                <w:rFonts w:ascii="Museo 300" w:eastAsia="Ubuntu" w:hAnsi="Museo 300" w:cs="Ubuntu"/>
                <w:sz w:val="24"/>
                <w:szCs w:val="24"/>
                <w:lang w:val="pt-BR"/>
              </w:rPr>
              <w:t>apresenta indicação visual de nova mensagem para a Pessoa;</w:t>
            </w:r>
          </w:p>
          <w:p w:rsidR="005D4AD5" w:rsidRPr="00A27EA1" w:rsidRDefault="002F605B" w:rsidP="00690EC1">
            <w:pPr>
              <w:pStyle w:val="PargrafodaLista1"/>
              <w:numPr>
                <w:ilvl w:val="0"/>
                <w:numId w:val="37"/>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apresenta de forma gráfica a mensagem enviada; </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39309E" w:rsidRPr="00A27EA1" w:rsidRDefault="00425D4C" w:rsidP="00690EC1">
            <w:pPr>
              <w:numPr>
                <w:ilvl w:val="0"/>
                <w:numId w:val="3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não consegue conexão com Banco de Dados</w:t>
            </w:r>
            <w:r w:rsidR="0039309E" w:rsidRPr="00A27EA1">
              <w:rPr>
                <w:rFonts w:ascii="Museo 300" w:eastAsia="Ubuntu" w:hAnsi="Museo 300" w:cs="Ubuntu"/>
                <w:sz w:val="24"/>
                <w:szCs w:val="24"/>
                <w:lang w:val="pt-BR"/>
              </w:rPr>
              <w:t>:</w:t>
            </w:r>
          </w:p>
          <w:p w:rsidR="00BC370C" w:rsidRPr="00A27EA1" w:rsidRDefault="0039309E" w:rsidP="00690EC1">
            <w:pPr>
              <w:pStyle w:val="PargrafodaLista1"/>
              <w:numPr>
                <w:ilvl w:val="0"/>
                <w:numId w:val="3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BC370C" w:rsidRPr="00A27EA1">
              <w:rPr>
                <w:rFonts w:ascii="Museo 300" w:eastAsia="Ubuntu" w:hAnsi="Museo 300" w:cs="Ubuntu"/>
                <w:sz w:val="24"/>
                <w:szCs w:val="24"/>
                <w:lang w:val="pt-BR"/>
              </w:rPr>
              <w:t>tenta novamente;</w:t>
            </w:r>
          </w:p>
          <w:p w:rsidR="0039309E" w:rsidRPr="00A27EA1" w:rsidRDefault="00BC370C" w:rsidP="00690EC1">
            <w:pPr>
              <w:pStyle w:val="PargrafodaLista1"/>
              <w:numPr>
                <w:ilvl w:val="0"/>
                <w:numId w:val="3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dispara notificação em aviso ao que está ocorrendo para a Pessoa;</w:t>
            </w:r>
            <w:r w:rsidR="0039309E" w:rsidRPr="00A27EA1">
              <w:rPr>
                <w:rFonts w:ascii="Museo 300" w:eastAsia="Ubuntu" w:hAnsi="Museo 300" w:cs="Ubuntu"/>
                <w:sz w:val="24"/>
                <w:szCs w:val="24"/>
                <w:lang w:val="pt-BR"/>
              </w:rPr>
              <w:t xml:space="preserve"> </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Nada consta.</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39309E" w:rsidRPr="00A27EA1" w:rsidTr="00403E85">
        <w:tc>
          <w:tcPr>
            <w:tcW w:w="9150" w:type="dxa"/>
          </w:tcPr>
          <w:p w:rsidR="0039309E" w:rsidRPr="00A27EA1" w:rsidRDefault="0039309E"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39309E" w:rsidRPr="00A27EA1" w:rsidRDefault="0039309E" w:rsidP="0039309E">
      <w:pPr>
        <w:rPr>
          <w:rFonts w:ascii="Museo 300" w:eastAsia="Ubuntu" w:hAnsi="Museo 300" w:cs="Ubuntu"/>
          <w:sz w:val="24"/>
          <w:szCs w:val="24"/>
          <w:lang w:val="pt-BR"/>
        </w:rPr>
      </w:pPr>
    </w:p>
    <w:p w:rsidR="0039309E" w:rsidRPr="00A27EA1" w:rsidRDefault="0039309E">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72166F" w:rsidRPr="00A27EA1" w:rsidRDefault="0072166F">
      <w:pPr>
        <w:rPr>
          <w:rFonts w:ascii="Museo 300" w:eastAsia="Ubuntu" w:hAnsi="Museo 300" w:cs="Ubuntu"/>
          <w:sz w:val="24"/>
          <w:szCs w:val="24"/>
          <w:lang w:val="pt-BR"/>
        </w:rPr>
      </w:pPr>
    </w:p>
    <w:p w:rsidR="002F605B" w:rsidRPr="00A27EA1" w:rsidRDefault="002F605B">
      <w:pPr>
        <w:rPr>
          <w:rFonts w:ascii="Museo 300" w:eastAsia="Ubuntu" w:hAnsi="Museo 300" w:cs="Ubuntu"/>
          <w:sz w:val="24"/>
          <w:szCs w:val="24"/>
          <w:lang w:val="pt-BR"/>
        </w:rPr>
      </w:pPr>
    </w:p>
    <w:p w:rsidR="00403E85" w:rsidRPr="00A27EA1" w:rsidRDefault="00403E85">
      <w:pPr>
        <w:rPr>
          <w:rFonts w:ascii="Museo 300" w:eastAsia="Ubuntu" w:hAnsi="Museo 300" w:cs="Ubuntu"/>
          <w:sz w:val="24"/>
          <w:szCs w:val="24"/>
          <w:lang w:val="pt-BR"/>
        </w:rPr>
      </w:pPr>
    </w:p>
    <w:p w:rsidR="002F605B" w:rsidRPr="00A27EA1" w:rsidRDefault="002F605B" w:rsidP="002F605B">
      <w:pPr>
        <w:rPr>
          <w:rFonts w:ascii="Museo 300" w:eastAsia="Ubuntu" w:hAnsi="Museo 300" w:cs="Ubuntu"/>
          <w:sz w:val="28"/>
          <w:szCs w:val="28"/>
          <w:lang w:val="pt-BR"/>
        </w:rPr>
      </w:pPr>
      <w:r w:rsidRPr="00A27EA1">
        <w:rPr>
          <w:rFonts w:ascii="Museo 300" w:eastAsia="Ubuntu" w:hAnsi="Museo 300" w:cs="Ubuntu"/>
          <w:b/>
          <w:bCs/>
          <w:sz w:val="28"/>
          <w:szCs w:val="28"/>
          <w:lang w:val="pt-BR"/>
        </w:rPr>
        <w:t>Caso de Uso CDU</w:t>
      </w:r>
      <w:r w:rsidR="002C27D5" w:rsidRPr="00A27EA1">
        <w:rPr>
          <w:rFonts w:ascii="Museo 300" w:eastAsia="Ubuntu" w:hAnsi="Museo 300" w:cs="Ubuntu"/>
          <w:b/>
          <w:bCs/>
          <w:sz w:val="28"/>
          <w:szCs w:val="28"/>
          <w:lang w:val="pt-BR"/>
        </w:rPr>
        <w:t>13</w:t>
      </w:r>
      <w:r w:rsidRPr="00A27EA1">
        <w:rPr>
          <w:rFonts w:ascii="Museo 300" w:eastAsia="Ubuntu" w:hAnsi="Museo 300" w:cs="Ubuntu"/>
          <w:b/>
          <w:bCs/>
          <w:sz w:val="28"/>
          <w:szCs w:val="28"/>
          <w:lang w:val="pt-BR"/>
        </w:rPr>
        <w:t xml:space="preserve">: Notificar!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2F605B" w:rsidRPr="00A27EA1" w:rsidRDefault="002F605B" w:rsidP="002F605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Obter outra forma de ser informado sobre atividades pelo sistema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2F605B" w:rsidRPr="00A27EA1" w:rsidRDefault="002F605B" w:rsidP="002F605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Existir ao menos uma Pessoa; </w:t>
            </w:r>
          </w:p>
          <w:p w:rsidR="002F605B" w:rsidRPr="00A27EA1" w:rsidRDefault="00F60C10" w:rsidP="002F605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Um servidor SMTP vinculado ao sistema</w:t>
            </w:r>
          </w:p>
          <w:p w:rsidR="007B3056" w:rsidRPr="00A27EA1" w:rsidRDefault="007B3056" w:rsidP="002F605B">
            <w:pPr>
              <w:spacing w:after="0" w:line="240" w:lineRule="auto"/>
              <w:rPr>
                <w:rFonts w:ascii="Museo 300" w:eastAsia="Ubuntu" w:hAnsi="Museo 300" w:cs="Ubuntu"/>
                <w:color w:val="0000FF"/>
                <w:sz w:val="24"/>
                <w:szCs w:val="24"/>
                <w:lang w:val="pt-BR"/>
              </w:rPr>
            </w:pPr>
            <w:r w:rsidRPr="00A27EA1">
              <w:rPr>
                <w:rFonts w:ascii="Museo 300" w:eastAsia="Ubuntu" w:hAnsi="Museo 300" w:cs="Ubuntu"/>
                <w:sz w:val="24"/>
                <w:szCs w:val="24"/>
                <w:lang w:val="pt-BR"/>
              </w:rPr>
              <w:t>- Um e-mail vinculado ao sistema</w:t>
            </w:r>
          </w:p>
        </w:tc>
      </w:tr>
      <w:tr w:rsidR="002F605B" w:rsidRPr="00A27EA1" w:rsidTr="00403E85">
        <w:tc>
          <w:tcPr>
            <w:tcW w:w="9150" w:type="dxa"/>
          </w:tcPr>
          <w:p w:rsidR="002F605B" w:rsidRPr="00A27EA1" w:rsidRDefault="002F605B" w:rsidP="00F60C10">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F60C10" w:rsidRPr="00A27EA1">
              <w:rPr>
                <w:rFonts w:ascii="Museo 300" w:eastAsia="Ubuntu" w:hAnsi="Museo 300" w:cs="Ubuntu"/>
                <w:sz w:val="24"/>
                <w:szCs w:val="24"/>
                <w:lang w:val="pt-BR"/>
              </w:rPr>
              <w:t xml:space="preserve"> E-mail é enviado e entregue ao </w:t>
            </w:r>
            <w:proofErr w:type="gramStart"/>
            <w:r w:rsidR="00F60C10" w:rsidRPr="00A27EA1">
              <w:rPr>
                <w:rFonts w:ascii="Museo 300" w:eastAsia="Ubuntu" w:hAnsi="Museo 300" w:cs="Ubuntu"/>
                <w:sz w:val="24"/>
                <w:szCs w:val="24"/>
                <w:lang w:val="pt-BR"/>
              </w:rPr>
              <w:t xml:space="preserve">destinatário. </w:t>
            </w:r>
            <w:r w:rsidRPr="00A27EA1">
              <w:rPr>
                <w:rFonts w:ascii="Museo 300" w:eastAsia="Ubuntu" w:hAnsi="Museo 300" w:cs="Ubuntu"/>
                <w:sz w:val="24"/>
                <w:szCs w:val="24"/>
                <w:lang w:val="pt-BR"/>
              </w:rPr>
              <w:t xml:space="preserve"> </w:t>
            </w:r>
            <w:proofErr w:type="gramEnd"/>
          </w:p>
        </w:tc>
      </w:tr>
      <w:tr w:rsidR="002F605B" w:rsidRPr="00A27EA1" w:rsidTr="00403E85">
        <w:trPr>
          <w:trHeight w:val="723"/>
        </w:trPr>
        <w:tc>
          <w:tcPr>
            <w:tcW w:w="9150" w:type="dxa"/>
          </w:tcPr>
          <w:p w:rsidR="002F605B" w:rsidRPr="00A27EA1" w:rsidRDefault="002F605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2F605B" w:rsidRPr="00A27EA1" w:rsidRDefault="00753DE0"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“Notificar!” é chamado</w:t>
            </w:r>
            <w:r w:rsidR="002F605B" w:rsidRPr="00A27EA1">
              <w:rPr>
                <w:rFonts w:ascii="Museo 300" w:eastAsia="Ubuntu" w:hAnsi="Museo 300" w:cs="Ubuntu"/>
                <w:sz w:val="24"/>
                <w:szCs w:val="24"/>
                <w:lang w:val="pt-BR"/>
              </w:rPr>
              <w:t>;</w:t>
            </w:r>
          </w:p>
          <w:p w:rsidR="002F605B" w:rsidRPr="00A27EA1" w:rsidRDefault="002F605B"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753DE0" w:rsidRPr="00A27EA1">
              <w:rPr>
                <w:rFonts w:ascii="Museo 300" w:eastAsia="Ubuntu" w:hAnsi="Museo 300" w:cs="Ubuntu"/>
                <w:sz w:val="24"/>
                <w:szCs w:val="24"/>
                <w:lang w:val="pt-BR"/>
              </w:rPr>
              <w:t xml:space="preserve">captura </w:t>
            </w:r>
            <w:r w:rsidR="007B3056" w:rsidRPr="00A27EA1">
              <w:rPr>
                <w:rFonts w:ascii="Museo 300" w:eastAsia="Ubuntu" w:hAnsi="Museo 300" w:cs="Ubuntu"/>
                <w:sz w:val="24"/>
                <w:szCs w:val="24"/>
                <w:lang w:val="pt-BR"/>
              </w:rPr>
              <w:t>corpo da mensagem</w:t>
            </w:r>
            <w:r w:rsidRPr="00A27EA1">
              <w:rPr>
                <w:rFonts w:ascii="Museo 300" w:eastAsia="Ubuntu" w:hAnsi="Museo 300" w:cs="Ubuntu"/>
                <w:sz w:val="24"/>
                <w:szCs w:val="24"/>
                <w:lang w:val="pt-BR"/>
              </w:rPr>
              <w:t xml:space="preserve">; </w:t>
            </w:r>
          </w:p>
          <w:p w:rsidR="002F605B" w:rsidRPr="00A27EA1" w:rsidRDefault="002F605B"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7B3056" w:rsidRPr="00A27EA1">
              <w:rPr>
                <w:rFonts w:ascii="Museo 300" w:eastAsia="Ubuntu" w:hAnsi="Museo 300" w:cs="Ubuntu"/>
                <w:sz w:val="24"/>
                <w:szCs w:val="24"/>
                <w:lang w:val="pt-BR"/>
              </w:rPr>
              <w:t>captura Pessoa-Remetente e Pessoa-</w:t>
            </w:r>
            <w:r w:rsidR="00B744C3" w:rsidRPr="00A27EA1">
              <w:rPr>
                <w:rFonts w:ascii="Museo 300" w:eastAsia="Ubuntu" w:hAnsi="Museo 300" w:cs="Ubuntu"/>
                <w:sz w:val="24"/>
                <w:szCs w:val="24"/>
                <w:lang w:val="pt-BR"/>
              </w:rPr>
              <w:t>Destinatário</w:t>
            </w:r>
          </w:p>
          <w:p w:rsidR="002F605B" w:rsidRPr="00A27EA1" w:rsidRDefault="002F605B" w:rsidP="00690EC1">
            <w:pPr>
              <w:pStyle w:val="PargrafodaLista1"/>
              <w:numPr>
                <w:ilvl w:val="0"/>
                <w:numId w:val="4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B744C3" w:rsidRPr="00A27EA1">
              <w:rPr>
                <w:rFonts w:ascii="Museo 300" w:eastAsia="Ubuntu" w:hAnsi="Museo 300" w:cs="Ubuntu"/>
                <w:sz w:val="24"/>
                <w:szCs w:val="24"/>
                <w:lang w:val="pt-BR"/>
              </w:rPr>
              <w:t xml:space="preserve">envia notificação para o e-mail da Pessoa-Destinatário;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2F605B" w:rsidRPr="00A27EA1" w:rsidRDefault="00B744C3" w:rsidP="00690EC1">
            <w:pPr>
              <w:numPr>
                <w:ilvl w:val="0"/>
                <w:numId w:val="4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E-mail volta:</w:t>
            </w:r>
          </w:p>
          <w:p w:rsidR="002F605B" w:rsidRPr="00A27EA1" w:rsidRDefault="00B744C3" w:rsidP="00690EC1">
            <w:pPr>
              <w:pStyle w:val="PargrafodaLista1"/>
              <w:numPr>
                <w:ilvl w:val="0"/>
                <w:numId w:val="4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pede novo e-mail válido</w:t>
            </w:r>
            <w:r w:rsidR="002F605B" w:rsidRPr="00A27EA1">
              <w:rPr>
                <w:rFonts w:ascii="Museo 300" w:eastAsia="Ubuntu" w:hAnsi="Museo 300" w:cs="Ubuntu"/>
                <w:sz w:val="24"/>
                <w:szCs w:val="24"/>
                <w:lang w:val="pt-BR"/>
              </w:rPr>
              <w:t>;</w:t>
            </w:r>
          </w:p>
          <w:p w:rsidR="00B744C3" w:rsidRPr="00A27EA1" w:rsidRDefault="002F605B" w:rsidP="00690EC1">
            <w:pPr>
              <w:pStyle w:val="PargrafodaLista1"/>
              <w:numPr>
                <w:ilvl w:val="0"/>
                <w:numId w:val="4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B744C3" w:rsidRPr="00A27EA1">
              <w:rPr>
                <w:rFonts w:ascii="Museo 300" w:eastAsia="Ubuntu" w:hAnsi="Museo 300" w:cs="Ubuntu"/>
                <w:sz w:val="24"/>
                <w:szCs w:val="24"/>
                <w:lang w:val="pt-BR"/>
              </w:rPr>
              <w:t>reenvia notificação.</w:t>
            </w:r>
          </w:p>
          <w:p w:rsidR="002F605B" w:rsidRPr="00A27EA1" w:rsidRDefault="00B744C3" w:rsidP="00B744C3">
            <w:pPr>
              <w:pStyle w:val="PargrafodaLista1"/>
              <w:spacing w:after="0" w:line="240" w:lineRule="auto"/>
              <w:ind w:left="0"/>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2F605B" w:rsidRPr="00A27EA1">
              <w:rPr>
                <w:rFonts w:ascii="Museo 300" w:eastAsia="Ubuntu" w:hAnsi="Museo 300" w:cs="Ubuntu"/>
                <w:sz w:val="24"/>
                <w:szCs w:val="24"/>
                <w:lang w:val="pt-BR"/>
              </w:rPr>
              <w:t xml:space="preserve">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p w:rsidR="002F605B" w:rsidRPr="00A27EA1" w:rsidRDefault="002F605B" w:rsidP="00DF4A2B">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r w:rsidR="00DF4A2B" w:rsidRPr="00A27EA1">
              <w:rPr>
                <w:rFonts w:ascii="Museo 300" w:eastAsia="Ubuntu" w:hAnsi="Museo 300" w:cs="Ubuntu"/>
                <w:sz w:val="24"/>
                <w:szCs w:val="24"/>
                <w:lang w:val="pt-BR"/>
              </w:rPr>
              <w:t xml:space="preserve">Conexão entre um servidor SMTP e o Sistema </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2F605B" w:rsidRPr="00A27EA1" w:rsidTr="00403E85">
        <w:tc>
          <w:tcPr>
            <w:tcW w:w="9150" w:type="dxa"/>
          </w:tcPr>
          <w:p w:rsidR="002F605B" w:rsidRPr="00A27EA1" w:rsidRDefault="002F605B" w:rsidP="00403E8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esporadicamente.</w:t>
            </w:r>
          </w:p>
        </w:tc>
      </w:tr>
    </w:tbl>
    <w:p w:rsidR="002F605B" w:rsidRPr="00A27EA1" w:rsidRDefault="002F605B" w:rsidP="002F605B">
      <w:pPr>
        <w:rPr>
          <w:rFonts w:ascii="Museo 300" w:eastAsia="Ubuntu" w:hAnsi="Museo 300" w:cs="Ubuntu"/>
          <w:sz w:val="24"/>
          <w:szCs w:val="24"/>
          <w:lang w:val="pt-BR"/>
        </w:rPr>
      </w:pPr>
    </w:p>
    <w:p w:rsidR="002C27D5" w:rsidRPr="00A27EA1" w:rsidRDefault="002C27D5">
      <w:pPr>
        <w:rPr>
          <w:rFonts w:ascii="Museo 300" w:eastAsia="Ubuntu" w:hAnsi="Museo 300" w:cs="Ubuntu"/>
          <w:sz w:val="24"/>
          <w:szCs w:val="24"/>
          <w:lang w:val="pt-BR"/>
        </w:rPr>
      </w:pPr>
    </w:p>
    <w:p w:rsidR="002C27D5" w:rsidRPr="00A27EA1" w:rsidRDefault="002C27D5" w:rsidP="002C27D5">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 xml:space="preserve">Caso de Uso CDU13: Encriptar!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Resguardar informações</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5C1598"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Existir ao menos uma Pessoa;</w:t>
            </w:r>
          </w:p>
          <w:p w:rsidR="002C27D5" w:rsidRPr="00A27EA1" w:rsidRDefault="005C1598"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Informação ser uma Senha ou uma </w:t>
            </w:r>
            <w:proofErr w:type="spellStart"/>
            <w:r w:rsidRPr="00A27EA1">
              <w:rPr>
                <w:rFonts w:ascii="Museo 300" w:eastAsia="Ubuntu" w:hAnsi="Museo 300" w:cs="Ubuntu"/>
                <w:sz w:val="24"/>
                <w:szCs w:val="24"/>
                <w:lang w:val="pt-BR"/>
              </w:rPr>
              <w:t>ContaBancária</w:t>
            </w:r>
            <w:proofErr w:type="spellEnd"/>
            <w:r w:rsidR="002C27D5" w:rsidRPr="00A27EA1">
              <w:rPr>
                <w:rFonts w:ascii="Museo 300" w:eastAsia="Ubuntu" w:hAnsi="Museo 300" w:cs="Ubuntu"/>
                <w:sz w:val="24"/>
                <w:szCs w:val="24"/>
                <w:lang w:val="pt-BR"/>
              </w:rPr>
              <w:t xml:space="preserve"> </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w:t>
            </w:r>
            <w:r w:rsidR="00A73F5D" w:rsidRPr="00A27EA1">
              <w:rPr>
                <w:rFonts w:ascii="Museo 300" w:eastAsia="Ubuntu" w:hAnsi="Museo 300" w:cs="Ubuntu"/>
                <w:sz w:val="24"/>
                <w:szCs w:val="24"/>
                <w:lang w:val="pt-BR"/>
              </w:rPr>
              <w:t xml:space="preserve">  Informação está guardada de forma criptografada no Banco de Dados.</w:t>
            </w:r>
          </w:p>
        </w:tc>
      </w:tr>
      <w:tr w:rsidR="002C27D5" w:rsidRPr="00A27EA1" w:rsidTr="002C27D5">
        <w:trPr>
          <w:trHeight w:val="723"/>
        </w:trPr>
        <w:tc>
          <w:tcPr>
            <w:tcW w:w="9150" w:type="dxa"/>
          </w:tcPr>
          <w:p w:rsidR="002C27D5" w:rsidRPr="00A27EA1" w:rsidRDefault="002C27D5" w:rsidP="002C27D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2C27D5" w:rsidRPr="00A27EA1" w:rsidRDefault="00A73F5D" w:rsidP="00A73F5D">
            <w:pPr>
              <w:pStyle w:val="PargrafodaLista1"/>
              <w:numPr>
                <w:ilvl w:val="0"/>
                <w:numId w:val="4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Pessoa irá cadastrar informação;</w:t>
            </w:r>
          </w:p>
          <w:p w:rsidR="002C27D5" w:rsidRPr="00A27EA1" w:rsidRDefault="00A73F5D" w:rsidP="00A73F5D">
            <w:pPr>
              <w:pStyle w:val="PargrafodaLista1"/>
              <w:numPr>
                <w:ilvl w:val="0"/>
                <w:numId w:val="4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Informação é criptografada; </w:t>
            </w:r>
            <w:r w:rsidR="002C27D5" w:rsidRPr="00A27EA1">
              <w:rPr>
                <w:rFonts w:ascii="Museo 300" w:eastAsia="Ubuntu" w:hAnsi="Museo 300" w:cs="Ubuntu"/>
                <w:sz w:val="24"/>
                <w:szCs w:val="24"/>
                <w:lang w:val="pt-BR"/>
              </w:rPr>
              <w:t xml:space="preserve"> </w:t>
            </w:r>
          </w:p>
          <w:p w:rsidR="002C27D5" w:rsidRPr="00A27EA1" w:rsidRDefault="00CA3A0E" w:rsidP="00CA3A0E">
            <w:pPr>
              <w:pStyle w:val="PargrafodaLista1"/>
              <w:numPr>
                <w:ilvl w:val="0"/>
                <w:numId w:val="48"/>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Informação é salva no Banco de Dados;</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2C27D5" w:rsidRPr="00A27EA1" w:rsidRDefault="00CA3A0E" w:rsidP="00CA3A0E">
            <w:pPr>
              <w:numPr>
                <w:ilvl w:val="0"/>
                <w:numId w:val="49"/>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Não há conexão com o Banco de Dados</w:t>
            </w:r>
          </w:p>
          <w:p w:rsidR="002C27D5" w:rsidRPr="00A27EA1" w:rsidRDefault="002C27D5" w:rsidP="00CA3A0E">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w:t>
            </w:r>
            <w:r w:rsidR="00CA3A0E" w:rsidRPr="00A27EA1">
              <w:rPr>
                <w:rFonts w:ascii="Museo 300" w:eastAsia="Ubuntu" w:hAnsi="Museo 300" w:cs="Ubuntu"/>
                <w:sz w:val="24"/>
                <w:szCs w:val="24"/>
                <w:lang w:val="pt-BR"/>
              </w:rPr>
              <w:t xml:space="preserve"> avisa </w:t>
            </w:r>
            <w:r w:rsidR="005C1598" w:rsidRPr="00A27EA1">
              <w:rPr>
                <w:rFonts w:ascii="Museo 300" w:eastAsia="Ubuntu" w:hAnsi="Museo 300" w:cs="Ubuntu"/>
                <w:sz w:val="24"/>
                <w:szCs w:val="24"/>
                <w:lang w:val="pt-BR"/>
              </w:rPr>
              <w:t>que não há conexão</w:t>
            </w:r>
            <w:r w:rsidRPr="00A27EA1">
              <w:rPr>
                <w:rFonts w:ascii="Museo 300" w:eastAsia="Ubuntu" w:hAnsi="Museo 300" w:cs="Ubuntu"/>
                <w:sz w:val="24"/>
                <w:szCs w:val="24"/>
                <w:lang w:val="pt-BR"/>
              </w:rPr>
              <w:t>;</w:t>
            </w:r>
          </w:p>
          <w:p w:rsidR="002C27D5" w:rsidRPr="00A27EA1" w:rsidRDefault="002C27D5" w:rsidP="00CA3A0E">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w:t>
            </w:r>
            <w:r w:rsidR="005C1598" w:rsidRPr="00A27EA1">
              <w:rPr>
                <w:rFonts w:ascii="Museo 300" w:eastAsia="Ubuntu" w:hAnsi="Museo 300" w:cs="Ubuntu"/>
                <w:sz w:val="24"/>
                <w:szCs w:val="24"/>
                <w:lang w:val="pt-BR"/>
              </w:rPr>
              <w:t xml:space="preserve"> procura </w:t>
            </w:r>
            <w:r w:rsidR="005C5019" w:rsidRPr="00A27EA1">
              <w:rPr>
                <w:rFonts w:ascii="Museo 300" w:eastAsia="Ubuntu" w:hAnsi="Museo 300" w:cs="Ubuntu"/>
                <w:sz w:val="24"/>
                <w:szCs w:val="24"/>
                <w:lang w:val="pt-BR"/>
              </w:rPr>
              <w:t>reestabelecer</w:t>
            </w:r>
            <w:r w:rsidR="005C1598" w:rsidRPr="00A27EA1">
              <w:rPr>
                <w:rFonts w:ascii="Museo 300" w:eastAsia="Ubuntu" w:hAnsi="Museo 300" w:cs="Ubuntu"/>
                <w:sz w:val="24"/>
                <w:szCs w:val="24"/>
                <w:lang w:val="pt-BR"/>
              </w:rPr>
              <w:t xml:space="preserve"> conexão</w:t>
            </w:r>
            <w:r w:rsidRPr="00A27EA1">
              <w:rPr>
                <w:rFonts w:ascii="Museo 300" w:eastAsia="Ubuntu" w:hAnsi="Museo 300" w:cs="Ubuntu"/>
                <w:sz w:val="24"/>
                <w:szCs w:val="24"/>
                <w:lang w:val="pt-BR"/>
              </w:rPr>
              <w:t>.</w:t>
            </w:r>
          </w:p>
          <w:p w:rsidR="002C27D5" w:rsidRPr="00A27EA1" w:rsidRDefault="002C27D5" w:rsidP="002C27D5">
            <w:pPr>
              <w:pStyle w:val="PargrafodaLista1"/>
              <w:spacing w:after="0" w:line="240" w:lineRule="auto"/>
              <w:ind w:left="0"/>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tc>
      </w:tr>
      <w:tr w:rsidR="002C27D5" w:rsidRPr="00A27EA1" w:rsidTr="002C27D5">
        <w:tc>
          <w:tcPr>
            <w:tcW w:w="9150" w:type="dxa"/>
          </w:tcPr>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2C27D5" w:rsidRPr="00A27EA1" w:rsidRDefault="002C27D5" w:rsidP="002C27D5">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2C27D5" w:rsidRPr="00A27EA1" w:rsidTr="002C27D5">
        <w:tc>
          <w:tcPr>
            <w:tcW w:w="9150" w:type="dxa"/>
          </w:tcPr>
          <w:p w:rsidR="002C27D5" w:rsidRPr="00A27EA1" w:rsidRDefault="002C27D5" w:rsidP="005C1598">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w:t>
            </w:r>
            <w:r w:rsidR="005C1598" w:rsidRPr="00A27EA1">
              <w:rPr>
                <w:rFonts w:ascii="Museo 300" w:eastAsia="Ubuntu" w:hAnsi="Museo 300" w:cs="Ubuntu"/>
                <w:sz w:val="24"/>
                <w:szCs w:val="24"/>
                <w:lang w:val="pt-BR"/>
              </w:rPr>
              <w:t>Sempre que há uma informação necessária para ser salva</w:t>
            </w:r>
            <w:r w:rsidRPr="00A27EA1">
              <w:rPr>
                <w:rFonts w:ascii="Museo 300" w:eastAsia="Ubuntu" w:hAnsi="Museo 300" w:cs="Ubuntu"/>
                <w:sz w:val="24"/>
                <w:szCs w:val="24"/>
                <w:lang w:val="pt-BR"/>
              </w:rPr>
              <w:t>.</w:t>
            </w:r>
          </w:p>
        </w:tc>
      </w:tr>
    </w:tbl>
    <w:p w:rsidR="005C1598" w:rsidRPr="00A27EA1" w:rsidRDefault="005C1598">
      <w:pPr>
        <w:rPr>
          <w:rFonts w:ascii="Museo 300" w:eastAsia="Ubuntu" w:hAnsi="Museo 300" w:cs="Ubuntu"/>
          <w:sz w:val="24"/>
          <w:szCs w:val="24"/>
          <w:lang w:val="pt-BR"/>
        </w:rPr>
      </w:pPr>
    </w:p>
    <w:p w:rsidR="005C1598" w:rsidRPr="00A27EA1" w:rsidRDefault="005C1598" w:rsidP="005C1598">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w:t>
      </w:r>
      <w:r w:rsidR="002A7CC3" w:rsidRPr="00A27EA1">
        <w:rPr>
          <w:rFonts w:ascii="Museo 300" w:eastAsia="Ubuntu" w:hAnsi="Museo 300" w:cs="Ubuntu"/>
          <w:b/>
          <w:bCs/>
          <w:sz w:val="28"/>
          <w:szCs w:val="28"/>
          <w:lang w:val="pt-BR"/>
        </w:rPr>
        <w:t>14</w:t>
      </w:r>
      <w:r w:rsidRPr="00A27EA1">
        <w:rPr>
          <w:rFonts w:ascii="Museo 300" w:eastAsia="Ubuntu" w:hAnsi="Museo 300" w:cs="Ubuntu"/>
          <w:b/>
          <w:bCs/>
          <w:sz w:val="28"/>
          <w:szCs w:val="28"/>
          <w:lang w:val="pt-BR"/>
        </w:rPr>
        <w:t xml:space="preserve">: </w:t>
      </w:r>
      <w:proofErr w:type="spellStart"/>
      <w:r w:rsidRPr="00A27EA1">
        <w:rPr>
          <w:rFonts w:ascii="Museo 300" w:eastAsia="Ubuntu" w:hAnsi="Museo 300" w:cs="Ubuntu"/>
          <w:b/>
          <w:bCs/>
          <w:sz w:val="28"/>
          <w:szCs w:val="28"/>
          <w:lang w:val="pt-BR"/>
        </w:rPr>
        <w:t>Desencriptar</w:t>
      </w:r>
      <w:proofErr w:type="spellEnd"/>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Resguardar informações</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Existir ao menos uma Pessoa;</w:t>
            </w:r>
          </w:p>
          <w:p w:rsidR="005C1598" w:rsidRPr="00A27EA1" w:rsidRDefault="005C1598" w:rsidP="005C1598">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Informação ser</w:t>
            </w:r>
            <w:r w:rsidRPr="00A27EA1">
              <w:rPr>
                <w:rFonts w:ascii="Museo 300" w:eastAsia="Ubuntu" w:hAnsi="Museo 300" w:cs="Ubuntu"/>
                <w:sz w:val="24"/>
                <w:szCs w:val="24"/>
                <w:lang w:val="pt-BR"/>
              </w:rPr>
              <w:t xml:space="preserve"> uma </w:t>
            </w:r>
            <w:proofErr w:type="spellStart"/>
            <w:r w:rsidRPr="00A27EA1">
              <w:rPr>
                <w:rFonts w:ascii="Museo 300" w:eastAsia="Ubuntu" w:hAnsi="Museo 300" w:cs="Ubuntu"/>
                <w:sz w:val="24"/>
                <w:szCs w:val="24"/>
                <w:lang w:val="pt-BR"/>
              </w:rPr>
              <w:t>ContaBancária</w:t>
            </w:r>
            <w:proofErr w:type="spellEnd"/>
            <w:r w:rsidRPr="00A27EA1">
              <w:rPr>
                <w:rFonts w:ascii="Museo 300" w:eastAsia="Ubuntu" w:hAnsi="Museo 300" w:cs="Ubuntu"/>
                <w:sz w:val="24"/>
                <w:szCs w:val="24"/>
                <w:lang w:val="pt-BR"/>
              </w:rPr>
              <w:t xml:space="preserve"> </w:t>
            </w:r>
          </w:p>
        </w:tc>
      </w:tr>
      <w:tr w:rsidR="005C1598" w:rsidRPr="00A27EA1" w:rsidTr="00981E12">
        <w:tc>
          <w:tcPr>
            <w:tcW w:w="9150" w:type="dxa"/>
          </w:tcPr>
          <w:p w:rsidR="005C1598" w:rsidRPr="00A27EA1" w:rsidRDefault="005C1598" w:rsidP="002A7CC3">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Informação </w:t>
            </w:r>
            <w:r w:rsidR="002A7CC3" w:rsidRPr="00A27EA1">
              <w:rPr>
                <w:rFonts w:ascii="Museo 300" w:eastAsia="Ubuntu" w:hAnsi="Museo 300" w:cs="Ubuntu"/>
                <w:sz w:val="24"/>
                <w:szCs w:val="24"/>
                <w:lang w:val="pt-BR"/>
              </w:rPr>
              <w:t>reaparecer em sua forma original para o usuário;</w:t>
            </w:r>
          </w:p>
        </w:tc>
      </w:tr>
      <w:tr w:rsidR="005C1598" w:rsidRPr="00A27EA1" w:rsidTr="00981E12">
        <w:trPr>
          <w:trHeight w:val="723"/>
        </w:trPr>
        <w:tc>
          <w:tcPr>
            <w:tcW w:w="9150" w:type="dxa"/>
          </w:tcPr>
          <w:p w:rsidR="005C1598" w:rsidRPr="00A27EA1" w:rsidRDefault="005C1598"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5C1598" w:rsidRPr="00A27EA1" w:rsidRDefault="005C1598" w:rsidP="002A7CC3">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irá </w:t>
            </w:r>
            <w:r w:rsidR="002A7CC3" w:rsidRPr="00A27EA1">
              <w:rPr>
                <w:rFonts w:ascii="Museo 300" w:eastAsia="Ubuntu" w:hAnsi="Museo 300" w:cs="Ubuntu"/>
                <w:sz w:val="24"/>
                <w:szCs w:val="24"/>
                <w:lang w:val="pt-BR"/>
              </w:rPr>
              <w:t>recuperar</w:t>
            </w:r>
            <w:r w:rsidRPr="00A27EA1">
              <w:rPr>
                <w:rFonts w:ascii="Museo 300" w:eastAsia="Ubuntu" w:hAnsi="Museo 300" w:cs="Ubuntu"/>
                <w:sz w:val="24"/>
                <w:szCs w:val="24"/>
                <w:lang w:val="pt-BR"/>
              </w:rPr>
              <w:t xml:space="preserve"> informação;</w:t>
            </w:r>
          </w:p>
          <w:p w:rsidR="005C1598" w:rsidRPr="00A27EA1" w:rsidRDefault="002A7CC3" w:rsidP="002A7CC3">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Informação está</w:t>
            </w:r>
            <w:r w:rsidR="005C1598" w:rsidRPr="00A27EA1">
              <w:rPr>
                <w:rFonts w:ascii="Museo 300" w:eastAsia="Ubuntu" w:hAnsi="Museo 300" w:cs="Ubuntu"/>
                <w:sz w:val="24"/>
                <w:szCs w:val="24"/>
                <w:lang w:val="pt-BR"/>
              </w:rPr>
              <w:t xml:space="preserve"> criptografada;  </w:t>
            </w:r>
          </w:p>
          <w:p w:rsidR="002A7CC3" w:rsidRPr="00A27EA1" w:rsidRDefault="002A7CC3" w:rsidP="002A7CC3">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Sofre processo de </w:t>
            </w:r>
            <w:proofErr w:type="spellStart"/>
            <w:r w:rsidRPr="00A27EA1">
              <w:rPr>
                <w:rFonts w:ascii="Museo 300" w:eastAsia="Ubuntu" w:hAnsi="Museo 300" w:cs="Ubuntu"/>
                <w:sz w:val="24"/>
                <w:szCs w:val="24"/>
                <w:lang w:val="pt-BR"/>
              </w:rPr>
              <w:t>desencriptação</w:t>
            </w:r>
            <w:proofErr w:type="spellEnd"/>
            <w:r w:rsidRPr="00A27EA1">
              <w:rPr>
                <w:rFonts w:ascii="Museo 300" w:eastAsia="Ubuntu" w:hAnsi="Museo 300" w:cs="Ubuntu"/>
                <w:sz w:val="24"/>
                <w:szCs w:val="24"/>
                <w:lang w:val="pt-BR"/>
              </w:rPr>
              <w:t xml:space="preserve">; </w:t>
            </w:r>
          </w:p>
          <w:p w:rsidR="005C1598" w:rsidRPr="00A27EA1" w:rsidRDefault="005C5019" w:rsidP="005C5019">
            <w:pPr>
              <w:pStyle w:val="PargrafodaLista1"/>
              <w:numPr>
                <w:ilvl w:val="0"/>
                <w:numId w:val="51"/>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Informação é exibida</w:t>
            </w:r>
            <w:r w:rsidR="005C1598" w:rsidRPr="00A27EA1">
              <w:rPr>
                <w:rFonts w:ascii="Museo 300" w:eastAsia="Ubuntu" w:hAnsi="Museo 300" w:cs="Ubuntu"/>
                <w:sz w:val="24"/>
                <w:szCs w:val="24"/>
                <w:lang w:val="pt-BR"/>
              </w:rPr>
              <w:t>;</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5C1598" w:rsidRPr="00A27EA1" w:rsidRDefault="005C1598" w:rsidP="005C5019">
            <w:pPr>
              <w:numPr>
                <w:ilvl w:val="0"/>
                <w:numId w:val="52"/>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Não há conexão com o Banco de Dados</w:t>
            </w:r>
          </w:p>
          <w:p w:rsidR="005C1598" w:rsidRPr="00A27EA1" w:rsidRDefault="005C1598" w:rsidP="00981E12">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 avisa que não há conexão;</w:t>
            </w:r>
          </w:p>
          <w:p w:rsidR="005C1598" w:rsidRPr="00A27EA1" w:rsidRDefault="005C1598" w:rsidP="00981E12">
            <w:pPr>
              <w:pStyle w:val="PargrafodaLista1"/>
              <w:numPr>
                <w:ilvl w:val="0"/>
                <w:numId w:val="50"/>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procura </w:t>
            </w:r>
            <w:r w:rsidR="005C5019" w:rsidRPr="00A27EA1">
              <w:rPr>
                <w:rFonts w:ascii="Museo 300" w:eastAsia="Ubuntu" w:hAnsi="Museo 300" w:cs="Ubuntu"/>
                <w:sz w:val="24"/>
                <w:szCs w:val="24"/>
                <w:lang w:val="pt-BR"/>
              </w:rPr>
              <w:t>reestabelecer</w:t>
            </w:r>
            <w:r w:rsidRPr="00A27EA1">
              <w:rPr>
                <w:rFonts w:ascii="Museo 300" w:eastAsia="Ubuntu" w:hAnsi="Museo 300" w:cs="Ubuntu"/>
                <w:sz w:val="24"/>
                <w:szCs w:val="24"/>
                <w:lang w:val="pt-BR"/>
              </w:rPr>
              <w:t xml:space="preserve"> conexão.</w:t>
            </w:r>
          </w:p>
          <w:p w:rsidR="005C1598" w:rsidRPr="00A27EA1" w:rsidRDefault="005C1598" w:rsidP="00981E12">
            <w:pPr>
              <w:pStyle w:val="PargrafodaLista1"/>
              <w:spacing w:after="0" w:line="240" w:lineRule="auto"/>
              <w:ind w:left="0"/>
              <w:rPr>
                <w:rFonts w:ascii="Museo 300" w:eastAsia="Ubuntu" w:hAnsi="Museo 300" w:cs="Ubuntu"/>
                <w:sz w:val="24"/>
                <w:szCs w:val="24"/>
                <w:lang w:val="pt-BR"/>
              </w:rPr>
            </w:pPr>
            <w:r w:rsidRPr="00A27EA1">
              <w:rPr>
                <w:rFonts w:ascii="Museo 300" w:eastAsia="Ubuntu" w:hAnsi="Museo 300" w:cs="Ubuntu"/>
                <w:sz w:val="24"/>
                <w:szCs w:val="24"/>
                <w:lang w:val="pt-BR"/>
              </w:rPr>
              <w:t xml:space="preserve">   </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t>
            </w:r>
            <w:r w:rsidR="005C5019" w:rsidRPr="00A27EA1">
              <w:rPr>
                <w:rFonts w:ascii="Museo 300" w:eastAsia="Ubuntu" w:hAnsi="Museo 300" w:cs="Ubuntu"/>
                <w:sz w:val="24"/>
                <w:szCs w:val="24"/>
                <w:lang w:val="pt-BR"/>
              </w:rPr>
              <w:t>Web</w:t>
            </w:r>
            <w:r w:rsidRPr="00A27EA1">
              <w:rPr>
                <w:rFonts w:ascii="Museo 300" w:eastAsia="Ubuntu" w:hAnsi="Museo 300" w:cs="Ubuntu"/>
                <w:sz w:val="24"/>
                <w:szCs w:val="24"/>
                <w:lang w:val="pt-BR"/>
              </w:rPr>
              <w:t xml:space="preserve"> ou </w:t>
            </w:r>
            <w:proofErr w:type="spellStart"/>
            <w:r w:rsidR="005C5019"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5C1598" w:rsidRPr="00A27EA1" w:rsidTr="00981E12">
        <w:tc>
          <w:tcPr>
            <w:tcW w:w="9150" w:type="dxa"/>
          </w:tcPr>
          <w:p w:rsidR="005C1598" w:rsidRPr="00A27EA1" w:rsidRDefault="005C1598"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Sempre que há uma informação necessária para ser salva.</w:t>
            </w:r>
          </w:p>
        </w:tc>
      </w:tr>
    </w:tbl>
    <w:p w:rsidR="005C5019" w:rsidRPr="00A27EA1" w:rsidRDefault="005C5019">
      <w:pPr>
        <w:rPr>
          <w:rFonts w:ascii="Museo 300" w:eastAsia="Ubuntu" w:hAnsi="Museo 300" w:cs="Ubuntu"/>
          <w:sz w:val="24"/>
          <w:szCs w:val="24"/>
          <w:lang w:val="pt-BR"/>
        </w:rPr>
      </w:pPr>
    </w:p>
    <w:p w:rsidR="005C5019" w:rsidRPr="00A27EA1" w:rsidRDefault="005C5019" w:rsidP="005C5019">
      <w:pPr>
        <w:rPr>
          <w:rFonts w:ascii="Museo 300" w:eastAsia="Ubuntu" w:hAnsi="Museo 300" w:cs="Ubuntu"/>
          <w:sz w:val="28"/>
          <w:szCs w:val="28"/>
          <w:lang w:val="pt-BR"/>
        </w:rPr>
      </w:pPr>
      <w:r w:rsidRPr="00A27EA1">
        <w:rPr>
          <w:rFonts w:ascii="Museo 300" w:eastAsia="Ubuntu" w:hAnsi="Museo 300" w:cs="Ubuntu"/>
          <w:sz w:val="24"/>
          <w:szCs w:val="24"/>
          <w:lang w:val="pt-BR"/>
        </w:rPr>
        <w:br w:type="page"/>
      </w:r>
      <w:r w:rsidRPr="00A27EA1">
        <w:rPr>
          <w:rFonts w:ascii="Museo 300" w:eastAsia="Ubuntu" w:hAnsi="Museo 300" w:cs="Ubuntu"/>
          <w:b/>
          <w:bCs/>
          <w:sz w:val="28"/>
          <w:szCs w:val="28"/>
          <w:lang w:val="pt-BR"/>
        </w:rPr>
        <w:t>Caso de Uso CDU</w:t>
      </w:r>
      <w:r w:rsidRPr="00A27EA1">
        <w:rPr>
          <w:rFonts w:ascii="Museo 300" w:eastAsia="Ubuntu" w:hAnsi="Museo 300" w:cs="Ubuntu"/>
          <w:b/>
          <w:bCs/>
          <w:sz w:val="28"/>
          <w:szCs w:val="28"/>
          <w:lang w:val="pt-BR"/>
        </w:rPr>
        <w:t>15</w:t>
      </w:r>
      <w:r w:rsidRPr="00A27EA1">
        <w:rPr>
          <w:rFonts w:ascii="Museo 300" w:eastAsia="Ubuntu" w:hAnsi="Museo 300" w:cs="Ubuntu"/>
          <w:b/>
          <w:bCs/>
          <w:sz w:val="28"/>
          <w:szCs w:val="28"/>
          <w:lang w:val="pt-BR"/>
        </w:rPr>
        <w:t>:</w:t>
      </w:r>
      <w:r w:rsidRPr="00A27EA1">
        <w:rPr>
          <w:rFonts w:ascii="Museo 300" w:eastAsia="Ubuntu" w:hAnsi="Museo 300" w:cs="Ubuntu"/>
          <w:b/>
          <w:bCs/>
          <w:sz w:val="28"/>
          <w:szCs w:val="28"/>
          <w:lang w:val="pt-BR"/>
        </w:rPr>
        <w:t xml:space="preserve"> Checar senha</w:t>
      </w:r>
      <w:r w:rsidRPr="00A27EA1">
        <w:rPr>
          <w:rFonts w:ascii="Museo 300" w:eastAsia="Ubuntu" w:hAnsi="Museo 300" w:cs="Ubuntu"/>
          <w:b/>
          <w:bCs/>
          <w:sz w:val="28"/>
          <w:szCs w:val="28"/>
          <w:lang w:val="pt-BR"/>
        </w:rPr>
        <w:t xml:space="preserve">!   </w:t>
      </w:r>
    </w:p>
    <w:tbl>
      <w:tblPr>
        <w:tblW w:w="91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50"/>
      </w:tblGrid>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Escopo</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Quality Manager</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rPr>
            </w:pPr>
            <w:proofErr w:type="spellStart"/>
            <w:r w:rsidRPr="00A27EA1">
              <w:rPr>
                <w:rFonts w:ascii="Museo 300" w:eastAsia="Ubuntu" w:hAnsi="Museo 300" w:cs="Ubuntu"/>
                <w:b/>
                <w:bCs/>
                <w:sz w:val="24"/>
                <w:szCs w:val="24"/>
              </w:rPr>
              <w:t>Nível</w:t>
            </w:r>
            <w:proofErr w:type="spellEnd"/>
            <w:r w:rsidRPr="00A27EA1">
              <w:rPr>
                <w:rFonts w:ascii="Museo 300" w:eastAsia="Ubuntu" w:hAnsi="Museo 300" w:cs="Ubuntu"/>
                <w:b/>
                <w:bCs/>
                <w:sz w:val="24"/>
                <w:szCs w:val="24"/>
              </w:rPr>
              <w:t>:</w:t>
            </w:r>
            <w:r w:rsidRPr="00A27EA1">
              <w:rPr>
                <w:rFonts w:ascii="Museo 300" w:eastAsia="Ubuntu" w:hAnsi="Museo 300" w:cs="Ubuntu"/>
                <w:sz w:val="24"/>
                <w:szCs w:val="24"/>
              </w:rPr>
              <w:t xml:space="preserve"> Sub-</w:t>
            </w:r>
            <w:proofErr w:type="spellStart"/>
            <w:r w:rsidRPr="00A27EA1">
              <w:rPr>
                <w:rFonts w:ascii="Museo 300" w:eastAsia="Ubuntu" w:hAnsi="Museo 300" w:cs="Ubuntu"/>
                <w:sz w:val="24"/>
                <w:szCs w:val="24"/>
              </w:rPr>
              <w:t>função</w:t>
            </w:r>
            <w:proofErr w:type="spellEnd"/>
            <w:r w:rsidRPr="00A27EA1">
              <w:rPr>
                <w:rFonts w:ascii="Museo 300" w:eastAsia="Ubuntu" w:hAnsi="Museo 300" w:cs="Ubuntu"/>
                <w:sz w:val="24"/>
                <w:szCs w:val="24"/>
              </w:rPr>
              <w:t xml:space="preserve"> </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Ator principal:</w:t>
            </w:r>
            <w:r w:rsidRPr="00A27EA1">
              <w:rPr>
                <w:rFonts w:ascii="Museo 300" w:eastAsia="Ubuntu" w:hAnsi="Museo 300" w:cs="Ubuntu"/>
                <w:sz w:val="24"/>
                <w:szCs w:val="24"/>
                <w:lang w:val="pt-BR"/>
              </w:rPr>
              <w:t xml:space="preserve"> Sistema</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Interessados e interesses:</w:t>
            </w:r>
          </w:p>
          <w:p w:rsidR="005C5019" w:rsidRPr="00A27EA1" w:rsidRDefault="005C5019" w:rsidP="005343C3">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Pessoa: </w:t>
            </w:r>
            <w:r w:rsidR="005343C3" w:rsidRPr="00A27EA1">
              <w:rPr>
                <w:rFonts w:ascii="Museo 300" w:eastAsia="Ubuntu" w:hAnsi="Museo 300" w:cs="Ubuntu"/>
                <w:sz w:val="24"/>
                <w:szCs w:val="24"/>
                <w:lang w:val="pt-BR"/>
              </w:rPr>
              <w:t>Aumentar segurança do sistema;</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Pré-Condições:</w:t>
            </w:r>
            <w:r w:rsidRPr="00A27EA1">
              <w:rPr>
                <w:rFonts w:ascii="Museo 300" w:eastAsia="Ubuntu" w:hAnsi="Museo 300" w:cs="Ubuntu"/>
                <w:sz w:val="24"/>
                <w:szCs w:val="24"/>
                <w:lang w:val="pt-BR"/>
              </w:rPr>
              <w:t xml:space="preserve"> </w:t>
            </w:r>
          </w:p>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Existir ao menos uma Pessoa;</w:t>
            </w:r>
          </w:p>
          <w:p w:rsidR="005C5019" w:rsidRPr="00A27EA1" w:rsidRDefault="005C5019" w:rsidP="005343C3">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 Informação ser uma </w:t>
            </w:r>
            <w:r w:rsidR="005343C3" w:rsidRPr="00A27EA1">
              <w:rPr>
                <w:rFonts w:ascii="Museo 300" w:eastAsia="Ubuntu" w:hAnsi="Museo 300" w:cs="Ubuntu"/>
                <w:sz w:val="24"/>
                <w:szCs w:val="24"/>
                <w:lang w:val="pt-BR"/>
              </w:rPr>
              <w:t xml:space="preserve">Senha; </w:t>
            </w:r>
          </w:p>
        </w:tc>
      </w:tr>
      <w:tr w:rsidR="005C5019" w:rsidRPr="00A27EA1" w:rsidTr="00981E12">
        <w:tc>
          <w:tcPr>
            <w:tcW w:w="9150" w:type="dxa"/>
          </w:tcPr>
          <w:p w:rsidR="005C5019" w:rsidRPr="00A27EA1" w:rsidRDefault="005C5019" w:rsidP="005343C3">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Garantia de sucesso:</w:t>
            </w:r>
            <w:r w:rsidRPr="00A27EA1">
              <w:rPr>
                <w:rFonts w:ascii="Museo 300" w:eastAsia="Ubuntu" w:hAnsi="Museo 300" w:cs="Ubuntu"/>
                <w:sz w:val="24"/>
                <w:szCs w:val="24"/>
                <w:lang w:val="pt-BR"/>
              </w:rPr>
              <w:t xml:space="preserve">   Informação </w:t>
            </w:r>
            <w:r w:rsidR="005343C3" w:rsidRPr="00A27EA1">
              <w:rPr>
                <w:rFonts w:ascii="Museo 300" w:eastAsia="Ubuntu" w:hAnsi="Museo 300" w:cs="Ubuntu"/>
                <w:sz w:val="24"/>
                <w:szCs w:val="24"/>
                <w:lang w:val="pt-BR"/>
              </w:rPr>
              <w:t>poder ser comparada com informação não-criptografada com sucesso;</w:t>
            </w:r>
          </w:p>
        </w:tc>
      </w:tr>
      <w:tr w:rsidR="005C5019" w:rsidRPr="00A27EA1" w:rsidTr="00981E12">
        <w:trPr>
          <w:trHeight w:val="723"/>
        </w:trPr>
        <w:tc>
          <w:tcPr>
            <w:tcW w:w="9150" w:type="dxa"/>
          </w:tcPr>
          <w:p w:rsidR="005C5019" w:rsidRPr="00A27EA1" w:rsidRDefault="005C5019"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Cenário de sucesso principal:</w:t>
            </w:r>
          </w:p>
          <w:p w:rsidR="005343C3" w:rsidRPr="00A27EA1" w:rsidRDefault="005C5019" w:rsidP="00C63087">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irá </w:t>
            </w:r>
            <w:r w:rsidR="005343C3" w:rsidRPr="00A27EA1">
              <w:rPr>
                <w:rFonts w:ascii="Museo 300" w:eastAsia="Ubuntu" w:hAnsi="Museo 300" w:cs="Ubuntu"/>
                <w:sz w:val="24"/>
                <w:szCs w:val="24"/>
                <w:lang w:val="pt-BR"/>
              </w:rPr>
              <w:t>“</w:t>
            </w:r>
            <w:proofErr w:type="spellStart"/>
            <w:r w:rsidR="005343C3" w:rsidRPr="00A27EA1">
              <w:rPr>
                <w:rFonts w:ascii="Museo 300" w:eastAsia="Ubuntu" w:hAnsi="Museo 300" w:cs="Ubuntu"/>
                <w:sz w:val="24"/>
                <w:szCs w:val="24"/>
                <w:lang w:val="pt-BR"/>
              </w:rPr>
              <w:t>logar</w:t>
            </w:r>
            <w:proofErr w:type="spellEnd"/>
            <w:r w:rsidR="005343C3" w:rsidRPr="00A27EA1">
              <w:rPr>
                <w:rFonts w:ascii="Museo 300" w:eastAsia="Ubuntu" w:hAnsi="Museo 300" w:cs="Ubuntu"/>
                <w:sz w:val="24"/>
                <w:szCs w:val="24"/>
                <w:lang w:val="pt-BR"/>
              </w:rPr>
              <w:t>” no sistema e digita senha;</w:t>
            </w:r>
          </w:p>
          <w:p w:rsidR="005343C3" w:rsidRPr="00A27EA1" w:rsidRDefault="0093736F" w:rsidP="00C63087">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captura </w:t>
            </w:r>
            <w:proofErr w:type="spellStart"/>
            <w:r w:rsidRPr="00A27EA1">
              <w:rPr>
                <w:rFonts w:ascii="Museo 300" w:eastAsia="Ubuntu" w:hAnsi="Museo 300" w:cs="Ubuntu"/>
                <w:sz w:val="24"/>
                <w:szCs w:val="24"/>
                <w:lang w:val="pt-BR"/>
              </w:rPr>
              <w:t>hash</w:t>
            </w:r>
            <w:proofErr w:type="spellEnd"/>
            <w:r w:rsidRPr="00A27EA1">
              <w:rPr>
                <w:rFonts w:ascii="Museo 300" w:eastAsia="Ubuntu" w:hAnsi="Museo 300" w:cs="Ubuntu"/>
                <w:sz w:val="24"/>
                <w:szCs w:val="24"/>
                <w:lang w:val="pt-BR"/>
              </w:rPr>
              <w:t xml:space="preserve"> da senha;</w:t>
            </w:r>
          </w:p>
          <w:p w:rsidR="005C5019" w:rsidRPr="00A27EA1" w:rsidRDefault="0093736F" w:rsidP="005343C3">
            <w:pPr>
              <w:pStyle w:val="PargrafodaLista1"/>
              <w:numPr>
                <w:ilvl w:val="0"/>
                <w:numId w:val="53"/>
              </w:numPr>
              <w:spacing w:after="0" w:line="240" w:lineRule="auto"/>
              <w:rPr>
                <w:rFonts w:ascii="Museo 300" w:eastAsia="Ubuntu" w:hAnsi="Museo 300" w:cs="Ubuntu"/>
                <w:sz w:val="24"/>
                <w:szCs w:val="24"/>
                <w:lang w:val="pt-BR"/>
              </w:rPr>
            </w:pPr>
            <w:proofErr w:type="spellStart"/>
            <w:r w:rsidRPr="00A27EA1">
              <w:rPr>
                <w:rFonts w:ascii="Museo 300" w:eastAsia="Ubuntu" w:hAnsi="Museo 300" w:cs="Ubuntu"/>
                <w:sz w:val="24"/>
                <w:szCs w:val="24"/>
                <w:lang w:val="pt-BR"/>
              </w:rPr>
              <w:t>Hash</w:t>
            </w:r>
            <w:proofErr w:type="spellEnd"/>
            <w:r w:rsidRPr="00A27EA1">
              <w:rPr>
                <w:rFonts w:ascii="Museo 300" w:eastAsia="Ubuntu" w:hAnsi="Museo 300" w:cs="Ubuntu"/>
                <w:sz w:val="24"/>
                <w:szCs w:val="24"/>
                <w:lang w:val="pt-BR"/>
              </w:rPr>
              <w:t xml:space="preserve"> da senha digitada é comparado com </w:t>
            </w:r>
            <w:proofErr w:type="spellStart"/>
            <w:r w:rsidR="001263FE" w:rsidRPr="00A27EA1">
              <w:rPr>
                <w:rFonts w:ascii="Museo 300" w:eastAsia="Ubuntu" w:hAnsi="Museo 300" w:cs="Ubuntu"/>
                <w:sz w:val="24"/>
                <w:szCs w:val="24"/>
                <w:lang w:val="pt-BR"/>
              </w:rPr>
              <w:t>hash</w:t>
            </w:r>
            <w:proofErr w:type="spellEnd"/>
            <w:r w:rsidR="001263FE" w:rsidRPr="00A27EA1">
              <w:rPr>
                <w:rFonts w:ascii="Museo 300" w:eastAsia="Ubuntu" w:hAnsi="Museo 300" w:cs="Ubuntu"/>
                <w:sz w:val="24"/>
                <w:szCs w:val="24"/>
                <w:lang w:val="pt-BR"/>
              </w:rPr>
              <w:t xml:space="preserve"> da </w:t>
            </w:r>
            <w:r w:rsidRPr="00A27EA1">
              <w:rPr>
                <w:rFonts w:ascii="Museo 300" w:eastAsia="Ubuntu" w:hAnsi="Museo 300" w:cs="Ubuntu"/>
                <w:sz w:val="24"/>
                <w:szCs w:val="24"/>
                <w:lang w:val="pt-BR"/>
              </w:rPr>
              <w:t>senha criptografada no Banco de Dados;</w:t>
            </w:r>
            <w:r w:rsidR="005C5019" w:rsidRPr="00A27EA1">
              <w:rPr>
                <w:rFonts w:ascii="Museo 300" w:eastAsia="Ubuntu" w:hAnsi="Museo 300" w:cs="Ubuntu"/>
                <w:sz w:val="24"/>
                <w:szCs w:val="24"/>
                <w:lang w:val="pt-BR"/>
              </w:rPr>
              <w:t xml:space="preserve"> </w:t>
            </w:r>
          </w:p>
          <w:p w:rsidR="005C5019" w:rsidRPr="00A27EA1" w:rsidRDefault="001263FE" w:rsidP="005343C3">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Comparação retorna </w:t>
            </w:r>
            <w:proofErr w:type="spellStart"/>
            <w:r w:rsidRPr="00A27EA1">
              <w:rPr>
                <w:rFonts w:ascii="Museo 300" w:eastAsia="Ubuntu" w:hAnsi="Museo 300" w:cs="Ubuntu"/>
                <w:b/>
                <w:sz w:val="24"/>
                <w:szCs w:val="24"/>
                <w:lang w:val="pt-BR"/>
              </w:rPr>
              <w:t>true</w:t>
            </w:r>
            <w:proofErr w:type="spellEnd"/>
            <w:r w:rsidRPr="00A27EA1">
              <w:rPr>
                <w:rFonts w:ascii="Museo 300" w:eastAsia="Ubuntu" w:hAnsi="Museo 300" w:cs="Ubuntu"/>
                <w:b/>
                <w:sz w:val="24"/>
                <w:szCs w:val="24"/>
                <w:lang w:val="pt-BR"/>
              </w:rPr>
              <w:t xml:space="preserve">; </w:t>
            </w:r>
          </w:p>
          <w:p w:rsidR="001263FE" w:rsidRPr="00A27EA1" w:rsidRDefault="001263FE" w:rsidP="005343C3">
            <w:pPr>
              <w:pStyle w:val="PargrafodaLista1"/>
              <w:numPr>
                <w:ilvl w:val="0"/>
                <w:numId w:val="53"/>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Pessoa </w:t>
            </w:r>
            <w:proofErr w:type="spellStart"/>
            <w:r w:rsidRPr="00A27EA1">
              <w:rPr>
                <w:rFonts w:ascii="Museo 300" w:eastAsia="Ubuntu" w:hAnsi="Museo 300" w:cs="Ubuntu"/>
                <w:sz w:val="24"/>
                <w:szCs w:val="24"/>
                <w:lang w:val="pt-BR"/>
              </w:rPr>
              <w:t>loga</w:t>
            </w:r>
            <w:proofErr w:type="spellEnd"/>
            <w:r w:rsidRPr="00A27EA1">
              <w:rPr>
                <w:rFonts w:ascii="Museo 300" w:eastAsia="Ubuntu" w:hAnsi="Museo 300" w:cs="Ubuntu"/>
                <w:sz w:val="24"/>
                <w:szCs w:val="24"/>
                <w:lang w:val="pt-BR"/>
              </w:rPr>
              <w:t xml:space="preserve"> com sucesso.</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b/>
                <w:bCs/>
                <w:sz w:val="24"/>
                <w:szCs w:val="24"/>
                <w:lang w:val="pt-BR"/>
              </w:rPr>
            </w:pPr>
            <w:r w:rsidRPr="00A27EA1">
              <w:rPr>
                <w:rFonts w:ascii="Museo 300" w:eastAsia="Ubuntu" w:hAnsi="Museo 300" w:cs="Ubuntu"/>
                <w:b/>
                <w:bCs/>
                <w:sz w:val="24"/>
                <w:szCs w:val="24"/>
                <w:lang w:val="pt-BR"/>
              </w:rPr>
              <w:t>Extensões:</w:t>
            </w:r>
          </w:p>
          <w:p w:rsidR="005C5019" w:rsidRPr="00A27EA1" w:rsidRDefault="001263FE" w:rsidP="001263FE">
            <w:pPr>
              <w:numPr>
                <w:ilvl w:val="0"/>
                <w:numId w:val="54"/>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Comparação retorna </w:t>
            </w:r>
            <w:r w:rsidRPr="00A27EA1">
              <w:rPr>
                <w:rFonts w:ascii="Museo 300" w:eastAsia="Ubuntu" w:hAnsi="Museo 300" w:cs="Ubuntu"/>
                <w:b/>
                <w:sz w:val="24"/>
                <w:szCs w:val="24"/>
                <w:lang w:val="pt-BR"/>
              </w:rPr>
              <w:t>false</w:t>
            </w:r>
          </w:p>
          <w:p w:rsidR="005C5019" w:rsidRPr="00A27EA1" w:rsidRDefault="005C5019" w:rsidP="001263FE">
            <w:pPr>
              <w:pStyle w:val="PargrafodaLista1"/>
              <w:numPr>
                <w:ilvl w:val="0"/>
                <w:numId w:val="5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Sistema</w:t>
            </w:r>
            <w:r w:rsidR="005E589A" w:rsidRPr="00A27EA1">
              <w:rPr>
                <w:rFonts w:ascii="Museo 300" w:eastAsia="Ubuntu" w:hAnsi="Museo 300" w:cs="Ubuntu"/>
                <w:sz w:val="24"/>
                <w:szCs w:val="24"/>
                <w:lang w:val="pt-BR"/>
              </w:rPr>
              <w:t xml:space="preserve"> exibe mensagem de alerta ao usuário</w:t>
            </w:r>
            <w:r w:rsidRPr="00A27EA1">
              <w:rPr>
                <w:rFonts w:ascii="Museo 300" w:eastAsia="Ubuntu" w:hAnsi="Museo 300" w:cs="Ubuntu"/>
                <w:sz w:val="24"/>
                <w:szCs w:val="24"/>
                <w:lang w:val="pt-BR"/>
              </w:rPr>
              <w:t>;</w:t>
            </w:r>
          </w:p>
          <w:p w:rsidR="005C5019" w:rsidRPr="00A27EA1" w:rsidRDefault="005C5019" w:rsidP="005E589A">
            <w:pPr>
              <w:pStyle w:val="PargrafodaLista1"/>
              <w:numPr>
                <w:ilvl w:val="0"/>
                <w:numId w:val="55"/>
              </w:num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Sistema </w:t>
            </w:r>
            <w:r w:rsidR="005E589A" w:rsidRPr="00A27EA1">
              <w:rPr>
                <w:rFonts w:ascii="Museo 300" w:eastAsia="Ubuntu" w:hAnsi="Museo 300" w:cs="Ubuntu"/>
                <w:sz w:val="24"/>
                <w:szCs w:val="24"/>
                <w:lang w:val="pt-BR"/>
              </w:rPr>
              <w:t xml:space="preserve">pede para usuário reinserir senha; </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Requisitos especiais:</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Lista de variantes tecnológicas e de dados:</w:t>
            </w:r>
          </w:p>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sz w:val="24"/>
                <w:szCs w:val="24"/>
                <w:lang w:val="pt-BR"/>
              </w:rPr>
              <w:t xml:space="preserve">*a. Sistema deve ser capaz de funcionar em Web ou </w:t>
            </w:r>
            <w:proofErr w:type="spellStart"/>
            <w:r w:rsidRPr="00A27EA1">
              <w:rPr>
                <w:rFonts w:ascii="Museo 300" w:eastAsia="Ubuntu" w:hAnsi="Museo 300" w:cs="Ubuntu"/>
                <w:sz w:val="24"/>
                <w:szCs w:val="24"/>
                <w:lang w:val="pt-BR"/>
              </w:rPr>
              <w:t>Android</w:t>
            </w:r>
            <w:proofErr w:type="spellEnd"/>
            <w:r w:rsidRPr="00A27EA1">
              <w:rPr>
                <w:rFonts w:ascii="Museo 300" w:eastAsia="Ubuntu" w:hAnsi="Museo 300" w:cs="Ubuntu"/>
                <w:sz w:val="24"/>
                <w:szCs w:val="24"/>
                <w:lang w:val="pt-BR"/>
              </w:rPr>
              <w:t xml:space="preserve"> e salvar </w:t>
            </w:r>
            <w:proofErr w:type="gramStart"/>
            <w:r w:rsidRPr="00A27EA1">
              <w:rPr>
                <w:rFonts w:ascii="Museo 300" w:eastAsia="Ubuntu" w:hAnsi="Museo 300" w:cs="Ubuntu"/>
                <w:sz w:val="24"/>
                <w:szCs w:val="24"/>
                <w:lang w:val="pt-BR"/>
              </w:rPr>
              <w:t>em  banco</w:t>
            </w:r>
            <w:proofErr w:type="gramEnd"/>
            <w:r w:rsidRPr="00A27EA1">
              <w:rPr>
                <w:rFonts w:ascii="Museo 300" w:eastAsia="Ubuntu" w:hAnsi="Museo 300" w:cs="Ubuntu"/>
                <w:sz w:val="24"/>
                <w:szCs w:val="24"/>
                <w:lang w:val="pt-BR"/>
              </w:rPr>
              <w:t xml:space="preserve"> de dados MySQL.</w:t>
            </w:r>
          </w:p>
        </w:tc>
      </w:tr>
      <w:tr w:rsidR="005C5019" w:rsidRPr="00A27EA1" w:rsidTr="00981E12">
        <w:tc>
          <w:tcPr>
            <w:tcW w:w="9150" w:type="dxa"/>
          </w:tcPr>
          <w:p w:rsidR="005C5019" w:rsidRPr="00A27EA1" w:rsidRDefault="005C5019" w:rsidP="00981E12">
            <w:pPr>
              <w:spacing w:after="0" w:line="240" w:lineRule="auto"/>
              <w:rPr>
                <w:rFonts w:ascii="Museo 300" w:eastAsia="Ubuntu" w:hAnsi="Museo 300" w:cs="Ubuntu"/>
                <w:sz w:val="24"/>
                <w:szCs w:val="24"/>
                <w:lang w:val="pt-BR"/>
              </w:rPr>
            </w:pPr>
            <w:r w:rsidRPr="00A27EA1">
              <w:rPr>
                <w:rFonts w:ascii="Museo 300" w:eastAsia="Ubuntu" w:hAnsi="Museo 300" w:cs="Ubuntu"/>
                <w:b/>
                <w:bCs/>
                <w:sz w:val="24"/>
                <w:szCs w:val="24"/>
                <w:lang w:val="pt-BR"/>
              </w:rPr>
              <w:t>Frequência de ocorrência:</w:t>
            </w:r>
            <w:r w:rsidRPr="00A27EA1">
              <w:rPr>
                <w:rFonts w:ascii="Museo 300" w:eastAsia="Ubuntu" w:hAnsi="Museo 300" w:cs="Ubuntu"/>
                <w:sz w:val="24"/>
                <w:szCs w:val="24"/>
                <w:lang w:val="pt-BR"/>
              </w:rPr>
              <w:t xml:space="preserve"> Sempre que há uma informação necessária para ser salva.</w:t>
            </w:r>
          </w:p>
        </w:tc>
      </w:tr>
    </w:tbl>
    <w:p w:rsidR="002F605B" w:rsidRPr="001B26A6" w:rsidRDefault="002F605B">
      <w:pPr>
        <w:rPr>
          <w:rFonts w:ascii="Ubuntu" w:eastAsia="Ubuntu" w:hAnsi="Ubuntu" w:cs="Ubuntu"/>
          <w:sz w:val="24"/>
          <w:szCs w:val="24"/>
          <w:lang w:val="pt-BR"/>
        </w:rPr>
      </w:pPr>
    </w:p>
    <w:sectPr w:rsidR="002F605B" w:rsidRPr="001B26A6">
      <w:pgSz w:w="11906" w:h="16838"/>
      <w:pgMar w:top="1701" w:right="1134" w:bottom="1134" w:left="1701"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2FB" w:rsidRDefault="000602FB" w:rsidP="00BA387F">
      <w:pPr>
        <w:spacing w:after="0" w:line="240" w:lineRule="auto"/>
      </w:pPr>
      <w:r>
        <w:separator/>
      </w:r>
    </w:p>
  </w:endnote>
  <w:endnote w:type="continuationSeparator" w:id="0">
    <w:p w:rsidR="000602FB" w:rsidRDefault="000602FB" w:rsidP="00BA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w:altName w:val="Verdana"/>
    <w:charset w:val="00"/>
    <w:family w:val="auto"/>
    <w:pitch w:val="default"/>
    <w:sig w:usb0="E00002FF" w:usb1="5000205B" w:usb2="00000000" w:usb3="00000000" w:csb0="2000009F" w:csb1="5601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useo 300">
    <w:panose1 w:val="00000000000000000000"/>
    <w:charset w:val="00"/>
    <w:family w:val="modern"/>
    <w:notTrueType/>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2FB" w:rsidRDefault="000602FB" w:rsidP="00BA387F">
      <w:pPr>
        <w:spacing w:after="0" w:line="240" w:lineRule="auto"/>
      </w:pPr>
      <w:r>
        <w:separator/>
      </w:r>
    </w:p>
  </w:footnote>
  <w:footnote w:type="continuationSeparator" w:id="0">
    <w:p w:rsidR="000602FB" w:rsidRDefault="000602FB" w:rsidP="00BA387F">
      <w:pPr>
        <w:spacing w:after="0" w:line="240" w:lineRule="auto"/>
      </w:pPr>
      <w:r>
        <w:continuationSeparator/>
      </w:r>
    </w:p>
  </w:footnote>
  <w:footnote w:id="1">
    <w:p w:rsidR="002C27D5" w:rsidRPr="00BA387F" w:rsidRDefault="002C27D5">
      <w:pPr>
        <w:pStyle w:val="Textodenotaderodap"/>
        <w:rPr>
          <w:lang w:val="pt-BR"/>
        </w:rPr>
      </w:pPr>
      <w:r>
        <w:rPr>
          <w:rStyle w:val="Refdenotaderodap"/>
        </w:rPr>
        <w:footnoteRef/>
      </w:r>
      <w:r w:rsidRPr="00BA387F">
        <w:rPr>
          <w:lang w:val="pt-BR"/>
        </w:rPr>
        <w:t xml:space="preserve"> </w:t>
      </w:r>
      <w:r>
        <w:rPr>
          <w:lang w:val="pt-BR"/>
        </w:rPr>
        <w:t xml:space="preserve">Dado que o cara ainda não se cadastrou, ele não teria como ser “docente” ainda, dentro da lógica do sistema, creio que algo como “Usuário”, “Candidato” ou até mesmo “Pessoa” (como está no Diagrama” sejam mais apropriados. O que vocês acham?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multilevel"/>
    <w:tmpl w:val="0000000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0000004"/>
    <w:multiLevelType w:val="multilevel"/>
    <w:tmpl w:val="00000004"/>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CA7169"/>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4">
    <w:nsid w:val="084E39ED"/>
    <w:multiLevelType w:val="hybridMultilevel"/>
    <w:tmpl w:val="069005EE"/>
    <w:lvl w:ilvl="0" w:tplc="0416000F">
      <w:start w:val="1"/>
      <w:numFmt w:val="decimal"/>
      <w:lvlText w:val="%1."/>
      <w:lvlJc w:val="left"/>
      <w:pPr>
        <w:ind w:left="180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0906594E"/>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6">
    <w:nsid w:val="0BE1722A"/>
    <w:multiLevelType w:val="hybridMultilevel"/>
    <w:tmpl w:val="FD60FA2C"/>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7">
    <w:nsid w:val="0F5A1CA2"/>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108746DB"/>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9">
    <w:nsid w:val="10C62B9F"/>
    <w:multiLevelType w:val="hybridMultilevel"/>
    <w:tmpl w:val="3A6A81C0"/>
    <w:lvl w:ilvl="0" w:tplc="0416000F">
      <w:start w:val="1"/>
      <w:numFmt w:val="decimal"/>
      <w:lvlText w:val="%1."/>
      <w:lvlJc w:val="left"/>
      <w:pPr>
        <w:ind w:left="144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011658F"/>
    <w:multiLevelType w:val="hybridMultilevel"/>
    <w:tmpl w:val="B614C82E"/>
    <w:lvl w:ilvl="0" w:tplc="41E0848A">
      <w:start w:val="2"/>
      <w:numFmt w:val="decimal"/>
      <w:lvlText w:val="%1."/>
      <w:lvlJc w:val="left"/>
      <w:pPr>
        <w:ind w:left="643" w:hanging="360"/>
      </w:pPr>
      <w:rPr>
        <w:rFonts w:hint="default"/>
      </w:rPr>
    </w:lvl>
    <w:lvl w:ilvl="1" w:tplc="04160019" w:tentative="1">
      <w:start w:val="1"/>
      <w:numFmt w:val="lowerLetter"/>
      <w:lvlText w:val="%2."/>
      <w:lvlJc w:val="left"/>
      <w:pPr>
        <w:ind w:left="1198" w:hanging="360"/>
      </w:pPr>
    </w:lvl>
    <w:lvl w:ilvl="2" w:tplc="0416001B" w:tentative="1">
      <w:start w:val="1"/>
      <w:numFmt w:val="lowerRoman"/>
      <w:lvlText w:val="%3."/>
      <w:lvlJc w:val="right"/>
      <w:pPr>
        <w:ind w:left="1918" w:hanging="180"/>
      </w:pPr>
    </w:lvl>
    <w:lvl w:ilvl="3" w:tplc="0416000F" w:tentative="1">
      <w:start w:val="1"/>
      <w:numFmt w:val="decimal"/>
      <w:lvlText w:val="%4."/>
      <w:lvlJc w:val="left"/>
      <w:pPr>
        <w:ind w:left="2638" w:hanging="360"/>
      </w:pPr>
    </w:lvl>
    <w:lvl w:ilvl="4" w:tplc="04160019" w:tentative="1">
      <w:start w:val="1"/>
      <w:numFmt w:val="lowerLetter"/>
      <w:lvlText w:val="%5."/>
      <w:lvlJc w:val="left"/>
      <w:pPr>
        <w:ind w:left="3358" w:hanging="360"/>
      </w:pPr>
    </w:lvl>
    <w:lvl w:ilvl="5" w:tplc="0416001B" w:tentative="1">
      <w:start w:val="1"/>
      <w:numFmt w:val="lowerRoman"/>
      <w:lvlText w:val="%6."/>
      <w:lvlJc w:val="right"/>
      <w:pPr>
        <w:ind w:left="4078" w:hanging="180"/>
      </w:pPr>
    </w:lvl>
    <w:lvl w:ilvl="6" w:tplc="0416000F" w:tentative="1">
      <w:start w:val="1"/>
      <w:numFmt w:val="decimal"/>
      <w:lvlText w:val="%7."/>
      <w:lvlJc w:val="left"/>
      <w:pPr>
        <w:ind w:left="4798" w:hanging="360"/>
      </w:pPr>
    </w:lvl>
    <w:lvl w:ilvl="7" w:tplc="04160019" w:tentative="1">
      <w:start w:val="1"/>
      <w:numFmt w:val="lowerLetter"/>
      <w:lvlText w:val="%8."/>
      <w:lvlJc w:val="left"/>
      <w:pPr>
        <w:ind w:left="5518" w:hanging="360"/>
      </w:pPr>
    </w:lvl>
    <w:lvl w:ilvl="8" w:tplc="0416001B" w:tentative="1">
      <w:start w:val="1"/>
      <w:numFmt w:val="lowerRoman"/>
      <w:lvlText w:val="%9."/>
      <w:lvlJc w:val="right"/>
      <w:pPr>
        <w:ind w:left="6238" w:hanging="180"/>
      </w:pPr>
    </w:lvl>
  </w:abstractNum>
  <w:abstractNum w:abstractNumId="11">
    <w:nsid w:val="249643FF"/>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12">
    <w:nsid w:val="2DCB0540"/>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13">
    <w:nsid w:val="304D3CE7"/>
    <w:multiLevelType w:val="hybridMultilevel"/>
    <w:tmpl w:val="5648617C"/>
    <w:lvl w:ilvl="0" w:tplc="0416001B">
      <w:start w:val="1"/>
      <w:numFmt w:val="lowerRoman"/>
      <w:lvlText w:val="%1."/>
      <w:lvlJc w:val="right"/>
      <w:pPr>
        <w:ind w:left="2250" w:hanging="360"/>
      </w:pPr>
    </w:lvl>
    <w:lvl w:ilvl="1" w:tplc="04160019" w:tentative="1">
      <w:start w:val="1"/>
      <w:numFmt w:val="lowerLetter"/>
      <w:lvlText w:val="%2."/>
      <w:lvlJc w:val="left"/>
      <w:pPr>
        <w:ind w:left="2970" w:hanging="360"/>
      </w:pPr>
    </w:lvl>
    <w:lvl w:ilvl="2" w:tplc="0416001B" w:tentative="1">
      <w:start w:val="1"/>
      <w:numFmt w:val="lowerRoman"/>
      <w:lvlText w:val="%3."/>
      <w:lvlJc w:val="right"/>
      <w:pPr>
        <w:ind w:left="3690" w:hanging="180"/>
      </w:pPr>
    </w:lvl>
    <w:lvl w:ilvl="3" w:tplc="0416000F" w:tentative="1">
      <w:start w:val="1"/>
      <w:numFmt w:val="decimal"/>
      <w:lvlText w:val="%4."/>
      <w:lvlJc w:val="left"/>
      <w:pPr>
        <w:ind w:left="4410" w:hanging="360"/>
      </w:pPr>
    </w:lvl>
    <w:lvl w:ilvl="4" w:tplc="04160019" w:tentative="1">
      <w:start w:val="1"/>
      <w:numFmt w:val="lowerLetter"/>
      <w:lvlText w:val="%5."/>
      <w:lvlJc w:val="left"/>
      <w:pPr>
        <w:ind w:left="5130" w:hanging="360"/>
      </w:pPr>
    </w:lvl>
    <w:lvl w:ilvl="5" w:tplc="0416001B" w:tentative="1">
      <w:start w:val="1"/>
      <w:numFmt w:val="lowerRoman"/>
      <w:lvlText w:val="%6."/>
      <w:lvlJc w:val="right"/>
      <w:pPr>
        <w:ind w:left="5850" w:hanging="180"/>
      </w:pPr>
    </w:lvl>
    <w:lvl w:ilvl="6" w:tplc="0416000F" w:tentative="1">
      <w:start w:val="1"/>
      <w:numFmt w:val="decimal"/>
      <w:lvlText w:val="%7."/>
      <w:lvlJc w:val="left"/>
      <w:pPr>
        <w:ind w:left="6570" w:hanging="360"/>
      </w:pPr>
    </w:lvl>
    <w:lvl w:ilvl="7" w:tplc="04160019" w:tentative="1">
      <w:start w:val="1"/>
      <w:numFmt w:val="lowerLetter"/>
      <w:lvlText w:val="%8."/>
      <w:lvlJc w:val="left"/>
      <w:pPr>
        <w:ind w:left="7290" w:hanging="360"/>
      </w:pPr>
    </w:lvl>
    <w:lvl w:ilvl="8" w:tplc="0416001B" w:tentative="1">
      <w:start w:val="1"/>
      <w:numFmt w:val="lowerRoman"/>
      <w:lvlText w:val="%9."/>
      <w:lvlJc w:val="right"/>
      <w:pPr>
        <w:ind w:left="8010" w:hanging="180"/>
      </w:pPr>
    </w:lvl>
  </w:abstractNum>
  <w:abstractNum w:abstractNumId="14">
    <w:nsid w:val="352208FF"/>
    <w:multiLevelType w:val="hybridMultilevel"/>
    <w:tmpl w:val="95A698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C380079"/>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16">
    <w:nsid w:val="3CA00890"/>
    <w:multiLevelType w:val="hybridMultilevel"/>
    <w:tmpl w:val="72709908"/>
    <w:lvl w:ilvl="0" w:tplc="0416001B">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7">
    <w:nsid w:val="40111695"/>
    <w:multiLevelType w:val="hybridMultilevel"/>
    <w:tmpl w:val="EAF66F10"/>
    <w:lvl w:ilvl="0" w:tplc="0416000F">
      <w:start w:val="1"/>
      <w:numFmt w:val="decimal"/>
      <w:lvlText w:val="%1."/>
      <w:lvlJc w:val="left"/>
      <w:pPr>
        <w:ind w:left="785"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41981B12"/>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19">
    <w:nsid w:val="46FF6500"/>
    <w:multiLevelType w:val="hybridMultilevel"/>
    <w:tmpl w:val="1D7809BE"/>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481521D7"/>
    <w:multiLevelType w:val="hybridMultilevel"/>
    <w:tmpl w:val="52E8EDA8"/>
    <w:lvl w:ilvl="0" w:tplc="4900E568">
      <w:start w:val="1"/>
      <w:numFmt w:val="decimal"/>
      <w:lvlText w:val="%1."/>
      <w:lvlJc w:val="left"/>
      <w:pPr>
        <w:ind w:left="525" w:hanging="360"/>
      </w:pPr>
      <w:rPr>
        <w:rFonts w:hint="default"/>
      </w:rPr>
    </w:lvl>
    <w:lvl w:ilvl="1" w:tplc="04160019" w:tentative="1">
      <w:start w:val="1"/>
      <w:numFmt w:val="lowerLetter"/>
      <w:lvlText w:val="%2."/>
      <w:lvlJc w:val="left"/>
      <w:pPr>
        <w:ind w:left="1245" w:hanging="360"/>
      </w:pPr>
    </w:lvl>
    <w:lvl w:ilvl="2" w:tplc="0416001B" w:tentative="1">
      <w:start w:val="1"/>
      <w:numFmt w:val="lowerRoman"/>
      <w:lvlText w:val="%3."/>
      <w:lvlJc w:val="right"/>
      <w:pPr>
        <w:ind w:left="1965" w:hanging="180"/>
      </w:pPr>
    </w:lvl>
    <w:lvl w:ilvl="3" w:tplc="0416000F" w:tentative="1">
      <w:start w:val="1"/>
      <w:numFmt w:val="decimal"/>
      <w:lvlText w:val="%4."/>
      <w:lvlJc w:val="left"/>
      <w:pPr>
        <w:ind w:left="2685" w:hanging="360"/>
      </w:pPr>
    </w:lvl>
    <w:lvl w:ilvl="4" w:tplc="04160019" w:tentative="1">
      <w:start w:val="1"/>
      <w:numFmt w:val="lowerLetter"/>
      <w:lvlText w:val="%5."/>
      <w:lvlJc w:val="left"/>
      <w:pPr>
        <w:ind w:left="3405" w:hanging="360"/>
      </w:pPr>
    </w:lvl>
    <w:lvl w:ilvl="5" w:tplc="0416001B" w:tentative="1">
      <w:start w:val="1"/>
      <w:numFmt w:val="lowerRoman"/>
      <w:lvlText w:val="%6."/>
      <w:lvlJc w:val="right"/>
      <w:pPr>
        <w:ind w:left="4125" w:hanging="180"/>
      </w:pPr>
    </w:lvl>
    <w:lvl w:ilvl="6" w:tplc="0416000F" w:tentative="1">
      <w:start w:val="1"/>
      <w:numFmt w:val="decimal"/>
      <w:lvlText w:val="%7."/>
      <w:lvlJc w:val="left"/>
      <w:pPr>
        <w:ind w:left="4845" w:hanging="360"/>
      </w:pPr>
    </w:lvl>
    <w:lvl w:ilvl="7" w:tplc="04160019" w:tentative="1">
      <w:start w:val="1"/>
      <w:numFmt w:val="lowerLetter"/>
      <w:lvlText w:val="%8."/>
      <w:lvlJc w:val="left"/>
      <w:pPr>
        <w:ind w:left="5565" w:hanging="360"/>
      </w:pPr>
    </w:lvl>
    <w:lvl w:ilvl="8" w:tplc="0416001B" w:tentative="1">
      <w:start w:val="1"/>
      <w:numFmt w:val="lowerRoman"/>
      <w:lvlText w:val="%9."/>
      <w:lvlJc w:val="right"/>
      <w:pPr>
        <w:ind w:left="6285" w:hanging="180"/>
      </w:pPr>
    </w:lvl>
  </w:abstractNum>
  <w:abstractNum w:abstractNumId="21">
    <w:nsid w:val="49CF555A"/>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nsid w:val="4EC80546"/>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23">
    <w:nsid w:val="53EBAF71"/>
    <w:multiLevelType w:val="multilevel"/>
    <w:tmpl w:val="53EBAF7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53EBB0A1"/>
    <w:multiLevelType w:val="multilevel"/>
    <w:tmpl w:val="53EBB0A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nsid w:val="53EBB1AB"/>
    <w:multiLevelType w:val="multilevel"/>
    <w:tmpl w:val="53EBB1A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3EBB259"/>
    <w:multiLevelType w:val="multilevel"/>
    <w:tmpl w:val="53EBB25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3EBB64F"/>
    <w:multiLevelType w:val="multilevel"/>
    <w:tmpl w:val="53EBB64F"/>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3EBB6A9"/>
    <w:multiLevelType w:val="multilevel"/>
    <w:tmpl w:val="53EBB6A9"/>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53EBB6C2"/>
    <w:multiLevelType w:val="multilevel"/>
    <w:tmpl w:val="53EBB6C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53EBBB48"/>
    <w:multiLevelType w:val="multilevel"/>
    <w:tmpl w:val="53EBBB4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nsid w:val="53EBBC41"/>
    <w:multiLevelType w:val="multilevel"/>
    <w:tmpl w:val="53EBBC4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3EBBC82"/>
    <w:multiLevelType w:val="multilevel"/>
    <w:tmpl w:val="53EBBC8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53EBC460"/>
    <w:multiLevelType w:val="multilevel"/>
    <w:tmpl w:val="53EBC4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nsid w:val="53EBC56F"/>
    <w:multiLevelType w:val="multilevel"/>
    <w:tmpl w:val="7E0C1394"/>
    <w:lvl w:ilvl="0">
      <w:start w:val="1"/>
      <w:numFmt w:val="decimal"/>
      <w:lvlText w:val="%1."/>
      <w:lvlJc w:val="left"/>
      <w:pPr>
        <w:ind w:left="720" w:hanging="360"/>
      </w:pPr>
    </w:lvl>
    <w:lvl w:ilvl="1">
      <w:start w:val="1"/>
      <w:numFmt w:val="lowerRoman"/>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nsid w:val="53EBC58B"/>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nsid w:val="55641DD5"/>
    <w:multiLevelType w:val="hybridMultilevel"/>
    <w:tmpl w:val="54443CC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7">
    <w:nsid w:val="56387886"/>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38">
    <w:nsid w:val="5C19786F"/>
    <w:multiLevelType w:val="multilevel"/>
    <w:tmpl w:val="DD88604A"/>
    <w:lvl w:ilvl="0">
      <w:start w:val="1"/>
      <w:numFmt w:val="decimal"/>
      <w:lvlText w:val="%1."/>
      <w:lvlJc w:val="left"/>
      <w:pPr>
        <w:ind w:left="720" w:hanging="360"/>
      </w:pPr>
    </w:lvl>
    <w:lvl w:ilvl="1">
      <w:start w:val="1"/>
      <w:numFmt w:val="lowerRoman"/>
      <w:lvlText w:val="%2)"/>
      <w:lvlJc w:val="left"/>
      <w:pPr>
        <w:ind w:left="1069" w:hanging="360"/>
      </w:pPr>
      <w:rPr>
        <w:rFonts w:ascii="Ubuntu" w:eastAsia="Ubuntu" w:hAnsi="Ubuntu" w:cs="Ubuntu"/>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nsid w:val="5CA44332"/>
    <w:multiLevelType w:val="multilevel"/>
    <w:tmpl w:val="0000000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630C0C84"/>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41">
    <w:nsid w:val="63ED518E"/>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42">
    <w:nsid w:val="67086AF6"/>
    <w:multiLevelType w:val="hybridMultilevel"/>
    <w:tmpl w:val="12D48D46"/>
    <w:lvl w:ilvl="0" w:tplc="1D4C5A8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nsid w:val="67545342"/>
    <w:multiLevelType w:val="hybridMultilevel"/>
    <w:tmpl w:val="BE5662F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67643B34"/>
    <w:multiLevelType w:val="hybridMultilevel"/>
    <w:tmpl w:val="00481C4A"/>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45">
    <w:nsid w:val="6D896EDC"/>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46">
    <w:nsid w:val="6FF26B99"/>
    <w:multiLevelType w:val="hybridMultilevel"/>
    <w:tmpl w:val="8982EC10"/>
    <w:lvl w:ilvl="0" w:tplc="0416001B">
      <w:start w:val="1"/>
      <w:numFmt w:val="lowerRoman"/>
      <w:lvlText w:val="%1."/>
      <w:lvlJc w:val="right"/>
      <w:pPr>
        <w:ind w:left="1245" w:hanging="360"/>
      </w:pPr>
    </w:lvl>
    <w:lvl w:ilvl="1" w:tplc="04160019" w:tentative="1">
      <w:start w:val="1"/>
      <w:numFmt w:val="lowerLetter"/>
      <w:lvlText w:val="%2."/>
      <w:lvlJc w:val="left"/>
      <w:pPr>
        <w:ind w:left="1965" w:hanging="360"/>
      </w:pPr>
    </w:lvl>
    <w:lvl w:ilvl="2" w:tplc="0416001B" w:tentative="1">
      <w:start w:val="1"/>
      <w:numFmt w:val="lowerRoman"/>
      <w:lvlText w:val="%3."/>
      <w:lvlJc w:val="right"/>
      <w:pPr>
        <w:ind w:left="2685" w:hanging="180"/>
      </w:pPr>
    </w:lvl>
    <w:lvl w:ilvl="3" w:tplc="0416000F" w:tentative="1">
      <w:start w:val="1"/>
      <w:numFmt w:val="decimal"/>
      <w:lvlText w:val="%4."/>
      <w:lvlJc w:val="left"/>
      <w:pPr>
        <w:ind w:left="3405" w:hanging="360"/>
      </w:pPr>
    </w:lvl>
    <w:lvl w:ilvl="4" w:tplc="04160019" w:tentative="1">
      <w:start w:val="1"/>
      <w:numFmt w:val="lowerLetter"/>
      <w:lvlText w:val="%5."/>
      <w:lvlJc w:val="left"/>
      <w:pPr>
        <w:ind w:left="4125" w:hanging="360"/>
      </w:pPr>
    </w:lvl>
    <w:lvl w:ilvl="5" w:tplc="0416001B" w:tentative="1">
      <w:start w:val="1"/>
      <w:numFmt w:val="lowerRoman"/>
      <w:lvlText w:val="%6."/>
      <w:lvlJc w:val="right"/>
      <w:pPr>
        <w:ind w:left="4845" w:hanging="180"/>
      </w:pPr>
    </w:lvl>
    <w:lvl w:ilvl="6" w:tplc="0416000F" w:tentative="1">
      <w:start w:val="1"/>
      <w:numFmt w:val="decimal"/>
      <w:lvlText w:val="%7."/>
      <w:lvlJc w:val="left"/>
      <w:pPr>
        <w:ind w:left="5565" w:hanging="360"/>
      </w:pPr>
    </w:lvl>
    <w:lvl w:ilvl="7" w:tplc="04160019" w:tentative="1">
      <w:start w:val="1"/>
      <w:numFmt w:val="lowerLetter"/>
      <w:lvlText w:val="%8."/>
      <w:lvlJc w:val="left"/>
      <w:pPr>
        <w:ind w:left="6285" w:hanging="360"/>
      </w:pPr>
    </w:lvl>
    <w:lvl w:ilvl="8" w:tplc="0416001B" w:tentative="1">
      <w:start w:val="1"/>
      <w:numFmt w:val="lowerRoman"/>
      <w:lvlText w:val="%9."/>
      <w:lvlJc w:val="right"/>
      <w:pPr>
        <w:ind w:left="7005" w:hanging="180"/>
      </w:pPr>
    </w:lvl>
  </w:abstractNum>
  <w:abstractNum w:abstractNumId="47">
    <w:nsid w:val="733457E1"/>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48">
    <w:nsid w:val="750D54E1"/>
    <w:multiLevelType w:val="hybridMultilevel"/>
    <w:tmpl w:val="13C00724"/>
    <w:lvl w:ilvl="0" w:tplc="0416000F">
      <w:start w:val="1"/>
      <w:numFmt w:val="decimal"/>
      <w:lvlText w:val="%1."/>
      <w:lvlJc w:val="left"/>
      <w:pPr>
        <w:ind w:left="885" w:hanging="360"/>
      </w:pPr>
    </w:lvl>
    <w:lvl w:ilvl="1" w:tplc="04160019" w:tentative="1">
      <w:start w:val="1"/>
      <w:numFmt w:val="lowerLetter"/>
      <w:lvlText w:val="%2."/>
      <w:lvlJc w:val="left"/>
      <w:pPr>
        <w:ind w:left="1605" w:hanging="360"/>
      </w:pPr>
    </w:lvl>
    <w:lvl w:ilvl="2" w:tplc="0416001B" w:tentative="1">
      <w:start w:val="1"/>
      <w:numFmt w:val="lowerRoman"/>
      <w:lvlText w:val="%3."/>
      <w:lvlJc w:val="right"/>
      <w:pPr>
        <w:ind w:left="2325" w:hanging="180"/>
      </w:pPr>
    </w:lvl>
    <w:lvl w:ilvl="3" w:tplc="0416000F" w:tentative="1">
      <w:start w:val="1"/>
      <w:numFmt w:val="decimal"/>
      <w:lvlText w:val="%4."/>
      <w:lvlJc w:val="left"/>
      <w:pPr>
        <w:ind w:left="3045" w:hanging="360"/>
      </w:pPr>
    </w:lvl>
    <w:lvl w:ilvl="4" w:tplc="04160019" w:tentative="1">
      <w:start w:val="1"/>
      <w:numFmt w:val="lowerLetter"/>
      <w:lvlText w:val="%5."/>
      <w:lvlJc w:val="left"/>
      <w:pPr>
        <w:ind w:left="3765" w:hanging="360"/>
      </w:pPr>
    </w:lvl>
    <w:lvl w:ilvl="5" w:tplc="0416001B" w:tentative="1">
      <w:start w:val="1"/>
      <w:numFmt w:val="lowerRoman"/>
      <w:lvlText w:val="%6."/>
      <w:lvlJc w:val="right"/>
      <w:pPr>
        <w:ind w:left="4485" w:hanging="180"/>
      </w:pPr>
    </w:lvl>
    <w:lvl w:ilvl="6" w:tplc="0416000F" w:tentative="1">
      <w:start w:val="1"/>
      <w:numFmt w:val="decimal"/>
      <w:lvlText w:val="%7."/>
      <w:lvlJc w:val="left"/>
      <w:pPr>
        <w:ind w:left="5205" w:hanging="360"/>
      </w:pPr>
    </w:lvl>
    <w:lvl w:ilvl="7" w:tplc="04160019" w:tentative="1">
      <w:start w:val="1"/>
      <w:numFmt w:val="lowerLetter"/>
      <w:lvlText w:val="%8."/>
      <w:lvlJc w:val="left"/>
      <w:pPr>
        <w:ind w:left="5925" w:hanging="360"/>
      </w:pPr>
    </w:lvl>
    <w:lvl w:ilvl="8" w:tplc="0416001B" w:tentative="1">
      <w:start w:val="1"/>
      <w:numFmt w:val="lowerRoman"/>
      <w:lvlText w:val="%9."/>
      <w:lvlJc w:val="right"/>
      <w:pPr>
        <w:ind w:left="6645" w:hanging="180"/>
      </w:pPr>
    </w:lvl>
  </w:abstractNum>
  <w:abstractNum w:abstractNumId="49">
    <w:nsid w:val="774C7558"/>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50">
    <w:nsid w:val="78762B4C"/>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51">
    <w:nsid w:val="78BF116D"/>
    <w:multiLevelType w:val="hybridMultilevel"/>
    <w:tmpl w:val="52E8EDA8"/>
    <w:lvl w:ilvl="0" w:tplc="4900E568">
      <w:start w:val="1"/>
      <w:numFmt w:val="decimal"/>
      <w:lvlText w:val="%1."/>
      <w:lvlJc w:val="left"/>
      <w:pPr>
        <w:ind w:left="525" w:hanging="360"/>
      </w:pPr>
      <w:rPr>
        <w:rFonts w:hint="default"/>
      </w:rPr>
    </w:lvl>
    <w:lvl w:ilvl="1" w:tplc="04160019" w:tentative="1">
      <w:start w:val="1"/>
      <w:numFmt w:val="lowerLetter"/>
      <w:lvlText w:val="%2."/>
      <w:lvlJc w:val="left"/>
      <w:pPr>
        <w:ind w:left="1245" w:hanging="360"/>
      </w:pPr>
    </w:lvl>
    <w:lvl w:ilvl="2" w:tplc="0416001B" w:tentative="1">
      <w:start w:val="1"/>
      <w:numFmt w:val="lowerRoman"/>
      <w:lvlText w:val="%3."/>
      <w:lvlJc w:val="right"/>
      <w:pPr>
        <w:ind w:left="1965" w:hanging="180"/>
      </w:pPr>
    </w:lvl>
    <w:lvl w:ilvl="3" w:tplc="0416000F" w:tentative="1">
      <w:start w:val="1"/>
      <w:numFmt w:val="decimal"/>
      <w:lvlText w:val="%4."/>
      <w:lvlJc w:val="left"/>
      <w:pPr>
        <w:ind w:left="2685" w:hanging="360"/>
      </w:pPr>
    </w:lvl>
    <w:lvl w:ilvl="4" w:tplc="04160019" w:tentative="1">
      <w:start w:val="1"/>
      <w:numFmt w:val="lowerLetter"/>
      <w:lvlText w:val="%5."/>
      <w:lvlJc w:val="left"/>
      <w:pPr>
        <w:ind w:left="3405" w:hanging="360"/>
      </w:pPr>
    </w:lvl>
    <w:lvl w:ilvl="5" w:tplc="0416001B" w:tentative="1">
      <w:start w:val="1"/>
      <w:numFmt w:val="lowerRoman"/>
      <w:lvlText w:val="%6."/>
      <w:lvlJc w:val="right"/>
      <w:pPr>
        <w:ind w:left="4125" w:hanging="180"/>
      </w:pPr>
    </w:lvl>
    <w:lvl w:ilvl="6" w:tplc="0416000F" w:tentative="1">
      <w:start w:val="1"/>
      <w:numFmt w:val="decimal"/>
      <w:lvlText w:val="%7."/>
      <w:lvlJc w:val="left"/>
      <w:pPr>
        <w:ind w:left="4845" w:hanging="360"/>
      </w:pPr>
    </w:lvl>
    <w:lvl w:ilvl="7" w:tplc="04160019" w:tentative="1">
      <w:start w:val="1"/>
      <w:numFmt w:val="lowerLetter"/>
      <w:lvlText w:val="%8."/>
      <w:lvlJc w:val="left"/>
      <w:pPr>
        <w:ind w:left="5565" w:hanging="360"/>
      </w:pPr>
    </w:lvl>
    <w:lvl w:ilvl="8" w:tplc="0416001B" w:tentative="1">
      <w:start w:val="1"/>
      <w:numFmt w:val="lowerRoman"/>
      <w:lvlText w:val="%9."/>
      <w:lvlJc w:val="right"/>
      <w:pPr>
        <w:ind w:left="6285" w:hanging="180"/>
      </w:pPr>
    </w:lvl>
  </w:abstractNum>
  <w:abstractNum w:abstractNumId="52">
    <w:nsid w:val="7C7F64C5"/>
    <w:multiLevelType w:val="hybridMultilevel"/>
    <w:tmpl w:val="12D48D46"/>
    <w:lvl w:ilvl="0" w:tplc="1D4C5A84">
      <w:start w:val="1"/>
      <w:numFmt w:val="decimal"/>
      <w:lvlText w:val="%1."/>
      <w:lvlJc w:val="left"/>
      <w:pPr>
        <w:ind w:left="643" w:hanging="360"/>
      </w:pPr>
      <w:rPr>
        <w:rFonts w:hint="default"/>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abstractNum w:abstractNumId="53">
    <w:nsid w:val="7DAB6233"/>
    <w:multiLevelType w:val="hybridMultilevel"/>
    <w:tmpl w:val="0FC8CDE0"/>
    <w:lvl w:ilvl="0" w:tplc="0416001B">
      <w:start w:val="1"/>
      <w:numFmt w:val="lowerRoman"/>
      <w:lvlText w:val="%1."/>
      <w:lvlJc w:val="right"/>
      <w:pPr>
        <w:ind w:left="1636" w:hanging="360"/>
      </w:p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54">
    <w:nsid w:val="7E1D03E5"/>
    <w:multiLevelType w:val="hybridMultilevel"/>
    <w:tmpl w:val="0FEA0A0E"/>
    <w:lvl w:ilvl="0" w:tplc="0416001B">
      <w:start w:val="1"/>
      <w:numFmt w:val="lowerRoman"/>
      <w:lvlText w:val="%1."/>
      <w:lvlJc w:val="right"/>
      <w:pPr>
        <w:ind w:left="2160" w:hanging="360"/>
      </w:p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num w:numId="1">
    <w:abstractNumId w:val="2"/>
  </w:num>
  <w:num w:numId="2">
    <w:abstractNumId w:val="1"/>
  </w:num>
  <w:num w:numId="3">
    <w:abstractNumId w:val="0"/>
  </w:num>
  <w:num w:numId="4">
    <w:abstractNumId w:val="39"/>
  </w:num>
  <w:num w:numId="5">
    <w:abstractNumId w:val="23"/>
  </w:num>
  <w:num w:numId="6">
    <w:abstractNumId w:val="24"/>
  </w:num>
  <w:num w:numId="7">
    <w:abstractNumId w:val="25"/>
  </w:num>
  <w:num w:numId="8">
    <w:abstractNumId w:val="26"/>
  </w:num>
  <w:num w:numId="9">
    <w:abstractNumId w:val="27"/>
  </w:num>
  <w:num w:numId="10">
    <w:abstractNumId w:val="28"/>
  </w:num>
  <w:num w:numId="11">
    <w:abstractNumId w:val="29"/>
  </w:num>
  <w:num w:numId="12">
    <w:abstractNumId w:val="30"/>
  </w:num>
  <w:num w:numId="13">
    <w:abstractNumId w:val="31"/>
  </w:num>
  <w:num w:numId="14">
    <w:abstractNumId w:val="32"/>
  </w:num>
  <w:num w:numId="15">
    <w:abstractNumId w:val="33"/>
  </w:num>
  <w:num w:numId="16">
    <w:abstractNumId w:val="34"/>
  </w:num>
  <w:num w:numId="17">
    <w:abstractNumId w:val="35"/>
  </w:num>
  <w:num w:numId="18">
    <w:abstractNumId w:val="36"/>
  </w:num>
  <w:num w:numId="19">
    <w:abstractNumId w:val="17"/>
  </w:num>
  <w:num w:numId="20">
    <w:abstractNumId w:val="43"/>
  </w:num>
  <w:num w:numId="21">
    <w:abstractNumId w:val="4"/>
  </w:num>
  <w:num w:numId="22">
    <w:abstractNumId w:val="9"/>
  </w:num>
  <w:num w:numId="23">
    <w:abstractNumId w:val="13"/>
  </w:num>
  <w:num w:numId="24">
    <w:abstractNumId w:val="54"/>
  </w:num>
  <w:num w:numId="25">
    <w:abstractNumId w:val="16"/>
  </w:num>
  <w:num w:numId="26">
    <w:abstractNumId w:val="14"/>
  </w:num>
  <w:num w:numId="27">
    <w:abstractNumId w:val="7"/>
  </w:num>
  <w:num w:numId="28">
    <w:abstractNumId w:val="19"/>
  </w:num>
  <w:num w:numId="29">
    <w:abstractNumId w:val="42"/>
  </w:num>
  <w:num w:numId="30">
    <w:abstractNumId w:val="11"/>
  </w:num>
  <w:num w:numId="31">
    <w:abstractNumId w:val="20"/>
  </w:num>
  <w:num w:numId="32">
    <w:abstractNumId w:val="18"/>
  </w:num>
  <w:num w:numId="33">
    <w:abstractNumId w:val="21"/>
  </w:num>
  <w:num w:numId="34">
    <w:abstractNumId w:val="49"/>
  </w:num>
  <w:num w:numId="35">
    <w:abstractNumId w:val="10"/>
  </w:num>
  <w:num w:numId="36">
    <w:abstractNumId w:val="46"/>
  </w:num>
  <w:num w:numId="37">
    <w:abstractNumId w:val="22"/>
  </w:num>
  <w:num w:numId="38">
    <w:abstractNumId w:val="52"/>
  </w:num>
  <w:num w:numId="39">
    <w:abstractNumId w:val="3"/>
  </w:num>
  <w:num w:numId="40">
    <w:abstractNumId w:val="41"/>
  </w:num>
  <w:num w:numId="41">
    <w:abstractNumId w:val="15"/>
  </w:num>
  <w:num w:numId="42">
    <w:abstractNumId w:val="40"/>
  </w:num>
  <w:num w:numId="43">
    <w:abstractNumId w:val="51"/>
  </w:num>
  <w:num w:numId="44">
    <w:abstractNumId w:val="38"/>
  </w:num>
  <w:num w:numId="45">
    <w:abstractNumId w:val="44"/>
  </w:num>
  <w:num w:numId="46">
    <w:abstractNumId w:val="6"/>
  </w:num>
  <w:num w:numId="47">
    <w:abstractNumId w:val="53"/>
  </w:num>
  <w:num w:numId="48">
    <w:abstractNumId w:val="8"/>
  </w:num>
  <w:num w:numId="49">
    <w:abstractNumId w:val="45"/>
  </w:num>
  <w:num w:numId="50">
    <w:abstractNumId w:val="12"/>
  </w:num>
  <w:num w:numId="51">
    <w:abstractNumId w:val="48"/>
  </w:num>
  <w:num w:numId="52">
    <w:abstractNumId w:val="50"/>
  </w:num>
  <w:num w:numId="53">
    <w:abstractNumId w:val="37"/>
  </w:num>
  <w:num w:numId="54">
    <w:abstractNumId w:val="47"/>
  </w:num>
  <w:num w:numId="55">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08"/>
  <w:hyphenationZone w:val="425"/>
  <w:characterSpacingControl w:val="doNotCompress"/>
  <w:savePreviewPicture/>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F5CB2"/>
    <w:rsid w:val="0004617D"/>
    <w:rsid w:val="000602FB"/>
    <w:rsid w:val="00066745"/>
    <w:rsid w:val="000838CA"/>
    <w:rsid w:val="000960B7"/>
    <w:rsid w:val="000F117C"/>
    <w:rsid w:val="001263FE"/>
    <w:rsid w:val="00136DB1"/>
    <w:rsid w:val="00141C7B"/>
    <w:rsid w:val="00175A2A"/>
    <w:rsid w:val="001B26A6"/>
    <w:rsid w:val="001C079E"/>
    <w:rsid w:val="002228D0"/>
    <w:rsid w:val="00254758"/>
    <w:rsid w:val="002A7CC3"/>
    <w:rsid w:val="002C27D5"/>
    <w:rsid w:val="002D5962"/>
    <w:rsid w:val="002F605B"/>
    <w:rsid w:val="0039309E"/>
    <w:rsid w:val="003E0C73"/>
    <w:rsid w:val="00403E85"/>
    <w:rsid w:val="0040574B"/>
    <w:rsid w:val="00425D4C"/>
    <w:rsid w:val="00455E53"/>
    <w:rsid w:val="00461A3D"/>
    <w:rsid w:val="00496E9B"/>
    <w:rsid w:val="004E1FD2"/>
    <w:rsid w:val="005343C3"/>
    <w:rsid w:val="00545E7B"/>
    <w:rsid w:val="005C1598"/>
    <w:rsid w:val="005C5019"/>
    <w:rsid w:val="005D4AD5"/>
    <w:rsid w:val="005E4DEE"/>
    <w:rsid w:val="005E589A"/>
    <w:rsid w:val="006342DD"/>
    <w:rsid w:val="006874CA"/>
    <w:rsid w:val="00690EC1"/>
    <w:rsid w:val="0070107D"/>
    <w:rsid w:val="0072166F"/>
    <w:rsid w:val="007216B1"/>
    <w:rsid w:val="0072411C"/>
    <w:rsid w:val="00744B6A"/>
    <w:rsid w:val="00753DE0"/>
    <w:rsid w:val="007A30EA"/>
    <w:rsid w:val="007B3056"/>
    <w:rsid w:val="007E1DC9"/>
    <w:rsid w:val="007F5CB2"/>
    <w:rsid w:val="00814784"/>
    <w:rsid w:val="008214A6"/>
    <w:rsid w:val="00830DFB"/>
    <w:rsid w:val="00844A88"/>
    <w:rsid w:val="008B57BA"/>
    <w:rsid w:val="008D5E2C"/>
    <w:rsid w:val="008E1CAB"/>
    <w:rsid w:val="0092308F"/>
    <w:rsid w:val="00934195"/>
    <w:rsid w:val="0093736F"/>
    <w:rsid w:val="00961C85"/>
    <w:rsid w:val="00A27EA1"/>
    <w:rsid w:val="00A46B31"/>
    <w:rsid w:val="00A561D6"/>
    <w:rsid w:val="00A73F5D"/>
    <w:rsid w:val="00B13D77"/>
    <w:rsid w:val="00B744C3"/>
    <w:rsid w:val="00B80CE9"/>
    <w:rsid w:val="00BA387F"/>
    <w:rsid w:val="00BC0365"/>
    <w:rsid w:val="00BC370C"/>
    <w:rsid w:val="00C2305E"/>
    <w:rsid w:val="00C5038B"/>
    <w:rsid w:val="00C50AD0"/>
    <w:rsid w:val="00CA3A0E"/>
    <w:rsid w:val="00CB2874"/>
    <w:rsid w:val="00CD153B"/>
    <w:rsid w:val="00CE1744"/>
    <w:rsid w:val="00CE68D9"/>
    <w:rsid w:val="00D32BBC"/>
    <w:rsid w:val="00D32C52"/>
    <w:rsid w:val="00D86FA5"/>
    <w:rsid w:val="00DE1CF9"/>
    <w:rsid w:val="00DF24E0"/>
    <w:rsid w:val="00DF4A2B"/>
    <w:rsid w:val="00E156BE"/>
    <w:rsid w:val="00E739E1"/>
    <w:rsid w:val="00E97A48"/>
    <w:rsid w:val="00EB1387"/>
    <w:rsid w:val="00EB69FC"/>
    <w:rsid w:val="00EE5874"/>
    <w:rsid w:val="00EE5D32"/>
    <w:rsid w:val="00F160CF"/>
    <w:rsid w:val="00F60C10"/>
    <w:rsid w:val="00F641B0"/>
    <w:rsid w:val="00F700E4"/>
    <w:rsid w:val="00F86E53"/>
    <w:rsid w:val="00F86E6B"/>
    <w:rsid w:val="00F93BD6"/>
    <w:rsid w:val="00FE04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992A793-4989-43BB-A4CD-F5E641BB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160" w:line="259" w:lineRule="auto"/>
    </w:pPr>
    <w:rPr>
      <w:rFonts w:ascii="Calibri" w:eastAsia="Calibri" w:hAnsi="Calibri"/>
      <w:sz w:val="22"/>
      <w:szCs w:val="22"/>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Lista1">
    <w:name w:val="Parágrafo da Lista1"/>
    <w:basedOn w:val="Normal"/>
    <w:pPr>
      <w:ind w:left="720"/>
      <w:contextualSpacing/>
    </w:pPr>
  </w:style>
  <w:style w:type="paragraph" w:styleId="Textodenotaderodap">
    <w:name w:val="footnote text"/>
    <w:basedOn w:val="Normal"/>
    <w:link w:val="TextodenotaderodapChar"/>
    <w:uiPriority w:val="99"/>
    <w:semiHidden/>
    <w:unhideWhenUsed/>
    <w:rsid w:val="00BA387F"/>
    <w:rPr>
      <w:sz w:val="20"/>
      <w:szCs w:val="20"/>
    </w:rPr>
  </w:style>
  <w:style w:type="character" w:customStyle="1" w:styleId="TextodenotaderodapChar">
    <w:name w:val="Texto de nota de rodapé Char"/>
    <w:link w:val="Textodenotaderodap"/>
    <w:uiPriority w:val="99"/>
    <w:semiHidden/>
    <w:rsid w:val="00BA387F"/>
    <w:rPr>
      <w:rFonts w:ascii="Calibri" w:eastAsia="Calibri" w:hAnsi="Calibri"/>
      <w:lang w:eastAsia="en-US"/>
    </w:rPr>
  </w:style>
  <w:style w:type="character" w:styleId="Refdenotaderodap">
    <w:name w:val="footnote reference"/>
    <w:uiPriority w:val="99"/>
    <w:semiHidden/>
    <w:unhideWhenUsed/>
    <w:rsid w:val="00BA38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BC41C-6E19-4D3B-8446-CB29D454E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18</Pages>
  <Words>3590</Words>
  <Characters>19392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Seção do Caso de Uso</vt:lpstr>
    </vt:vector>
  </TitlesOfParts>
  <Company/>
  <LinksUpToDate>false</LinksUpToDate>
  <CharactersWithSpaces>22937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Seção do Caso de Uso</dc:title>
  <dc:creator>Emanuel</dc:creator>
  <cp:lastModifiedBy>Ivanildo III</cp:lastModifiedBy>
  <cp:revision>12</cp:revision>
  <dcterms:created xsi:type="dcterms:W3CDTF">1969-12-31T17:59:00Z</dcterms:created>
  <dcterms:modified xsi:type="dcterms:W3CDTF">2014-09-01T14:31:00Z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